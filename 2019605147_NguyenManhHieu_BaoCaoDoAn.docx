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55C10" w14:textId="77777777" w:rsidR="00AE0CB3" w:rsidRPr="00297570" w:rsidRDefault="00AE0CB3" w:rsidP="00AE0CB3">
      <w:pPr>
        <w:jc w:val="center"/>
        <w:rPr>
          <w:rFonts w:cs="Times New Roman"/>
          <w:b/>
          <w:bCs/>
          <w:color w:val="000000" w:themeColor="text1"/>
          <w:kern w:val="16"/>
          <w:sz w:val="32"/>
          <w:szCs w:val="32"/>
        </w:rPr>
      </w:pPr>
      <w:bookmarkStart w:id="0" w:name="_Hlk88262932"/>
      <w:r w:rsidRPr="00297570">
        <w:rPr>
          <w:rFonts w:cs="Times New Roman"/>
          <w:b/>
          <w:bCs/>
          <w:noProof/>
          <w:color w:val="000000" w:themeColor="text1"/>
          <w:kern w:val="16"/>
          <w:sz w:val="32"/>
          <w:szCs w:val="32"/>
        </w:rPr>
        <w:drawing>
          <wp:anchor distT="0" distB="0" distL="114300" distR="114300" simplePos="0" relativeHeight="251659264" behindDoc="1" locked="0" layoutInCell="1" allowOverlap="1" wp14:anchorId="4C2A6076" wp14:editId="1AF1C551">
            <wp:simplePos x="0" y="0"/>
            <wp:positionH relativeFrom="column">
              <wp:posOffset>-365760</wp:posOffset>
            </wp:positionH>
            <wp:positionV relativeFrom="paragraph">
              <wp:posOffset>-386081</wp:posOffset>
            </wp:positionV>
            <wp:extent cx="6334125" cy="9639935"/>
            <wp:effectExtent l="19050" t="19050" r="28575" b="18415"/>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1" cstate="print"/>
                    <a:srcRect/>
                    <a:stretch>
                      <a:fillRect/>
                    </a:stretch>
                  </pic:blipFill>
                  <pic:spPr bwMode="auto">
                    <a:xfrm>
                      <a:off x="0" y="0"/>
                      <a:ext cx="6334125" cy="963993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bookmarkStart w:id="1" w:name="_Toc435245770"/>
      <w:r w:rsidRPr="00297570">
        <w:rPr>
          <w:rFonts w:cs="Times New Roman"/>
          <w:b/>
          <w:bCs/>
          <w:color w:val="000000" w:themeColor="text1"/>
          <w:kern w:val="16"/>
          <w:sz w:val="32"/>
          <w:szCs w:val="32"/>
        </w:rPr>
        <w:t>TRƯỜNG ĐẠI HỌC CÔNG NGHIỆP HÀ NỘI</w:t>
      </w:r>
      <w:bookmarkEnd w:id="1"/>
    </w:p>
    <w:p w14:paraId="14B9D8E9" w14:textId="77777777" w:rsidR="00AE0CB3" w:rsidRPr="00297570" w:rsidRDefault="00AE0CB3" w:rsidP="00AE0CB3">
      <w:pPr>
        <w:jc w:val="center"/>
        <w:rPr>
          <w:rFonts w:cs="Times New Roman"/>
          <w:b/>
          <w:bCs/>
          <w:color w:val="000000" w:themeColor="text1"/>
          <w:kern w:val="16"/>
          <w:sz w:val="32"/>
          <w:szCs w:val="32"/>
        </w:rPr>
      </w:pPr>
      <w:bookmarkStart w:id="2" w:name="_Toc435245771"/>
      <w:r w:rsidRPr="00297570">
        <w:rPr>
          <w:rFonts w:cs="Times New Roman"/>
          <w:b/>
          <w:bCs/>
          <w:color w:val="000000" w:themeColor="text1"/>
          <w:kern w:val="16"/>
          <w:sz w:val="32"/>
          <w:szCs w:val="32"/>
        </w:rPr>
        <w:t>KHOA CÔNG NGHỆ THÔNG TIN</w:t>
      </w:r>
      <w:bookmarkEnd w:id="2"/>
    </w:p>
    <w:p w14:paraId="38C3294D" w14:textId="77777777" w:rsidR="00AE0CB3" w:rsidRPr="00297570" w:rsidRDefault="00AE0CB3" w:rsidP="00AE0CB3">
      <w:pPr>
        <w:ind w:firstLine="567"/>
        <w:jc w:val="center"/>
        <w:rPr>
          <w:rFonts w:cs="Times New Roman"/>
          <w:color w:val="000000" w:themeColor="text1"/>
          <w:sz w:val="36"/>
          <w:szCs w:val="36"/>
        </w:rPr>
      </w:pPr>
      <w:r w:rsidRPr="00297570">
        <w:rPr>
          <w:rFonts w:cs="Times New Roman"/>
          <w:color w:val="000000" w:themeColor="text1"/>
          <w:sz w:val="36"/>
          <w:szCs w:val="36"/>
        </w:rPr>
        <w:t>----</w:t>
      </w:r>
      <w:r w:rsidRPr="00297570">
        <w:rPr>
          <w:rFonts w:cs="Times New Roman"/>
          <w:color w:val="000000" w:themeColor="text1"/>
          <w:sz w:val="36"/>
          <w:szCs w:val="36"/>
        </w:rPr>
        <w:sym w:font="Wingdings" w:char="F09A"/>
      </w:r>
      <w:r w:rsidRPr="00297570">
        <w:rPr>
          <w:rFonts w:cs="Times New Roman"/>
          <w:color w:val="000000" w:themeColor="text1"/>
          <w:sz w:val="36"/>
          <w:szCs w:val="36"/>
        </w:rPr>
        <w:sym w:font="Wingdings" w:char="F09B"/>
      </w:r>
      <w:r w:rsidRPr="00297570">
        <w:rPr>
          <w:rFonts w:cs="Times New Roman"/>
          <w:color w:val="000000" w:themeColor="text1"/>
          <w:sz w:val="36"/>
          <w:szCs w:val="36"/>
        </w:rPr>
        <w:sym w:font="Wingdings" w:char="F026"/>
      </w:r>
      <w:r w:rsidRPr="00297570">
        <w:rPr>
          <w:rFonts w:cs="Times New Roman"/>
          <w:color w:val="000000" w:themeColor="text1"/>
          <w:sz w:val="36"/>
          <w:szCs w:val="36"/>
        </w:rPr>
        <w:sym w:font="Wingdings" w:char="F09A"/>
      </w:r>
      <w:r w:rsidRPr="00297570">
        <w:rPr>
          <w:rFonts w:cs="Times New Roman"/>
          <w:color w:val="000000" w:themeColor="text1"/>
          <w:sz w:val="36"/>
          <w:szCs w:val="36"/>
        </w:rPr>
        <w:sym w:font="Wingdings" w:char="F09B"/>
      </w:r>
      <w:r w:rsidRPr="00297570">
        <w:rPr>
          <w:rFonts w:cs="Times New Roman"/>
          <w:color w:val="000000" w:themeColor="text1"/>
          <w:sz w:val="36"/>
          <w:szCs w:val="36"/>
        </w:rPr>
        <w:t>----</w:t>
      </w:r>
    </w:p>
    <w:p w14:paraId="321453D4" w14:textId="77777777" w:rsidR="00AE0CB3" w:rsidRPr="00297570" w:rsidRDefault="00AE0CB3" w:rsidP="00AE0CB3">
      <w:pPr>
        <w:jc w:val="center"/>
        <w:rPr>
          <w:rFonts w:cs="Times New Roman"/>
          <w:color w:val="000000" w:themeColor="text1"/>
          <w:sz w:val="36"/>
          <w:szCs w:val="36"/>
        </w:rPr>
      </w:pPr>
    </w:p>
    <w:p w14:paraId="50E0B239" w14:textId="77777777" w:rsidR="00AE0CB3" w:rsidRPr="00297570" w:rsidRDefault="00AE0CB3" w:rsidP="00AE0CB3">
      <w:pPr>
        <w:pStyle w:val="bai"/>
        <w:numPr>
          <w:ilvl w:val="0"/>
          <w:numId w:val="0"/>
        </w:numPr>
        <w:spacing w:before="0" w:line="360" w:lineRule="auto"/>
        <w:ind w:firstLine="426"/>
        <w:rPr>
          <w:rFonts w:ascii="Times New Roman" w:hAnsi="Times New Roman"/>
          <w:b/>
          <w:color w:val="000000" w:themeColor="text1"/>
          <w:sz w:val="26"/>
          <w:szCs w:val="26"/>
        </w:rPr>
      </w:pPr>
      <w:r w:rsidRPr="00297570">
        <w:rPr>
          <w:rFonts w:ascii="Times New Roman" w:hAnsi="Times New Roman"/>
          <w:b/>
          <w:noProof/>
          <w:color w:val="000000" w:themeColor="text1"/>
          <w:kern w:val="16"/>
          <w:sz w:val="26"/>
          <w:szCs w:val="26"/>
        </w:rPr>
        <w:drawing>
          <wp:inline distT="0" distB="0" distL="0" distR="0" wp14:anchorId="3155D34B" wp14:editId="4497A9DB">
            <wp:extent cx="1733107" cy="1525791"/>
            <wp:effectExtent l="0" t="0" r="635" b="0"/>
            <wp:docPr id="5" name="Picture 1" descr="dai-hoc-cong-nghiep-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hoc-cong-nghiep-hn"/>
                    <pic:cNvPicPr>
                      <a:picLocks noChangeAspect="1" noChangeArrowheads="1"/>
                    </pic:cNvPicPr>
                  </pic:nvPicPr>
                  <pic:blipFill>
                    <a:blip r:embed="rId12"/>
                    <a:srcRect/>
                    <a:stretch>
                      <a:fillRect/>
                    </a:stretch>
                  </pic:blipFill>
                  <pic:spPr bwMode="auto">
                    <a:xfrm>
                      <a:off x="0" y="0"/>
                      <a:ext cx="1740737" cy="1532508"/>
                    </a:xfrm>
                    <a:prstGeom prst="rect">
                      <a:avLst/>
                    </a:prstGeom>
                    <a:noFill/>
                    <a:ln w="9525">
                      <a:noFill/>
                      <a:miter lim="800000"/>
                      <a:headEnd/>
                      <a:tailEnd/>
                    </a:ln>
                  </pic:spPr>
                </pic:pic>
              </a:graphicData>
            </a:graphic>
          </wp:inline>
        </w:drawing>
      </w:r>
    </w:p>
    <w:p w14:paraId="5722161D"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 w:val="26"/>
          <w:szCs w:val="26"/>
        </w:rPr>
      </w:pPr>
    </w:p>
    <w:p w14:paraId="51B73578" w14:textId="362F93F9" w:rsidR="00AE0CB3" w:rsidRPr="00297570" w:rsidRDefault="00C47781" w:rsidP="00AE0CB3">
      <w:pPr>
        <w:pStyle w:val="bai"/>
        <w:numPr>
          <w:ilvl w:val="0"/>
          <w:numId w:val="0"/>
        </w:numPr>
        <w:spacing w:before="0" w:line="480" w:lineRule="auto"/>
        <w:rPr>
          <w:rFonts w:ascii="Times New Roman" w:hAnsi="Times New Roman"/>
          <w:b/>
          <w:color w:val="000000" w:themeColor="text1"/>
          <w:szCs w:val="28"/>
        </w:rPr>
      </w:pPr>
      <w:r>
        <w:rPr>
          <w:rFonts w:ascii="Times New Roman" w:hAnsi="Times New Roman"/>
          <w:b/>
          <w:color w:val="000000" w:themeColor="text1"/>
          <w:szCs w:val="28"/>
        </w:rPr>
        <w:t>BÁO CÁO ĐỒ ÁN</w:t>
      </w:r>
      <w:r w:rsidR="00AE0CB3" w:rsidRPr="00297570">
        <w:rPr>
          <w:rFonts w:ascii="Times New Roman" w:hAnsi="Times New Roman"/>
          <w:b/>
          <w:color w:val="000000" w:themeColor="text1"/>
          <w:szCs w:val="28"/>
        </w:rPr>
        <w:t xml:space="preserve"> TỐT NGHIỆP</w:t>
      </w:r>
    </w:p>
    <w:p w14:paraId="1E099FC0" w14:textId="4BA17B13" w:rsidR="00C47781" w:rsidRPr="00297570" w:rsidRDefault="00C47781" w:rsidP="00C47781">
      <w:pPr>
        <w:pStyle w:val="bai"/>
        <w:numPr>
          <w:ilvl w:val="0"/>
          <w:numId w:val="0"/>
        </w:numPr>
        <w:spacing w:before="0" w:line="360" w:lineRule="auto"/>
        <w:ind w:left="709"/>
        <w:rPr>
          <w:rFonts w:ascii="Times New Roman" w:hAnsi="Times New Roman"/>
          <w:b/>
          <w:color w:val="000000" w:themeColor="text1"/>
          <w:sz w:val="44"/>
          <w:szCs w:val="44"/>
        </w:rPr>
      </w:pPr>
      <w:r w:rsidRPr="00297570">
        <w:rPr>
          <w:rFonts w:ascii="Times New Roman" w:hAnsi="Times New Roman"/>
          <w:b/>
          <w:color w:val="000000" w:themeColor="text1"/>
          <w:sz w:val="44"/>
          <w:szCs w:val="44"/>
        </w:rPr>
        <w:t>Đ</w:t>
      </w:r>
      <w:r>
        <w:rPr>
          <w:rFonts w:ascii="Times New Roman" w:hAnsi="Times New Roman"/>
          <w:b/>
          <w:color w:val="000000" w:themeColor="text1"/>
          <w:sz w:val="44"/>
          <w:szCs w:val="44"/>
        </w:rPr>
        <w:t>ề tài: Xây dựng Website bán đồ gỗ cho cửa hàng Điệp Hoa bằng</w:t>
      </w:r>
      <w:r w:rsidRPr="00297570">
        <w:rPr>
          <w:rFonts w:ascii="Times New Roman" w:hAnsi="Times New Roman"/>
          <w:b/>
          <w:color w:val="000000" w:themeColor="text1"/>
          <w:sz w:val="44"/>
          <w:szCs w:val="44"/>
        </w:rPr>
        <w:t xml:space="preserve"> PHP</w:t>
      </w:r>
      <w:r>
        <w:rPr>
          <w:rFonts w:ascii="Times New Roman" w:hAnsi="Times New Roman"/>
          <w:b/>
          <w:color w:val="000000" w:themeColor="text1"/>
          <w:sz w:val="44"/>
          <w:szCs w:val="44"/>
        </w:rPr>
        <w:t xml:space="preserve"> và MySQL</w:t>
      </w:r>
    </w:p>
    <w:p w14:paraId="7FB488CF"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 w:val="44"/>
          <w:szCs w:val="44"/>
        </w:rPr>
      </w:pPr>
    </w:p>
    <w:p w14:paraId="4BF17B56"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 w:val="26"/>
          <w:szCs w:val="26"/>
        </w:rPr>
      </w:pPr>
    </w:p>
    <w:tbl>
      <w:tblPr>
        <w:tblStyle w:val="TableGrid"/>
        <w:tblW w:w="61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1"/>
        <w:gridCol w:w="3118"/>
      </w:tblGrid>
      <w:tr w:rsidR="00AE0CB3" w:rsidRPr="00297570" w14:paraId="42FA8638" w14:textId="77777777" w:rsidTr="00065C32">
        <w:trPr>
          <w:trHeight w:val="512"/>
          <w:jc w:val="center"/>
        </w:trPr>
        <w:tc>
          <w:tcPr>
            <w:tcW w:w="2991" w:type="dxa"/>
          </w:tcPr>
          <w:p w14:paraId="0A15821D"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 xml:space="preserve">Giáo viên hướng dẫn : </w:t>
            </w:r>
          </w:p>
        </w:tc>
        <w:tc>
          <w:tcPr>
            <w:tcW w:w="3118" w:type="dxa"/>
          </w:tcPr>
          <w:p w14:paraId="762D4D47"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ThS. Phạm Thế Anh</w:t>
            </w:r>
          </w:p>
        </w:tc>
      </w:tr>
      <w:tr w:rsidR="00AE0CB3" w:rsidRPr="00297570" w14:paraId="4D8DB0D4" w14:textId="77777777" w:rsidTr="00065C32">
        <w:trPr>
          <w:trHeight w:val="531"/>
          <w:jc w:val="center"/>
        </w:trPr>
        <w:tc>
          <w:tcPr>
            <w:tcW w:w="2991" w:type="dxa"/>
          </w:tcPr>
          <w:p w14:paraId="1FFBDBB3"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p>
        </w:tc>
        <w:tc>
          <w:tcPr>
            <w:tcW w:w="3118" w:type="dxa"/>
          </w:tcPr>
          <w:p w14:paraId="1C283533"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p>
        </w:tc>
      </w:tr>
      <w:tr w:rsidR="00AE0CB3" w:rsidRPr="00297570" w14:paraId="3A18A11A" w14:textId="77777777" w:rsidTr="00065C32">
        <w:trPr>
          <w:trHeight w:val="512"/>
          <w:jc w:val="center"/>
        </w:trPr>
        <w:tc>
          <w:tcPr>
            <w:tcW w:w="2991" w:type="dxa"/>
          </w:tcPr>
          <w:p w14:paraId="4FC5A3E9"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Sinh viên thực hiện :</w:t>
            </w:r>
          </w:p>
        </w:tc>
        <w:tc>
          <w:tcPr>
            <w:tcW w:w="3118" w:type="dxa"/>
          </w:tcPr>
          <w:p w14:paraId="6C2DF4E3"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Nguyễn Mạnh Hiếu</w:t>
            </w:r>
          </w:p>
        </w:tc>
      </w:tr>
      <w:tr w:rsidR="00AE0CB3" w:rsidRPr="00297570" w14:paraId="54D04E3E" w14:textId="77777777" w:rsidTr="00065C32">
        <w:trPr>
          <w:trHeight w:val="531"/>
          <w:jc w:val="center"/>
        </w:trPr>
        <w:tc>
          <w:tcPr>
            <w:tcW w:w="2991" w:type="dxa"/>
          </w:tcPr>
          <w:p w14:paraId="5DE92701"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Lớp :</w:t>
            </w:r>
          </w:p>
        </w:tc>
        <w:tc>
          <w:tcPr>
            <w:tcW w:w="3118" w:type="dxa"/>
          </w:tcPr>
          <w:p w14:paraId="548A32EB"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ĐH - CNTT5 - K14</w:t>
            </w:r>
          </w:p>
        </w:tc>
      </w:tr>
      <w:tr w:rsidR="00AE0CB3" w:rsidRPr="00297570" w14:paraId="47BA2728" w14:textId="77777777" w:rsidTr="00065C32">
        <w:trPr>
          <w:trHeight w:val="512"/>
          <w:jc w:val="center"/>
        </w:trPr>
        <w:tc>
          <w:tcPr>
            <w:tcW w:w="2991" w:type="dxa"/>
          </w:tcPr>
          <w:p w14:paraId="56567770" w14:textId="77777777" w:rsidR="00AE0CB3" w:rsidRPr="00297570" w:rsidRDefault="00AE0CB3" w:rsidP="00C274DD">
            <w:pPr>
              <w:pStyle w:val="bai"/>
              <w:numPr>
                <w:ilvl w:val="0"/>
                <w:numId w:val="0"/>
              </w:numPr>
              <w:spacing w:before="0" w:line="360" w:lineRule="auto"/>
              <w:ind w:left="34"/>
              <w:jc w:val="left"/>
              <w:rPr>
                <w:rFonts w:ascii="Times New Roman" w:hAnsi="Times New Roman"/>
                <w:b/>
                <w:color w:val="000000" w:themeColor="text1"/>
                <w:szCs w:val="28"/>
              </w:rPr>
            </w:pPr>
            <w:r w:rsidRPr="00297570">
              <w:rPr>
                <w:rFonts w:ascii="Times New Roman" w:hAnsi="Times New Roman"/>
                <w:b/>
                <w:color w:val="000000" w:themeColor="text1"/>
                <w:szCs w:val="28"/>
              </w:rPr>
              <w:t>Mã sinh viên :</w:t>
            </w:r>
          </w:p>
        </w:tc>
        <w:tc>
          <w:tcPr>
            <w:tcW w:w="3118" w:type="dxa"/>
          </w:tcPr>
          <w:p w14:paraId="4E30F880"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2019605147</w:t>
            </w:r>
          </w:p>
        </w:tc>
      </w:tr>
    </w:tbl>
    <w:p w14:paraId="4B7D0F82"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Cs w:val="28"/>
        </w:rPr>
      </w:pPr>
    </w:p>
    <w:p w14:paraId="17C8D03C"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Cs w:val="28"/>
        </w:rPr>
      </w:pPr>
    </w:p>
    <w:p w14:paraId="0DE957C1" w14:textId="77777777" w:rsidR="00AE0CB3" w:rsidRPr="00297570" w:rsidRDefault="00AE0CB3" w:rsidP="00AE0CB3">
      <w:pPr>
        <w:pStyle w:val="bai"/>
        <w:numPr>
          <w:ilvl w:val="0"/>
          <w:numId w:val="0"/>
        </w:numPr>
        <w:spacing w:before="0" w:line="360" w:lineRule="auto"/>
        <w:jc w:val="left"/>
        <w:rPr>
          <w:rFonts w:ascii="Times New Roman" w:hAnsi="Times New Roman"/>
          <w:b/>
          <w:color w:val="000000" w:themeColor="text1"/>
          <w:sz w:val="26"/>
          <w:szCs w:val="26"/>
        </w:rPr>
      </w:pPr>
    </w:p>
    <w:p w14:paraId="48DA2ECC" w14:textId="1974C69B" w:rsidR="00720231" w:rsidRDefault="00AE0CB3" w:rsidP="00236124">
      <w:pPr>
        <w:pStyle w:val="bai"/>
        <w:numPr>
          <w:ilvl w:val="0"/>
          <w:numId w:val="0"/>
        </w:numPr>
        <w:spacing w:before="0" w:line="360" w:lineRule="auto"/>
        <w:rPr>
          <w:rFonts w:ascii="Times New Roman" w:hAnsi="Times New Roman"/>
          <w:color w:val="000000" w:themeColor="text1"/>
          <w:szCs w:val="28"/>
          <w:lang w:val="fr-FR"/>
        </w:rPr>
      </w:pPr>
      <w:r w:rsidRPr="00297570">
        <w:rPr>
          <w:rFonts w:ascii="Times New Roman" w:hAnsi="Times New Roman"/>
          <w:b/>
          <w:color w:val="000000" w:themeColor="text1"/>
          <w:sz w:val="26"/>
          <w:szCs w:val="26"/>
        </w:rPr>
        <w:t>Hà Nội, 2023</w:t>
      </w:r>
      <w:r w:rsidRPr="00297570">
        <w:rPr>
          <w:rFonts w:ascii="Times New Roman" w:hAnsi="Times New Roman"/>
          <w:color w:val="000000" w:themeColor="text1"/>
          <w:szCs w:val="28"/>
          <w:lang w:val="fr-FR"/>
        </w:rPr>
        <w:t xml:space="preserve"> </w:t>
      </w:r>
      <w:bookmarkEnd w:id="0"/>
    </w:p>
    <w:p w14:paraId="2FF3DD5C" w14:textId="77777777" w:rsidR="00720231" w:rsidRDefault="00720231">
      <w:pPr>
        <w:jc w:val="left"/>
        <w:rPr>
          <w:rFonts w:eastAsia="Times New Roman" w:cs="Times New Roman"/>
          <w:color w:val="000000" w:themeColor="text1"/>
          <w:szCs w:val="28"/>
          <w:lang w:val="fr-FR"/>
        </w:rPr>
      </w:pPr>
      <w:r>
        <w:rPr>
          <w:color w:val="000000" w:themeColor="text1"/>
          <w:szCs w:val="28"/>
          <w:lang w:val="fr-FR"/>
        </w:rPr>
        <w:br w:type="page"/>
      </w:r>
    </w:p>
    <w:p w14:paraId="5C8946FA" w14:textId="77777777" w:rsidR="00AE0CB3" w:rsidRPr="00297570" w:rsidRDefault="00AE0CB3" w:rsidP="00236124">
      <w:pPr>
        <w:pStyle w:val="bai"/>
        <w:numPr>
          <w:ilvl w:val="0"/>
          <w:numId w:val="0"/>
        </w:numPr>
        <w:spacing w:before="0" w:line="360" w:lineRule="auto"/>
        <w:rPr>
          <w:rFonts w:ascii="Times New Roman" w:hAnsi="Times New Roman"/>
          <w:color w:val="000000" w:themeColor="text1"/>
          <w:szCs w:val="28"/>
          <w:lang w:val="fr-FR"/>
        </w:rPr>
      </w:pPr>
    </w:p>
    <w:p w14:paraId="7542258B" w14:textId="77777777" w:rsidR="00AE0CB3" w:rsidRPr="009F6DBE" w:rsidRDefault="00AE0CB3" w:rsidP="00AE0CB3">
      <w:pPr>
        <w:jc w:val="center"/>
        <w:rPr>
          <w:rFonts w:cs="Times New Roman"/>
          <w:b/>
          <w:bCs/>
          <w:color w:val="000000" w:themeColor="text1"/>
          <w:kern w:val="16"/>
          <w:sz w:val="32"/>
          <w:szCs w:val="32"/>
          <w:lang w:val="fr-FR"/>
        </w:rPr>
      </w:pPr>
      <w:r w:rsidRPr="009F6DBE">
        <w:rPr>
          <w:rFonts w:cs="Times New Roman"/>
          <w:b/>
          <w:bCs/>
          <w:color w:val="000000" w:themeColor="text1"/>
          <w:kern w:val="16"/>
          <w:sz w:val="32"/>
          <w:szCs w:val="32"/>
          <w:lang w:val="fr-FR"/>
        </w:rPr>
        <w:t>TRƯỜNG ĐẠI HỌC CÔNG NGHIỆP HÀ NỘI</w:t>
      </w:r>
    </w:p>
    <w:p w14:paraId="05A732BF" w14:textId="77777777" w:rsidR="00AE0CB3" w:rsidRPr="00297570" w:rsidRDefault="00AE0CB3" w:rsidP="00AE0CB3">
      <w:pPr>
        <w:jc w:val="center"/>
        <w:rPr>
          <w:rFonts w:cs="Times New Roman"/>
          <w:b/>
          <w:bCs/>
          <w:color w:val="000000" w:themeColor="text1"/>
          <w:kern w:val="16"/>
          <w:sz w:val="32"/>
          <w:szCs w:val="32"/>
        </w:rPr>
      </w:pPr>
      <w:r w:rsidRPr="00297570">
        <w:rPr>
          <w:rFonts w:cs="Times New Roman"/>
          <w:b/>
          <w:bCs/>
          <w:color w:val="000000" w:themeColor="text1"/>
          <w:kern w:val="16"/>
          <w:sz w:val="32"/>
          <w:szCs w:val="32"/>
        </w:rPr>
        <w:t>KHOA CÔNG NGHỆ THÔNG TIN</w:t>
      </w:r>
    </w:p>
    <w:p w14:paraId="7A527691" w14:textId="77777777" w:rsidR="00AE0CB3" w:rsidRPr="00297570" w:rsidRDefault="00AE0CB3" w:rsidP="00AE0CB3">
      <w:pPr>
        <w:ind w:firstLine="567"/>
        <w:jc w:val="center"/>
        <w:rPr>
          <w:rFonts w:cs="Times New Roman"/>
          <w:color w:val="000000" w:themeColor="text1"/>
          <w:sz w:val="36"/>
          <w:szCs w:val="36"/>
        </w:rPr>
      </w:pPr>
      <w:r w:rsidRPr="00297570">
        <w:rPr>
          <w:rFonts w:cs="Times New Roman"/>
          <w:color w:val="000000" w:themeColor="text1"/>
          <w:sz w:val="36"/>
          <w:szCs w:val="36"/>
        </w:rPr>
        <w:t>----</w:t>
      </w:r>
      <w:r w:rsidRPr="00297570">
        <w:rPr>
          <w:rFonts w:cs="Times New Roman"/>
          <w:color w:val="000000" w:themeColor="text1"/>
          <w:sz w:val="36"/>
          <w:szCs w:val="36"/>
        </w:rPr>
        <w:sym w:font="Wingdings" w:char="F09A"/>
      </w:r>
      <w:r w:rsidRPr="00297570">
        <w:rPr>
          <w:rFonts w:cs="Times New Roman"/>
          <w:color w:val="000000" w:themeColor="text1"/>
          <w:sz w:val="36"/>
          <w:szCs w:val="36"/>
        </w:rPr>
        <w:sym w:font="Wingdings" w:char="F09B"/>
      </w:r>
      <w:r w:rsidRPr="00297570">
        <w:rPr>
          <w:rFonts w:cs="Times New Roman"/>
          <w:color w:val="000000" w:themeColor="text1"/>
          <w:sz w:val="36"/>
          <w:szCs w:val="36"/>
        </w:rPr>
        <w:sym w:font="Wingdings" w:char="F026"/>
      </w:r>
      <w:r w:rsidRPr="00297570">
        <w:rPr>
          <w:rFonts w:cs="Times New Roman"/>
          <w:color w:val="000000" w:themeColor="text1"/>
          <w:sz w:val="36"/>
          <w:szCs w:val="36"/>
        </w:rPr>
        <w:sym w:font="Wingdings" w:char="F09A"/>
      </w:r>
      <w:r w:rsidRPr="00297570">
        <w:rPr>
          <w:rFonts w:cs="Times New Roman"/>
          <w:color w:val="000000" w:themeColor="text1"/>
          <w:sz w:val="36"/>
          <w:szCs w:val="36"/>
        </w:rPr>
        <w:sym w:font="Wingdings" w:char="F09B"/>
      </w:r>
      <w:r w:rsidRPr="00297570">
        <w:rPr>
          <w:rFonts w:cs="Times New Roman"/>
          <w:color w:val="000000" w:themeColor="text1"/>
          <w:sz w:val="36"/>
          <w:szCs w:val="36"/>
        </w:rPr>
        <w:t>----</w:t>
      </w:r>
    </w:p>
    <w:p w14:paraId="489B86D2" w14:textId="77777777" w:rsidR="00AE0CB3" w:rsidRPr="00297570" w:rsidRDefault="00AE0CB3" w:rsidP="00AE0CB3">
      <w:pPr>
        <w:jc w:val="center"/>
        <w:rPr>
          <w:rFonts w:cs="Times New Roman"/>
          <w:color w:val="000000" w:themeColor="text1"/>
          <w:sz w:val="36"/>
          <w:szCs w:val="36"/>
        </w:rPr>
      </w:pPr>
    </w:p>
    <w:p w14:paraId="119000BB" w14:textId="77777777" w:rsidR="00AE0CB3" w:rsidRPr="00297570" w:rsidRDefault="00AE0CB3" w:rsidP="00AE0CB3">
      <w:pPr>
        <w:pStyle w:val="bai"/>
        <w:numPr>
          <w:ilvl w:val="0"/>
          <w:numId w:val="0"/>
        </w:numPr>
        <w:spacing w:before="0" w:line="360" w:lineRule="auto"/>
        <w:ind w:firstLine="426"/>
        <w:rPr>
          <w:rFonts w:ascii="Times New Roman" w:hAnsi="Times New Roman"/>
          <w:b/>
          <w:color w:val="000000" w:themeColor="text1"/>
          <w:sz w:val="26"/>
          <w:szCs w:val="26"/>
        </w:rPr>
      </w:pPr>
      <w:r w:rsidRPr="00297570">
        <w:rPr>
          <w:rFonts w:ascii="Times New Roman" w:hAnsi="Times New Roman"/>
          <w:b/>
          <w:noProof/>
          <w:color w:val="000000" w:themeColor="text1"/>
          <w:kern w:val="16"/>
          <w:sz w:val="26"/>
          <w:szCs w:val="26"/>
        </w:rPr>
        <w:drawing>
          <wp:inline distT="0" distB="0" distL="0" distR="0" wp14:anchorId="095C0696" wp14:editId="2A755BAB">
            <wp:extent cx="1733107" cy="1525791"/>
            <wp:effectExtent l="0" t="0" r="635" b="0"/>
            <wp:docPr id="38" name="Picture 1" descr="dai-hoc-cong-nghiep-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hoc-cong-nghiep-hn"/>
                    <pic:cNvPicPr>
                      <a:picLocks noChangeAspect="1" noChangeArrowheads="1"/>
                    </pic:cNvPicPr>
                  </pic:nvPicPr>
                  <pic:blipFill>
                    <a:blip r:embed="rId12"/>
                    <a:srcRect/>
                    <a:stretch>
                      <a:fillRect/>
                    </a:stretch>
                  </pic:blipFill>
                  <pic:spPr bwMode="auto">
                    <a:xfrm>
                      <a:off x="0" y="0"/>
                      <a:ext cx="1740737" cy="1532508"/>
                    </a:xfrm>
                    <a:prstGeom prst="rect">
                      <a:avLst/>
                    </a:prstGeom>
                    <a:noFill/>
                    <a:ln w="9525">
                      <a:noFill/>
                      <a:miter lim="800000"/>
                      <a:headEnd/>
                      <a:tailEnd/>
                    </a:ln>
                  </pic:spPr>
                </pic:pic>
              </a:graphicData>
            </a:graphic>
          </wp:inline>
        </w:drawing>
      </w:r>
    </w:p>
    <w:p w14:paraId="5C78C2A0"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 w:val="26"/>
          <w:szCs w:val="26"/>
        </w:rPr>
      </w:pPr>
    </w:p>
    <w:p w14:paraId="1FCF52E9" w14:textId="59ADEA13" w:rsidR="00AE0CB3" w:rsidRPr="00297570" w:rsidRDefault="00C47781" w:rsidP="00AE0CB3">
      <w:pPr>
        <w:pStyle w:val="bai"/>
        <w:numPr>
          <w:ilvl w:val="0"/>
          <w:numId w:val="0"/>
        </w:numPr>
        <w:spacing w:before="0" w:line="480" w:lineRule="auto"/>
        <w:rPr>
          <w:rFonts w:ascii="Times New Roman" w:hAnsi="Times New Roman"/>
          <w:b/>
          <w:color w:val="000000" w:themeColor="text1"/>
          <w:szCs w:val="28"/>
        </w:rPr>
      </w:pPr>
      <w:r>
        <w:rPr>
          <w:rFonts w:ascii="Times New Roman" w:hAnsi="Times New Roman"/>
          <w:b/>
          <w:color w:val="000000" w:themeColor="text1"/>
          <w:szCs w:val="28"/>
        </w:rPr>
        <w:t>BÁO CÁO ĐỒ ÁN</w:t>
      </w:r>
      <w:r w:rsidR="00AE0CB3" w:rsidRPr="00297570">
        <w:rPr>
          <w:rFonts w:ascii="Times New Roman" w:hAnsi="Times New Roman"/>
          <w:b/>
          <w:color w:val="000000" w:themeColor="text1"/>
          <w:szCs w:val="28"/>
        </w:rPr>
        <w:t xml:space="preserve"> TỐT NGHIỆP</w:t>
      </w:r>
    </w:p>
    <w:p w14:paraId="6FAC85DD" w14:textId="0882B0B5" w:rsidR="00AE0CB3" w:rsidRPr="00297570" w:rsidRDefault="00AE0CB3" w:rsidP="00C47781">
      <w:pPr>
        <w:pStyle w:val="bai"/>
        <w:numPr>
          <w:ilvl w:val="0"/>
          <w:numId w:val="0"/>
        </w:numPr>
        <w:spacing w:before="0" w:line="360" w:lineRule="auto"/>
        <w:ind w:left="709"/>
        <w:rPr>
          <w:rFonts w:ascii="Times New Roman" w:hAnsi="Times New Roman"/>
          <w:b/>
          <w:color w:val="000000" w:themeColor="text1"/>
          <w:sz w:val="44"/>
          <w:szCs w:val="44"/>
        </w:rPr>
      </w:pPr>
      <w:r w:rsidRPr="00297570">
        <w:rPr>
          <w:rFonts w:ascii="Times New Roman" w:hAnsi="Times New Roman"/>
          <w:b/>
          <w:color w:val="000000" w:themeColor="text1"/>
          <w:sz w:val="44"/>
          <w:szCs w:val="44"/>
        </w:rPr>
        <w:t>Đ</w:t>
      </w:r>
      <w:r w:rsidR="00C47781">
        <w:rPr>
          <w:rFonts w:ascii="Times New Roman" w:hAnsi="Times New Roman"/>
          <w:b/>
          <w:color w:val="000000" w:themeColor="text1"/>
          <w:sz w:val="44"/>
          <w:szCs w:val="44"/>
        </w:rPr>
        <w:t>ề tài: Xây dựng Website bán đồ gỗ cho cửa hàng Điệp Hoa bằng</w:t>
      </w:r>
      <w:r w:rsidRPr="00297570">
        <w:rPr>
          <w:rFonts w:ascii="Times New Roman" w:hAnsi="Times New Roman"/>
          <w:b/>
          <w:color w:val="000000" w:themeColor="text1"/>
          <w:sz w:val="44"/>
          <w:szCs w:val="44"/>
        </w:rPr>
        <w:t xml:space="preserve"> PHP</w:t>
      </w:r>
      <w:r w:rsidR="00C47781">
        <w:rPr>
          <w:rFonts w:ascii="Times New Roman" w:hAnsi="Times New Roman"/>
          <w:b/>
          <w:color w:val="000000" w:themeColor="text1"/>
          <w:sz w:val="44"/>
          <w:szCs w:val="44"/>
        </w:rPr>
        <w:t xml:space="preserve"> và MySQL</w:t>
      </w:r>
    </w:p>
    <w:p w14:paraId="48986B97"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 w:val="44"/>
          <w:szCs w:val="44"/>
        </w:rPr>
      </w:pPr>
    </w:p>
    <w:p w14:paraId="1A6466E2"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 w:val="26"/>
          <w:szCs w:val="26"/>
        </w:rPr>
      </w:pPr>
    </w:p>
    <w:tbl>
      <w:tblPr>
        <w:tblStyle w:val="TableGrid"/>
        <w:tblW w:w="59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8"/>
        <w:gridCol w:w="3036"/>
      </w:tblGrid>
      <w:tr w:rsidR="00AE0CB3" w:rsidRPr="00297570" w14:paraId="4A632FC3" w14:textId="77777777" w:rsidTr="00065C32">
        <w:trPr>
          <w:trHeight w:val="491"/>
          <w:jc w:val="center"/>
        </w:trPr>
        <w:tc>
          <w:tcPr>
            <w:tcW w:w="2918" w:type="dxa"/>
          </w:tcPr>
          <w:p w14:paraId="18CBBC94"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 xml:space="preserve">Giáo viên hướng dẫn : </w:t>
            </w:r>
          </w:p>
        </w:tc>
        <w:tc>
          <w:tcPr>
            <w:tcW w:w="3036" w:type="dxa"/>
          </w:tcPr>
          <w:p w14:paraId="5B0E3063"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ThS. Phạm Thế Anh</w:t>
            </w:r>
          </w:p>
        </w:tc>
      </w:tr>
      <w:tr w:rsidR="00AE0CB3" w:rsidRPr="00297570" w14:paraId="583E85D0" w14:textId="77777777" w:rsidTr="00065C32">
        <w:trPr>
          <w:trHeight w:val="509"/>
          <w:jc w:val="center"/>
        </w:trPr>
        <w:tc>
          <w:tcPr>
            <w:tcW w:w="2918" w:type="dxa"/>
          </w:tcPr>
          <w:p w14:paraId="5A2C37F6"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p>
        </w:tc>
        <w:tc>
          <w:tcPr>
            <w:tcW w:w="3036" w:type="dxa"/>
          </w:tcPr>
          <w:p w14:paraId="6D6BB653"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p>
        </w:tc>
      </w:tr>
      <w:tr w:rsidR="00AE0CB3" w:rsidRPr="00297570" w14:paraId="7DE8CE26" w14:textId="77777777" w:rsidTr="00065C32">
        <w:trPr>
          <w:trHeight w:val="491"/>
          <w:jc w:val="center"/>
        </w:trPr>
        <w:tc>
          <w:tcPr>
            <w:tcW w:w="2918" w:type="dxa"/>
          </w:tcPr>
          <w:p w14:paraId="71A0598C"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Sinh viên thực hiện :</w:t>
            </w:r>
          </w:p>
        </w:tc>
        <w:tc>
          <w:tcPr>
            <w:tcW w:w="3036" w:type="dxa"/>
          </w:tcPr>
          <w:p w14:paraId="2F9839A9"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Nguyễn Mạnh Hiếu</w:t>
            </w:r>
          </w:p>
        </w:tc>
      </w:tr>
      <w:tr w:rsidR="00AE0CB3" w:rsidRPr="00297570" w14:paraId="100E502D" w14:textId="77777777" w:rsidTr="00065C32">
        <w:trPr>
          <w:trHeight w:val="509"/>
          <w:jc w:val="center"/>
        </w:trPr>
        <w:tc>
          <w:tcPr>
            <w:tcW w:w="2918" w:type="dxa"/>
          </w:tcPr>
          <w:p w14:paraId="67398C20"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Lớp :</w:t>
            </w:r>
          </w:p>
        </w:tc>
        <w:tc>
          <w:tcPr>
            <w:tcW w:w="3036" w:type="dxa"/>
          </w:tcPr>
          <w:p w14:paraId="25C19F70"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ĐH - CNTT5 - K14</w:t>
            </w:r>
          </w:p>
        </w:tc>
      </w:tr>
      <w:tr w:rsidR="00AE0CB3" w:rsidRPr="00297570" w14:paraId="3C166573" w14:textId="77777777" w:rsidTr="00065C32">
        <w:trPr>
          <w:trHeight w:val="491"/>
          <w:jc w:val="center"/>
        </w:trPr>
        <w:tc>
          <w:tcPr>
            <w:tcW w:w="2918" w:type="dxa"/>
          </w:tcPr>
          <w:p w14:paraId="10268293" w14:textId="77777777" w:rsidR="00AE0CB3" w:rsidRPr="00297570" w:rsidRDefault="00AE0CB3" w:rsidP="00C274DD">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Mã sinh viên :</w:t>
            </w:r>
          </w:p>
        </w:tc>
        <w:tc>
          <w:tcPr>
            <w:tcW w:w="3036" w:type="dxa"/>
          </w:tcPr>
          <w:p w14:paraId="306C0C08" w14:textId="77777777" w:rsidR="00AE0CB3" w:rsidRPr="00297570" w:rsidRDefault="00AE0CB3" w:rsidP="00065C32">
            <w:pPr>
              <w:pStyle w:val="bai"/>
              <w:numPr>
                <w:ilvl w:val="0"/>
                <w:numId w:val="0"/>
              </w:numPr>
              <w:spacing w:before="0" w:line="360" w:lineRule="auto"/>
              <w:jc w:val="left"/>
              <w:rPr>
                <w:rFonts w:ascii="Times New Roman" w:hAnsi="Times New Roman"/>
                <w:b/>
                <w:color w:val="000000" w:themeColor="text1"/>
                <w:szCs w:val="28"/>
              </w:rPr>
            </w:pPr>
            <w:r w:rsidRPr="00297570">
              <w:rPr>
                <w:rFonts w:ascii="Times New Roman" w:hAnsi="Times New Roman"/>
                <w:b/>
                <w:color w:val="000000" w:themeColor="text1"/>
                <w:szCs w:val="28"/>
              </w:rPr>
              <w:t>2019605147</w:t>
            </w:r>
          </w:p>
        </w:tc>
      </w:tr>
    </w:tbl>
    <w:p w14:paraId="423EBEC0"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Cs w:val="28"/>
        </w:rPr>
      </w:pPr>
    </w:p>
    <w:p w14:paraId="7C289AA5" w14:textId="77777777" w:rsidR="00AE0CB3" w:rsidRPr="00297570" w:rsidRDefault="00AE0CB3" w:rsidP="00AE0CB3">
      <w:pPr>
        <w:pStyle w:val="bai"/>
        <w:numPr>
          <w:ilvl w:val="0"/>
          <w:numId w:val="0"/>
        </w:numPr>
        <w:spacing w:before="0" w:line="360" w:lineRule="auto"/>
        <w:ind w:firstLine="720"/>
        <w:rPr>
          <w:rFonts w:ascii="Times New Roman" w:hAnsi="Times New Roman"/>
          <w:b/>
          <w:color w:val="000000" w:themeColor="text1"/>
          <w:szCs w:val="28"/>
        </w:rPr>
      </w:pPr>
    </w:p>
    <w:p w14:paraId="3CC1B669" w14:textId="31A8A7C3" w:rsidR="00AE0CB3" w:rsidRDefault="00AE0CB3" w:rsidP="00AE0CB3">
      <w:pPr>
        <w:pStyle w:val="bai"/>
        <w:numPr>
          <w:ilvl w:val="0"/>
          <w:numId w:val="0"/>
        </w:numPr>
        <w:spacing w:before="0" w:line="360" w:lineRule="auto"/>
        <w:jc w:val="left"/>
        <w:rPr>
          <w:rFonts w:ascii="Times New Roman" w:hAnsi="Times New Roman"/>
          <w:b/>
          <w:color w:val="000000" w:themeColor="text1"/>
          <w:sz w:val="26"/>
          <w:szCs w:val="26"/>
        </w:rPr>
      </w:pPr>
    </w:p>
    <w:p w14:paraId="2E38A541" w14:textId="77777777" w:rsidR="00C47781" w:rsidRPr="00297570" w:rsidRDefault="00C47781" w:rsidP="00AE0CB3">
      <w:pPr>
        <w:pStyle w:val="bai"/>
        <w:numPr>
          <w:ilvl w:val="0"/>
          <w:numId w:val="0"/>
        </w:numPr>
        <w:spacing w:before="0" w:line="360" w:lineRule="auto"/>
        <w:jc w:val="left"/>
        <w:rPr>
          <w:rFonts w:ascii="Times New Roman" w:hAnsi="Times New Roman"/>
          <w:b/>
          <w:color w:val="000000" w:themeColor="text1"/>
          <w:sz w:val="26"/>
          <w:szCs w:val="26"/>
        </w:rPr>
      </w:pPr>
    </w:p>
    <w:p w14:paraId="64313DD6" w14:textId="67CC365D" w:rsidR="00711E4F" w:rsidRDefault="00363D76">
      <w:pPr>
        <w:pStyle w:val="TOC1"/>
        <w:rPr>
          <w:rFonts w:asciiTheme="minorHAnsi" w:eastAsiaTheme="minorEastAsia" w:hAnsiTheme="minorHAnsi"/>
          <w:b w:val="0"/>
          <w:sz w:val="22"/>
          <w:szCs w:val="22"/>
        </w:rPr>
      </w:pPr>
      <w:r w:rsidRPr="00275867">
        <w:rPr>
          <w:b w:val="0"/>
          <w:color w:val="000000" w:themeColor="text1"/>
          <w:sz w:val="26"/>
          <w:szCs w:val="26"/>
        </w:rPr>
        <w:lastRenderedPageBreak/>
        <w:fldChar w:fldCharType="begin"/>
      </w:r>
      <w:r w:rsidRPr="00275867">
        <w:rPr>
          <w:b w:val="0"/>
          <w:color w:val="000000" w:themeColor="text1"/>
          <w:sz w:val="26"/>
          <w:szCs w:val="26"/>
        </w:rPr>
        <w:instrText xml:space="preserve"> TOC \o "1-5" \h \z \u </w:instrText>
      </w:r>
      <w:r w:rsidRPr="00275867">
        <w:rPr>
          <w:b w:val="0"/>
          <w:color w:val="000000" w:themeColor="text1"/>
          <w:sz w:val="26"/>
          <w:szCs w:val="26"/>
        </w:rPr>
        <w:fldChar w:fldCharType="separate"/>
      </w:r>
      <w:hyperlink w:anchor="_Toc130737499" w:history="1">
        <w:r w:rsidR="00711E4F" w:rsidRPr="004F1ACB">
          <w:rPr>
            <w:rStyle w:val="Hyperlink"/>
          </w:rPr>
          <w:t>Lời mở đầu</w:t>
        </w:r>
        <w:r w:rsidR="00711E4F">
          <w:rPr>
            <w:webHidden/>
          </w:rPr>
          <w:tab/>
        </w:r>
        <w:r w:rsidR="00711E4F">
          <w:rPr>
            <w:webHidden/>
          </w:rPr>
          <w:fldChar w:fldCharType="begin"/>
        </w:r>
        <w:r w:rsidR="00711E4F">
          <w:rPr>
            <w:webHidden/>
          </w:rPr>
          <w:instrText xml:space="preserve"> PAGEREF _Toc130737499 \h </w:instrText>
        </w:r>
        <w:r w:rsidR="00711E4F">
          <w:rPr>
            <w:webHidden/>
          </w:rPr>
        </w:r>
        <w:r w:rsidR="00711E4F">
          <w:rPr>
            <w:webHidden/>
          </w:rPr>
          <w:fldChar w:fldCharType="separate"/>
        </w:r>
        <w:r w:rsidR="00711E4F">
          <w:rPr>
            <w:webHidden/>
          </w:rPr>
          <w:t>5</w:t>
        </w:r>
        <w:r w:rsidR="00711E4F">
          <w:rPr>
            <w:webHidden/>
          </w:rPr>
          <w:fldChar w:fldCharType="end"/>
        </w:r>
      </w:hyperlink>
    </w:p>
    <w:p w14:paraId="501E1BB3" w14:textId="3538148A" w:rsidR="00711E4F" w:rsidRDefault="00711E4F">
      <w:pPr>
        <w:pStyle w:val="TOC3"/>
        <w:rPr>
          <w:rFonts w:asciiTheme="minorHAnsi" w:eastAsiaTheme="minorEastAsia" w:hAnsiTheme="minorHAnsi"/>
          <w:b w:val="0"/>
          <w:sz w:val="22"/>
          <w:lang w:val="en-US"/>
        </w:rPr>
      </w:pPr>
      <w:hyperlink w:anchor="_Toc130737500" w:history="1">
        <w:r w:rsidRPr="004F1ACB">
          <w:rPr>
            <w:rStyle w:val="Hyperlink"/>
          </w:rPr>
          <w:t>1.</w:t>
        </w:r>
        <w:r>
          <w:rPr>
            <w:rFonts w:asciiTheme="minorHAnsi" w:eastAsiaTheme="minorEastAsia" w:hAnsiTheme="minorHAnsi"/>
            <w:b w:val="0"/>
            <w:sz w:val="22"/>
            <w:lang w:val="en-US"/>
          </w:rPr>
          <w:tab/>
        </w:r>
        <w:r w:rsidRPr="004F1ACB">
          <w:rPr>
            <w:rStyle w:val="Hyperlink"/>
          </w:rPr>
          <w:t>Giới thiệu đề tài :</w:t>
        </w:r>
        <w:r>
          <w:rPr>
            <w:webHidden/>
          </w:rPr>
          <w:tab/>
        </w:r>
        <w:r>
          <w:rPr>
            <w:webHidden/>
          </w:rPr>
          <w:fldChar w:fldCharType="begin"/>
        </w:r>
        <w:r>
          <w:rPr>
            <w:webHidden/>
          </w:rPr>
          <w:instrText xml:space="preserve"> PAGEREF _Toc130737500 \h </w:instrText>
        </w:r>
        <w:r>
          <w:rPr>
            <w:webHidden/>
          </w:rPr>
        </w:r>
        <w:r>
          <w:rPr>
            <w:webHidden/>
          </w:rPr>
          <w:fldChar w:fldCharType="separate"/>
        </w:r>
        <w:r>
          <w:rPr>
            <w:webHidden/>
          </w:rPr>
          <w:t>6</w:t>
        </w:r>
        <w:r>
          <w:rPr>
            <w:webHidden/>
          </w:rPr>
          <w:fldChar w:fldCharType="end"/>
        </w:r>
      </w:hyperlink>
    </w:p>
    <w:p w14:paraId="2E197D84" w14:textId="2F467A23" w:rsidR="00711E4F" w:rsidRDefault="00711E4F">
      <w:pPr>
        <w:pStyle w:val="TOC3"/>
        <w:rPr>
          <w:rFonts w:asciiTheme="minorHAnsi" w:eastAsiaTheme="minorEastAsia" w:hAnsiTheme="minorHAnsi"/>
          <w:b w:val="0"/>
          <w:sz w:val="22"/>
          <w:lang w:val="en-US"/>
        </w:rPr>
      </w:pPr>
      <w:hyperlink w:anchor="_Toc130737501" w:history="1">
        <w:r w:rsidRPr="004F1ACB">
          <w:rPr>
            <w:rStyle w:val="Hyperlink"/>
          </w:rPr>
          <w:t>2.</w:t>
        </w:r>
        <w:r>
          <w:rPr>
            <w:rFonts w:asciiTheme="minorHAnsi" w:eastAsiaTheme="minorEastAsia" w:hAnsiTheme="minorHAnsi"/>
            <w:b w:val="0"/>
            <w:sz w:val="22"/>
            <w:lang w:val="en-US"/>
          </w:rPr>
          <w:tab/>
        </w:r>
        <w:r w:rsidRPr="004F1ACB">
          <w:rPr>
            <w:rStyle w:val="Hyperlink"/>
          </w:rPr>
          <w:t>Yêu cầu của đề tài :</w:t>
        </w:r>
        <w:r>
          <w:rPr>
            <w:webHidden/>
          </w:rPr>
          <w:tab/>
        </w:r>
        <w:r>
          <w:rPr>
            <w:webHidden/>
          </w:rPr>
          <w:fldChar w:fldCharType="begin"/>
        </w:r>
        <w:r>
          <w:rPr>
            <w:webHidden/>
          </w:rPr>
          <w:instrText xml:space="preserve"> PAGEREF _Toc130737501 \h </w:instrText>
        </w:r>
        <w:r>
          <w:rPr>
            <w:webHidden/>
          </w:rPr>
        </w:r>
        <w:r>
          <w:rPr>
            <w:webHidden/>
          </w:rPr>
          <w:fldChar w:fldCharType="separate"/>
        </w:r>
        <w:r>
          <w:rPr>
            <w:webHidden/>
          </w:rPr>
          <w:t>6</w:t>
        </w:r>
        <w:r>
          <w:rPr>
            <w:webHidden/>
          </w:rPr>
          <w:fldChar w:fldCharType="end"/>
        </w:r>
      </w:hyperlink>
    </w:p>
    <w:p w14:paraId="22F1027A" w14:textId="197CDED1" w:rsidR="00711E4F" w:rsidRDefault="00711E4F">
      <w:pPr>
        <w:pStyle w:val="TOC3"/>
        <w:rPr>
          <w:rFonts w:asciiTheme="minorHAnsi" w:eastAsiaTheme="minorEastAsia" w:hAnsiTheme="minorHAnsi"/>
          <w:b w:val="0"/>
          <w:sz w:val="22"/>
          <w:lang w:val="en-US"/>
        </w:rPr>
      </w:pPr>
      <w:hyperlink w:anchor="_Toc130737502" w:history="1">
        <w:r w:rsidRPr="004F1ACB">
          <w:rPr>
            <w:rStyle w:val="Hyperlink"/>
          </w:rPr>
          <w:t>3.</w:t>
        </w:r>
        <w:r>
          <w:rPr>
            <w:rFonts w:asciiTheme="minorHAnsi" w:eastAsiaTheme="minorEastAsia" w:hAnsiTheme="minorHAnsi"/>
            <w:b w:val="0"/>
            <w:sz w:val="22"/>
            <w:lang w:val="en-US"/>
          </w:rPr>
          <w:tab/>
        </w:r>
        <w:r w:rsidRPr="004F1ACB">
          <w:rPr>
            <w:rStyle w:val="Hyperlink"/>
          </w:rPr>
          <w:t>Khảo sát hiện trạng thực tế cửa hàng:</w:t>
        </w:r>
        <w:r>
          <w:rPr>
            <w:webHidden/>
          </w:rPr>
          <w:tab/>
        </w:r>
        <w:r>
          <w:rPr>
            <w:webHidden/>
          </w:rPr>
          <w:fldChar w:fldCharType="begin"/>
        </w:r>
        <w:r>
          <w:rPr>
            <w:webHidden/>
          </w:rPr>
          <w:instrText xml:space="preserve"> PAGEREF _Toc130737502 \h </w:instrText>
        </w:r>
        <w:r>
          <w:rPr>
            <w:webHidden/>
          </w:rPr>
        </w:r>
        <w:r>
          <w:rPr>
            <w:webHidden/>
          </w:rPr>
          <w:fldChar w:fldCharType="separate"/>
        </w:r>
        <w:r>
          <w:rPr>
            <w:webHidden/>
          </w:rPr>
          <w:t>6</w:t>
        </w:r>
        <w:r>
          <w:rPr>
            <w:webHidden/>
          </w:rPr>
          <w:fldChar w:fldCharType="end"/>
        </w:r>
      </w:hyperlink>
    </w:p>
    <w:p w14:paraId="12F8CDC7" w14:textId="164262FF" w:rsidR="00711E4F" w:rsidRDefault="00711E4F">
      <w:pPr>
        <w:pStyle w:val="TOC3"/>
        <w:rPr>
          <w:rFonts w:asciiTheme="minorHAnsi" w:eastAsiaTheme="minorEastAsia" w:hAnsiTheme="minorHAnsi"/>
          <w:b w:val="0"/>
          <w:sz w:val="22"/>
          <w:lang w:val="en-US"/>
        </w:rPr>
      </w:pPr>
      <w:hyperlink w:anchor="_Toc130737503" w:history="1">
        <w:r w:rsidRPr="004F1ACB">
          <w:rPr>
            <w:rStyle w:val="Hyperlink"/>
          </w:rPr>
          <w:t>4.</w:t>
        </w:r>
        <w:r>
          <w:rPr>
            <w:rFonts w:asciiTheme="minorHAnsi" w:eastAsiaTheme="minorEastAsia" w:hAnsiTheme="minorHAnsi"/>
            <w:b w:val="0"/>
            <w:sz w:val="22"/>
            <w:lang w:val="en-US"/>
          </w:rPr>
          <w:tab/>
        </w:r>
        <w:r w:rsidRPr="004F1ACB">
          <w:rPr>
            <w:rStyle w:val="Hyperlink"/>
          </w:rPr>
          <w:t>Khảo sát sơ bộ các yêu cầu của khách hàng</w:t>
        </w:r>
        <w:r>
          <w:rPr>
            <w:webHidden/>
          </w:rPr>
          <w:tab/>
        </w:r>
        <w:r>
          <w:rPr>
            <w:webHidden/>
          </w:rPr>
          <w:fldChar w:fldCharType="begin"/>
        </w:r>
        <w:r>
          <w:rPr>
            <w:webHidden/>
          </w:rPr>
          <w:instrText xml:space="preserve"> PAGEREF _Toc130737503 \h </w:instrText>
        </w:r>
        <w:r>
          <w:rPr>
            <w:webHidden/>
          </w:rPr>
        </w:r>
        <w:r>
          <w:rPr>
            <w:webHidden/>
          </w:rPr>
          <w:fldChar w:fldCharType="separate"/>
        </w:r>
        <w:r>
          <w:rPr>
            <w:webHidden/>
          </w:rPr>
          <w:t>7</w:t>
        </w:r>
        <w:r>
          <w:rPr>
            <w:webHidden/>
          </w:rPr>
          <w:fldChar w:fldCharType="end"/>
        </w:r>
      </w:hyperlink>
    </w:p>
    <w:p w14:paraId="6DFAFB65" w14:textId="29638598" w:rsidR="00711E4F" w:rsidRDefault="00711E4F">
      <w:pPr>
        <w:pStyle w:val="TOC3"/>
        <w:rPr>
          <w:rFonts w:asciiTheme="minorHAnsi" w:eastAsiaTheme="minorEastAsia" w:hAnsiTheme="minorHAnsi"/>
          <w:b w:val="0"/>
          <w:sz w:val="22"/>
          <w:lang w:val="en-US"/>
        </w:rPr>
      </w:pPr>
      <w:hyperlink w:anchor="_Toc130737504" w:history="1">
        <w:r w:rsidRPr="004F1ACB">
          <w:rPr>
            <w:rStyle w:val="Hyperlink"/>
          </w:rPr>
          <w:t>5.</w:t>
        </w:r>
        <w:r>
          <w:rPr>
            <w:rFonts w:asciiTheme="minorHAnsi" w:eastAsiaTheme="minorEastAsia" w:hAnsiTheme="minorHAnsi"/>
            <w:b w:val="0"/>
            <w:sz w:val="22"/>
            <w:lang w:val="en-US"/>
          </w:rPr>
          <w:tab/>
        </w:r>
        <w:r w:rsidRPr="004F1ACB">
          <w:rPr>
            <w:rStyle w:val="Hyperlink"/>
          </w:rPr>
          <w:t>Công cụ phục vụ đề tài :</w:t>
        </w:r>
        <w:r>
          <w:rPr>
            <w:webHidden/>
          </w:rPr>
          <w:tab/>
        </w:r>
        <w:r>
          <w:rPr>
            <w:webHidden/>
          </w:rPr>
          <w:fldChar w:fldCharType="begin"/>
        </w:r>
        <w:r>
          <w:rPr>
            <w:webHidden/>
          </w:rPr>
          <w:instrText xml:space="preserve"> PAGEREF _Toc130737504 \h </w:instrText>
        </w:r>
        <w:r>
          <w:rPr>
            <w:webHidden/>
          </w:rPr>
        </w:r>
        <w:r>
          <w:rPr>
            <w:webHidden/>
          </w:rPr>
          <w:fldChar w:fldCharType="separate"/>
        </w:r>
        <w:r>
          <w:rPr>
            <w:webHidden/>
          </w:rPr>
          <w:t>9</w:t>
        </w:r>
        <w:r>
          <w:rPr>
            <w:webHidden/>
          </w:rPr>
          <w:fldChar w:fldCharType="end"/>
        </w:r>
      </w:hyperlink>
    </w:p>
    <w:p w14:paraId="508B430F" w14:textId="60224ACE" w:rsidR="00711E4F" w:rsidRDefault="00711E4F">
      <w:pPr>
        <w:pStyle w:val="TOC3"/>
        <w:rPr>
          <w:rFonts w:asciiTheme="minorHAnsi" w:eastAsiaTheme="minorEastAsia" w:hAnsiTheme="minorHAnsi"/>
          <w:b w:val="0"/>
          <w:sz w:val="22"/>
          <w:lang w:val="en-US"/>
        </w:rPr>
      </w:pPr>
      <w:hyperlink w:anchor="_Toc130737505" w:history="1">
        <w:r w:rsidRPr="004F1ACB">
          <w:rPr>
            <w:rStyle w:val="Hyperlink"/>
          </w:rPr>
          <w:t>6.</w:t>
        </w:r>
        <w:r>
          <w:rPr>
            <w:rFonts w:asciiTheme="minorHAnsi" w:eastAsiaTheme="minorEastAsia" w:hAnsiTheme="minorHAnsi"/>
            <w:b w:val="0"/>
            <w:sz w:val="22"/>
            <w:lang w:val="en-US"/>
          </w:rPr>
          <w:tab/>
        </w:r>
        <w:r w:rsidRPr="004F1ACB">
          <w:rPr>
            <w:rStyle w:val="Hyperlink"/>
          </w:rPr>
          <w:t>Nội dung báo cáo</w:t>
        </w:r>
        <w:r>
          <w:rPr>
            <w:webHidden/>
          </w:rPr>
          <w:tab/>
        </w:r>
        <w:r>
          <w:rPr>
            <w:webHidden/>
          </w:rPr>
          <w:fldChar w:fldCharType="begin"/>
        </w:r>
        <w:r>
          <w:rPr>
            <w:webHidden/>
          </w:rPr>
          <w:instrText xml:space="preserve"> PAGEREF _Toc130737505 \h </w:instrText>
        </w:r>
        <w:r>
          <w:rPr>
            <w:webHidden/>
          </w:rPr>
        </w:r>
        <w:r>
          <w:rPr>
            <w:webHidden/>
          </w:rPr>
          <w:fldChar w:fldCharType="separate"/>
        </w:r>
        <w:r>
          <w:rPr>
            <w:webHidden/>
          </w:rPr>
          <w:t>9</w:t>
        </w:r>
        <w:r>
          <w:rPr>
            <w:webHidden/>
          </w:rPr>
          <w:fldChar w:fldCharType="end"/>
        </w:r>
      </w:hyperlink>
    </w:p>
    <w:p w14:paraId="0998698C" w14:textId="41FAB09B" w:rsidR="00711E4F" w:rsidRDefault="00711E4F">
      <w:pPr>
        <w:pStyle w:val="TOC1"/>
        <w:rPr>
          <w:rFonts w:asciiTheme="minorHAnsi" w:eastAsiaTheme="minorEastAsia" w:hAnsiTheme="minorHAnsi"/>
          <w:b w:val="0"/>
          <w:sz w:val="22"/>
          <w:szCs w:val="22"/>
        </w:rPr>
      </w:pPr>
      <w:hyperlink w:anchor="_Toc130737506" w:history="1">
        <w:r w:rsidRPr="004F1ACB">
          <w:rPr>
            <w:rStyle w:val="Hyperlink"/>
            <w:lang w:val="vi-VN"/>
          </w:rPr>
          <w:t>PHẦN 2 :NỘI DUNG</w:t>
        </w:r>
        <w:r>
          <w:rPr>
            <w:webHidden/>
          </w:rPr>
          <w:tab/>
        </w:r>
        <w:r>
          <w:rPr>
            <w:webHidden/>
          </w:rPr>
          <w:fldChar w:fldCharType="begin"/>
        </w:r>
        <w:r>
          <w:rPr>
            <w:webHidden/>
          </w:rPr>
          <w:instrText xml:space="preserve"> PAGEREF _Toc130737506 \h </w:instrText>
        </w:r>
        <w:r>
          <w:rPr>
            <w:webHidden/>
          </w:rPr>
        </w:r>
        <w:r>
          <w:rPr>
            <w:webHidden/>
          </w:rPr>
          <w:fldChar w:fldCharType="separate"/>
        </w:r>
        <w:r>
          <w:rPr>
            <w:webHidden/>
          </w:rPr>
          <w:t>10</w:t>
        </w:r>
        <w:r>
          <w:rPr>
            <w:webHidden/>
          </w:rPr>
          <w:fldChar w:fldCharType="end"/>
        </w:r>
      </w:hyperlink>
    </w:p>
    <w:p w14:paraId="3715E432" w14:textId="0DF240C6" w:rsidR="00711E4F" w:rsidRDefault="00711E4F">
      <w:pPr>
        <w:pStyle w:val="TOC2"/>
        <w:rPr>
          <w:rFonts w:asciiTheme="minorHAnsi" w:eastAsiaTheme="minorEastAsia" w:hAnsiTheme="minorHAnsi"/>
          <w:b w:val="0"/>
          <w:sz w:val="22"/>
        </w:rPr>
      </w:pPr>
      <w:hyperlink w:anchor="_Toc130737507" w:history="1">
        <w:r w:rsidRPr="004F1ACB">
          <w:rPr>
            <w:rStyle w:val="Hyperlink"/>
            <w:lang w:val="vi-VN"/>
          </w:rPr>
          <w:t>CHƯƠNG 1 : TỔNG QUAN VỀ CƠ SỞ LÝ THUYẾT</w:t>
        </w:r>
        <w:r>
          <w:rPr>
            <w:webHidden/>
          </w:rPr>
          <w:tab/>
        </w:r>
        <w:r>
          <w:rPr>
            <w:webHidden/>
          </w:rPr>
          <w:fldChar w:fldCharType="begin"/>
        </w:r>
        <w:r>
          <w:rPr>
            <w:webHidden/>
          </w:rPr>
          <w:instrText xml:space="preserve"> PAGEREF _Toc130737507 \h </w:instrText>
        </w:r>
        <w:r>
          <w:rPr>
            <w:webHidden/>
          </w:rPr>
        </w:r>
        <w:r>
          <w:rPr>
            <w:webHidden/>
          </w:rPr>
          <w:fldChar w:fldCharType="separate"/>
        </w:r>
        <w:r>
          <w:rPr>
            <w:webHidden/>
          </w:rPr>
          <w:t>10</w:t>
        </w:r>
        <w:r>
          <w:rPr>
            <w:webHidden/>
          </w:rPr>
          <w:fldChar w:fldCharType="end"/>
        </w:r>
      </w:hyperlink>
    </w:p>
    <w:p w14:paraId="5DE01ED0" w14:textId="30D8876E" w:rsidR="00711E4F" w:rsidRDefault="00711E4F">
      <w:pPr>
        <w:pStyle w:val="TOC3"/>
        <w:rPr>
          <w:rFonts w:asciiTheme="minorHAnsi" w:eastAsiaTheme="minorEastAsia" w:hAnsiTheme="minorHAnsi"/>
          <w:b w:val="0"/>
          <w:sz w:val="22"/>
          <w:lang w:val="en-US"/>
        </w:rPr>
      </w:pPr>
      <w:hyperlink w:anchor="_Toc130737508" w:history="1">
        <w:r w:rsidRPr="004F1ACB">
          <w:rPr>
            <w:rStyle w:val="Hyperlink"/>
          </w:rPr>
          <w:t>1.</w:t>
        </w:r>
        <w:r>
          <w:rPr>
            <w:rFonts w:asciiTheme="minorHAnsi" w:eastAsiaTheme="minorEastAsia" w:hAnsiTheme="minorHAnsi"/>
            <w:b w:val="0"/>
            <w:sz w:val="22"/>
            <w:lang w:val="en-US"/>
          </w:rPr>
          <w:tab/>
        </w:r>
        <w:r w:rsidRPr="004F1ACB">
          <w:rPr>
            <w:rStyle w:val="Hyperlink"/>
          </w:rPr>
          <w:t>Đôi nét về thương mại điện tử.</w:t>
        </w:r>
        <w:r>
          <w:rPr>
            <w:webHidden/>
          </w:rPr>
          <w:tab/>
        </w:r>
        <w:r>
          <w:rPr>
            <w:webHidden/>
          </w:rPr>
          <w:fldChar w:fldCharType="begin"/>
        </w:r>
        <w:r>
          <w:rPr>
            <w:webHidden/>
          </w:rPr>
          <w:instrText xml:space="preserve"> PAGEREF _Toc130737508 \h </w:instrText>
        </w:r>
        <w:r>
          <w:rPr>
            <w:webHidden/>
          </w:rPr>
        </w:r>
        <w:r>
          <w:rPr>
            <w:webHidden/>
          </w:rPr>
          <w:fldChar w:fldCharType="separate"/>
        </w:r>
        <w:r>
          <w:rPr>
            <w:webHidden/>
          </w:rPr>
          <w:t>10</w:t>
        </w:r>
        <w:r>
          <w:rPr>
            <w:webHidden/>
          </w:rPr>
          <w:fldChar w:fldCharType="end"/>
        </w:r>
      </w:hyperlink>
    </w:p>
    <w:p w14:paraId="7A0B0ACB" w14:textId="75B38EC4"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09" w:history="1">
        <w:r w:rsidRPr="004F1ACB">
          <w:rPr>
            <w:rStyle w:val="Hyperlink"/>
            <w:b/>
            <w:noProof/>
            <w:lang w:val="vi-VN"/>
          </w:rPr>
          <w:t>1.1.</w:t>
        </w:r>
        <w:r>
          <w:rPr>
            <w:rFonts w:asciiTheme="minorHAnsi" w:eastAsiaTheme="minorEastAsia" w:hAnsiTheme="minorHAnsi" w:cstheme="minorBidi"/>
            <w:noProof/>
            <w:sz w:val="22"/>
            <w:szCs w:val="22"/>
          </w:rPr>
          <w:tab/>
        </w:r>
        <w:r w:rsidRPr="004F1ACB">
          <w:rPr>
            <w:rStyle w:val="Hyperlink"/>
            <w:b/>
            <w:noProof/>
            <w:lang w:val="vi-VN"/>
          </w:rPr>
          <w:t>Thương mại điện tử là gì ?</w:t>
        </w:r>
        <w:r>
          <w:rPr>
            <w:noProof/>
            <w:webHidden/>
          </w:rPr>
          <w:tab/>
        </w:r>
        <w:r>
          <w:rPr>
            <w:noProof/>
            <w:webHidden/>
          </w:rPr>
          <w:fldChar w:fldCharType="begin"/>
        </w:r>
        <w:r>
          <w:rPr>
            <w:noProof/>
            <w:webHidden/>
          </w:rPr>
          <w:instrText xml:space="preserve"> PAGEREF _Toc130737509 \h </w:instrText>
        </w:r>
        <w:r>
          <w:rPr>
            <w:noProof/>
            <w:webHidden/>
          </w:rPr>
        </w:r>
        <w:r>
          <w:rPr>
            <w:noProof/>
            <w:webHidden/>
          </w:rPr>
          <w:fldChar w:fldCharType="separate"/>
        </w:r>
        <w:r>
          <w:rPr>
            <w:noProof/>
            <w:webHidden/>
          </w:rPr>
          <w:t>10</w:t>
        </w:r>
        <w:r>
          <w:rPr>
            <w:noProof/>
            <w:webHidden/>
          </w:rPr>
          <w:fldChar w:fldCharType="end"/>
        </w:r>
      </w:hyperlink>
    </w:p>
    <w:p w14:paraId="14AA09E8" w14:textId="13FFEDCB"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10" w:history="1">
        <w:r w:rsidRPr="004F1ACB">
          <w:rPr>
            <w:rStyle w:val="Hyperlink"/>
            <w:b/>
            <w:noProof/>
            <w:lang w:val="vi-VN"/>
          </w:rPr>
          <w:t>1.2.</w:t>
        </w:r>
        <w:r>
          <w:rPr>
            <w:rFonts w:asciiTheme="minorHAnsi" w:eastAsiaTheme="minorEastAsia" w:hAnsiTheme="minorHAnsi" w:cstheme="minorBidi"/>
            <w:noProof/>
            <w:sz w:val="22"/>
            <w:szCs w:val="22"/>
          </w:rPr>
          <w:tab/>
        </w:r>
        <w:r w:rsidRPr="004F1ACB">
          <w:rPr>
            <w:rStyle w:val="Hyperlink"/>
            <w:b/>
            <w:noProof/>
            <w:lang w:val="vi-VN"/>
          </w:rPr>
          <w:t>Lợi ích của thương mại điện tử.</w:t>
        </w:r>
        <w:r>
          <w:rPr>
            <w:noProof/>
            <w:webHidden/>
          </w:rPr>
          <w:tab/>
        </w:r>
        <w:r>
          <w:rPr>
            <w:noProof/>
            <w:webHidden/>
          </w:rPr>
          <w:fldChar w:fldCharType="begin"/>
        </w:r>
        <w:r>
          <w:rPr>
            <w:noProof/>
            <w:webHidden/>
          </w:rPr>
          <w:instrText xml:space="preserve"> PAGEREF _Toc130737510 \h </w:instrText>
        </w:r>
        <w:r>
          <w:rPr>
            <w:noProof/>
            <w:webHidden/>
          </w:rPr>
        </w:r>
        <w:r>
          <w:rPr>
            <w:noProof/>
            <w:webHidden/>
          </w:rPr>
          <w:fldChar w:fldCharType="separate"/>
        </w:r>
        <w:r>
          <w:rPr>
            <w:noProof/>
            <w:webHidden/>
          </w:rPr>
          <w:t>10</w:t>
        </w:r>
        <w:r>
          <w:rPr>
            <w:noProof/>
            <w:webHidden/>
          </w:rPr>
          <w:fldChar w:fldCharType="end"/>
        </w:r>
      </w:hyperlink>
    </w:p>
    <w:p w14:paraId="5A4ABC02" w14:textId="07731448" w:rsidR="00711E4F" w:rsidRDefault="00711E4F">
      <w:pPr>
        <w:pStyle w:val="TOC3"/>
        <w:rPr>
          <w:rFonts w:asciiTheme="minorHAnsi" w:eastAsiaTheme="minorEastAsia" w:hAnsiTheme="minorHAnsi"/>
          <w:b w:val="0"/>
          <w:sz w:val="22"/>
          <w:lang w:val="en-US"/>
        </w:rPr>
      </w:pPr>
      <w:hyperlink w:anchor="_Toc130737511" w:history="1">
        <w:r w:rsidRPr="004F1ACB">
          <w:rPr>
            <w:rStyle w:val="Hyperlink"/>
          </w:rPr>
          <w:t>2.</w:t>
        </w:r>
        <w:r>
          <w:rPr>
            <w:rFonts w:asciiTheme="minorHAnsi" w:eastAsiaTheme="minorEastAsia" w:hAnsiTheme="minorHAnsi"/>
            <w:b w:val="0"/>
            <w:sz w:val="22"/>
            <w:lang w:val="en-US"/>
          </w:rPr>
          <w:tab/>
        </w:r>
        <w:r w:rsidRPr="004F1ACB">
          <w:rPr>
            <w:rStyle w:val="Hyperlink"/>
          </w:rPr>
          <w:t>Giới thiệu về PHP.</w:t>
        </w:r>
        <w:r>
          <w:rPr>
            <w:webHidden/>
          </w:rPr>
          <w:tab/>
        </w:r>
        <w:r>
          <w:rPr>
            <w:webHidden/>
          </w:rPr>
          <w:fldChar w:fldCharType="begin"/>
        </w:r>
        <w:r>
          <w:rPr>
            <w:webHidden/>
          </w:rPr>
          <w:instrText xml:space="preserve"> PAGEREF _Toc130737511 \h </w:instrText>
        </w:r>
        <w:r>
          <w:rPr>
            <w:webHidden/>
          </w:rPr>
        </w:r>
        <w:r>
          <w:rPr>
            <w:webHidden/>
          </w:rPr>
          <w:fldChar w:fldCharType="separate"/>
        </w:r>
        <w:r>
          <w:rPr>
            <w:webHidden/>
          </w:rPr>
          <w:t>11</w:t>
        </w:r>
        <w:r>
          <w:rPr>
            <w:webHidden/>
          </w:rPr>
          <w:fldChar w:fldCharType="end"/>
        </w:r>
      </w:hyperlink>
    </w:p>
    <w:p w14:paraId="001B7172" w14:textId="7F1954A3"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12" w:history="1">
        <w:r w:rsidRPr="004F1ACB">
          <w:rPr>
            <w:rStyle w:val="Hyperlink"/>
            <w:b/>
            <w:noProof/>
            <w:lang w:val="vi-VN"/>
          </w:rPr>
          <w:t>2.1.</w:t>
        </w:r>
        <w:r>
          <w:rPr>
            <w:rFonts w:asciiTheme="minorHAnsi" w:eastAsiaTheme="minorEastAsia" w:hAnsiTheme="minorHAnsi" w:cstheme="minorBidi"/>
            <w:noProof/>
            <w:sz w:val="22"/>
            <w:szCs w:val="22"/>
          </w:rPr>
          <w:tab/>
        </w:r>
        <w:r w:rsidRPr="004F1ACB">
          <w:rPr>
            <w:rStyle w:val="Hyperlink"/>
            <w:b/>
            <w:noProof/>
          </w:rPr>
          <w:t>Lịch sử phát triển.</w:t>
        </w:r>
        <w:r>
          <w:rPr>
            <w:noProof/>
            <w:webHidden/>
          </w:rPr>
          <w:tab/>
        </w:r>
        <w:r>
          <w:rPr>
            <w:noProof/>
            <w:webHidden/>
          </w:rPr>
          <w:fldChar w:fldCharType="begin"/>
        </w:r>
        <w:r>
          <w:rPr>
            <w:noProof/>
            <w:webHidden/>
          </w:rPr>
          <w:instrText xml:space="preserve"> PAGEREF _Toc130737512 \h </w:instrText>
        </w:r>
        <w:r>
          <w:rPr>
            <w:noProof/>
            <w:webHidden/>
          </w:rPr>
        </w:r>
        <w:r>
          <w:rPr>
            <w:noProof/>
            <w:webHidden/>
          </w:rPr>
          <w:fldChar w:fldCharType="separate"/>
        </w:r>
        <w:r>
          <w:rPr>
            <w:noProof/>
            <w:webHidden/>
          </w:rPr>
          <w:t>11</w:t>
        </w:r>
        <w:r>
          <w:rPr>
            <w:noProof/>
            <w:webHidden/>
          </w:rPr>
          <w:fldChar w:fldCharType="end"/>
        </w:r>
      </w:hyperlink>
    </w:p>
    <w:p w14:paraId="37DBD84A" w14:textId="334718C5"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13" w:history="1">
        <w:r w:rsidRPr="004F1ACB">
          <w:rPr>
            <w:rStyle w:val="Hyperlink"/>
            <w:b/>
            <w:noProof/>
            <w:lang w:val="vi-VN"/>
          </w:rPr>
          <w:t>2.2.</w:t>
        </w:r>
        <w:r>
          <w:rPr>
            <w:rFonts w:asciiTheme="minorHAnsi" w:eastAsiaTheme="minorEastAsia" w:hAnsiTheme="minorHAnsi" w:cstheme="minorBidi"/>
            <w:noProof/>
            <w:sz w:val="22"/>
            <w:szCs w:val="22"/>
          </w:rPr>
          <w:tab/>
        </w:r>
        <w:r w:rsidRPr="004F1ACB">
          <w:rPr>
            <w:rStyle w:val="Hyperlink"/>
            <w:b/>
            <w:noProof/>
          </w:rPr>
          <w:t>Cấu trúc cơ bản.</w:t>
        </w:r>
        <w:r>
          <w:rPr>
            <w:noProof/>
            <w:webHidden/>
          </w:rPr>
          <w:tab/>
        </w:r>
        <w:r>
          <w:rPr>
            <w:noProof/>
            <w:webHidden/>
          </w:rPr>
          <w:fldChar w:fldCharType="begin"/>
        </w:r>
        <w:r>
          <w:rPr>
            <w:noProof/>
            <w:webHidden/>
          </w:rPr>
          <w:instrText xml:space="preserve"> PAGEREF _Toc130737513 \h </w:instrText>
        </w:r>
        <w:r>
          <w:rPr>
            <w:noProof/>
            <w:webHidden/>
          </w:rPr>
        </w:r>
        <w:r>
          <w:rPr>
            <w:noProof/>
            <w:webHidden/>
          </w:rPr>
          <w:fldChar w:fldCharType="separate"/>
        </w:r>
        <w:r>
          <w:rPr>
            <w:noProof/>
            <w:webHidden/>
          </w:rPr>
          <w:t>14</w:t>
        </w:r>
        <w:r>
          <w:rPr>
            <w:noProof/>
            <w:webHidden/>
          </w:rPr>
          <w:fldChar w:fldCharType="end"/>
        </w:r>
      </w:hyperlink>
    </w:p>
    <w:p w14:paraId="0805595E" w14:textId="06A596A0"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14" w:history="1">
        <w:r w:rsidRPr="004F1ACB">
          <w:rPr>
            <w:rStyle w:val="Hyperlink"/>
            <w:b/>
            <w:noProof/>
            <w:lang w:val="vi-VN"/>
          </w:rPr>
          <w:t>2.3.</w:t>
        </w:r>
        <w:r>
          <w:rPr>
            <w:rFonts w:asciiTheme="minorHAnsi" w:eastAsiaTheme="minorEastAsia" w:hAnsiTheme="minorHAnsi" w:cstheme="minorBidi"/>
            <w:noProof/>
            <w:sz w:val="22"/>
            <w:szCs w:val="22"/>
          </w:rPr>
          <w:tab/>
        </w:r>
        <w:r w:rsidRPr="004F1ACB">
          <w:rPr>
            <w:rStyle w:val="Hyperlink"/>
            <w:b/>
            <w:noProof/>
            <w:lang w:val="vi-VN"/>
          </w:rPr>
          <w:t>Xuất giá trị trên trình duyệt.</w:t>
        </w:r>
        <w:r>
          <w:rPr>
            <w:noProof/>
            <w:webHidden/>
          </w:rPr>
          <w:tab/>
        </w:r>
        <w:r>
          <w:rPr>
            <w:noProof/>
            <w:webHidden/>
          </w:rPr>
          <w:fldChar w:fldCharType="begin"/>
        </w:r>
        <w:r>
          <w:rPr>
            <w:noProof/>
            <w:webHidden/>
          </w:rPr>
          <w:instrText xml:space="preserve"> PAGEREF _Toc130737514 \h </w:instrText>
        </w:r>
        <w:r>
          <w:rPr>
            <w:noProof/>
            <w:webHidden/>
          </w:rPr>
        </w:r>
        <w:r>
          <w:rPr>
            <w:noProof/>
            <w:webHidden/>
          </w:rPr>
          <w:fldChar w:fldCharType="separate"/>
        </w:r>
        <w:r>
          <w:rPr>
            <w:noProof/>
            <w:webHidden/>
          </w:rPr>
          <w:t>14</w:t>
        </w:r>
        <w:r>
          <w:rPr>
            <w:noProof/>
            <w:webHidden/>
          </w:rPr>
          <w:fldChar w:fldCharType="end"/>
        </w:r>
      </w:hyperlink>
    </w:p>
    <w:p w14:paraId="50421BC7" w14:textId="1D6122B9"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15" w:history="1">
        <w:r w:rsidRPr="004F1ACB">
          <w:rPr>
            <w:rStyle w:val="Hyperlink"/>
            <w:b/>
            <w:noProof/>
            <w:lang w:val="vi-VN"/>
          </w:rPr>
          <w:t>2.4.</w:t>
        </w:r>
        <w:r>
          <w:rPr>
            <w:rFonts w:asciiTheme="minorHAnsi" w:eastAsiaTheme="minorEastAsia" w:hAnsiTheme="minorHAnsi" w:cstheme="minorBidi"/>
            <w:noProof/>
            <w:sz w:val="22"/>
            <w:szCs w:val="22"/>
          </w:rPr>
          <w:tab/>
        </w:r>
        <w:r w:rsidRPr="004F1ACB">
          <w:rPr>
            <w:rStyle w:val="Hyperlink"/>
            <w:b/>
            <w:noProof/>
            <w:lang w:val="vi-VN"/>
          </w:rPr>
          <w:t>Biến, hằng, chuỗi, và các kiểu dữ liệu.</w:t>
        </w:r>
        <w:r>
          <w:rPr>
            <w:noProof/>
            <w:webHidden/>
          </w:rPr>
          <w:tab/>
        </w:r>
        <w:r>
          <w:rPr>
            <w:noProof/>
            <w:webHidden/>
          </w:rPr>
          <w:fldChar w:fldCharType="begin"/>
        </w:r>
        <w:r>
          <w:rPr>
            <w:noProof/>
            <w:webHidden/>
          </w:rPr>
          <w:instrText xml:space="preserve"> PAGEREF _Toc130737515 \h </w:instrText>
        </w:r>
        <w:r>
          <w:rPr>
            <w:noProof/>
            <w:webHidden/>
          </w:rPr>
        </w:r>
        <w:r>
          <w:rPr>
            <w:noProof/>
            <w:webHidden/>
          </w:rPr>
          <w:fldChar w:fldCharType="separate"/>
        </w:r>
        <w:r>
          <w:rPr>
            <w:noProof/>
            <w:webHidden/>
          </w:rPr>
          <w:t>14</w:t>
        </w:r>
        <w:r>
          <w:rPr>
            <w:noProof/>
            <w:webHidden/>
          </w:rPr>
          <w:fldChar w:fldCharType="end"/>
        </w:r>
      </w:hyperlink>
    </w:p>
    <w:p w14:paraId="133076B7" w14:textId="54BDFD05" w:rsidR="00711E4F" w:rsidRDefault="00711E4F">
      <w:pPr>
        <w:pStyle w:val="TOC5"/>
        <w:tabs>
          <w:tab w:val="left" w:pos="1970"/>
          <w:tab w:val="right" w:leader="dot" w:pos="8777"/>
        </w:tabs>
        <w:rPr>
          <w:rFonts w:asciiTheme="minorHAnsi" w:eastAsiaTheme="minorEastAsia" w:hAnsiTheme="minorHAnsi" w:cstheme="minorBidi"/>
          <w:noProof/>
          <w:sz w:val="22"/>
          <w:szCs w:val="22"/>
        </w:rPr>
      </w:pPr>
      <w:hyperlink w:anchor="_Toc130737516" w:history="1">
        <w:r w:rsidRPr="004F1ACB">
          <w:rPr>
            <w:rStyle w:val="Hyperlink"/>
            <w:b/>
            <w:noProof/>
            <w:lang w:val="vi-VN"/>
          </w:rPr>
          <w:t>2.4.1.</w:t>
        </w:r>
        <w:r>
          <w:rPr>
            <w:rFonts w:asciiTheme="minorHAnsi" w:eastAsiaTheme="minorEastAsia" w:hAnsiTheme="minorHAnsi" w:cstheme="minorBidi"/>
            <w:noProof/>
            <w:sz w:val="22"/>
            <w:szCs w:val="22"/>
          </w:rPr>
          <w:tab/>
        </w:r>
        <w:r w:rsidRPr="004F1ACB">
          <w:rPr>
            <w:rStyle w:val="Hyperlink"/>
            <w:b/>
            <w:noProof/>
          </w:rPr>
          <w:t>Biến</w:t>
        </w:r>
        <w:r>
          <w:rPr>
            <w:noProof/>
            <w:webHidden/>
          </w:rPr>
          <w:tab/>
        </w:r>
        <w:r>
          <w:rPr>
            <w:noProof/>
            <w:webHidden/>
          </w:rPr>
          <w:fldChar w:fldCharType="begin"/>
        </w:r>
        <w:r>
          <w:rPr>
            <w:noProof/>
            <w:webHidden/>
          </w:rPr>
          <w:instrText xml:space="preserve"> PAGEREF _Toc130737516 \h </w:instrText>
        </w:r>
        <w:r>
          <w:rPr>
            <w:noProof/>
            <w:webHidden/>
          </w:rPr>
        </w:r>
        <w:r>
          <w:rPr>
            <w:noProof/>
            <w:webHidden/>
          </w:rPr>
          <w:fldChar w:fldCharType="separate"/>
        </w:r>
        <w:r>
          <w:rPr>
            <w:noProof/>
            <w:webHidden/>
          </w:rPr>
          <w:t>14</w:t>
        </w:r>
        <w:r>
          <w:rPr>
            <w:noProof/>
            <w:webHidden/>
          </w:rPr>
          <w:fldChar w:fldCharType="end"/>
        </w:r>
      </w:hyperlink>
    </w:p>
    <w:p w14:paraId="454700A7" w14:textId="083346E7" w:rsidR="00711E4F" w:rsidRDefault="00711E4F">
      <w:pPr>
        <w:pStyle w:val="TOC5"/>
        <w:tabs>
          <w:tab w:val="left" w:pos="1970"/>
          <w:tab w:val="right" w:leader="dot" w:pos="8777"/>
        </w:tabs>
        <w:rPr>
          <w:rFonts w:asciiTheme="minorHAnsi" w:eastAsiaTheme="minorEastAsia" w:hAnsiTheme="minorHAnsi" w:cstheme="minorBidi"/>
          <w:noProof/>
          <w:sz w:val="22"/>
          <w:szCs w:val="22"/>
        </w:rPr>
      </w:pPr>
      <w:hyperlink w:anchor="_Toc130737517" w:history="1">
        <w:r w:rsidRPr="004F1ACB">
          <w:rPr>
            <w:rStyle w:val="Hyperlink"/>
            <w:b/>
            <w:noProof/>
            <w:lang w:val="vi-VN"/>
          </w:rPr>
          <w:t>2.4.2.</w:t>
        </w:r>
        <w:r>
          <w:rPr>
            <w:rFonts w:asciiTheme="minorHAnsi" w:eastAsiaTheme="minorEastAsia" w:hAnsiTheme="minorHAnsi" w:cstheme="minorBidi"/>
            <w:noProof/>
            <w:sz w:val="22"/>
            <w:szCs w:val="22"/>
          </w:rPr>
          <w:tab/>
        </w:r>
        <w:r w:rsidRPr="004F1ACB">
          <w:rPr>
            <w:rStyle w:val="Hyperlink"/>
            <w:b/>
            <w:noProof/>
          </w:rPr>
          <w:t>Hằng</w:t>
        </w:r>
        <w:r>
          <w:rPr>
            <w:noProof/>
            <w:webHidden/>
          </w:rPr>
          <w:tab/>
        </w:r>
        <w:r>
          <w:rPr>
            <w:noProof/>
            <w:webHidden/>
          </w:rPr>
          <w:fldChar w:fldCharType="begin"/>
        </w:r>
        <w:r>
          <w:rPr>
            <w:noProof/>
            <w:webHidden/>
          </w:rPr>
          <w:instrText xml:space="preserve"> PAGEREF _Toc130737517 \h </w:instrText>
        </w:r>
        <w:r>
          <w:rPr>
            <w:noProof/>
            <w:webHidden/>
          </w:rPr>
        </w:r>
        <w:r>
          <w:rPr>
            <w:noProof/>
            <w:webHidden/>
          </w:rPr>
          <w:fldChar w:fldCharType="separate"/>
        </w:r>
        <w:r>
          <w:rPr>
            <w:noProof/>
            <w:webHidden/>
          </w:rPr>
          <w:t>15</w:t>
        </w:r>
        <w:r>
          <w:rPr>
            <w:noProof/>
            <w:webHidden/>
          </w:rPr>
          <w:fldChar w:fldCharType="end"/>
        </w:r>
      </w:hyperlink>
    </w:p>
    <w:p w14:paraId="4FF0ED05" w14:textId="4E9E744A" w:rsidR="00711E4F" w:rsidRDefault="00711E4F">
      <w:pPr>
        <w:pStyle w:val="TOC5"/>
        <w:tabs>
          <w:tab w:val="left" w:pos="1970"/>
          <w:tab w:val="right" w:leader="dot" w:pos="8777"/>
        </w:tabs>
        <w:rPr>
          <w:rFonts w:asciiTheme="minorHAnsi" w:eastAsiaTheme="minorEastAsia" w:hAnsiTheme="minorHAnsi" w:cstheme="minorBidi"/>
          <w:noProof/>
          <w:sz w:val="22"/>
          <w:szCs w:val="22"/>
        </w:rPr>
      </w:pPr>
      <w:hyperlink w:anchor="_Toc130737518" w:history="1">
        <w:r w:rsidRPr="004F1ACB">
          <w:rPr>
            <w:rStyle w:val="Hyperlink"/>
            <w:b/>
            <w:noProof/>
            <w:lang w:val="vi-VN"/>
          </w:rPr>
          <w:t>2.4.3.</w:t>
        </w:r>
        <w:r>
          <w:rPr>
            <w:rFonts w:asciiTheme="minorHAnsi" w:eastAsiaTheme="minorEastAsia" w:hAnsiTheme="minorHAnsi" w:cstheme="minorBidi"/>
            <w:noProof/>
            <w:sz w:val="22"/>
            <w:szCs w:val="22"/>
          </w:rPr>
          <w:tab/>
        </w:r>
        <w:r w:rsidRPr="004F1ACB">
          <w:rPr>
            <w:rStyle w:val="Hyperlink"/>
            <w:b/>
            <w:noProof/>
          </w:rPr>
          <w:t>Chuỗi</w:t>
        </w:r>
        <w:r>
          <w:rPr>
            <w:noProof/>
            <w:webHidden/>
          </w:rPr>
          <w:tab/>
        </w:r>
        <w:r>
          <w:rPr>
            <w:noProof/>
            <w:webHidden/>
          </w:rPr>
          <w:fldChar w:fldCharType="begin"/>
        </w:r>
        <w:r>
          <w:rPr>
            <w:noProof/>
            <w:webHidden/>
          </w:rPr>
          <w:instrText xml:space="preserve"> PAGEREF _Toc130737518 \h </w:instrText>
        </w:r>
        <w:r>
          <w:rPr>
            <w:noProof/>
            <w:webHidden/>
          </w:rPr>
        </w:r>
        <w:r>
          <w:rPr>
            <w:noProof/>
            <w:webHidden/>
          </w:rPr>
          <w:fldChar w:fldCharType="separate"/>
        </w:r>
        <w:r>
          <w:rPr>
            <w:noProof/>
            <w:webHidden/>
          </w:rPr>
          <w:t>15</w:t>
        </w:r>
        <w:r>
          <w:rPr>
            <w:noProof/>
            <w:webHidden/>
          </w:rPr>
          <w:fldChar w:fldCharType="end"/>
        </w:r>
      </w:hyperlink>
    </w:p>
    <w:p w14:paraId="68C1B74C" w14:textId="7FF5CD20" w:rsidR="00711E4F" w:rsidRDefault="00711E4F">
      <w:pPr>
        <w:pStyle w:val="TOC5"/>
        <w:tabs>
          <w:tab w:val="left" w:pos="1970"/>
          <w:tab w:val="right" w:leader="dot" w:pos="8777"/>
        </w:tabs>
        <w:rPr>
          <w:rFonts w:asciiTheme="minorHAnsi" w:eastAsiaTheme="minorEastAsia" w:hAnsiTheme="minorHAnsi" w:cstheme="minorBidi"/>
          <w:noProof/>
          <w:sz w:val="22"/>
          <w:szCs w:val="22"/>
        </w:rPr>
      </w:pPr>
      <w:hyperlink w:anchor="_Toc130737519" w:history="1">
        <w:r w:rsidRPr="004F1ACB">
          <w:rPr>
            <w:rStyle w:val="Hyperlink"/>
            <w:b/>
            <w:noProof/>
            <w:lang w:val="vi-VN"/>
          </w:rPr>
          <w:t>2.4.4.</w:t>
        </w:r>
        <w:r>
          <w:rPr>
            <w:rFonts w:asciiTheme="minorHAnsi" w:eastAsiaTheme="minorEastAsia" w:hAnsiTheme="minorHAnsi" w:cstheme="minorBidi"/>
            <w:noProof/>
            <w:sz w:val="22"/>
            <w:szCs w:val="22"/>
          </w:rPr>
          <w:tab/>
        </w:r>
        <w:r w:rsidRPr="004F1ACB">
          <w:rPr>
            <w:rStyle w:val="Hyperlink"/>
            <w:b/>
            <w:noProof/>
            <w:lang w:val="vi-VN"/>
          </w:rPr>
          <w:t>Kiểu dữ liệu</w:t>
        </w:r>
        <w:r>
          <w:rPr>
            <w:noProof/>
            <w:webHidden/>
          </w:rPr>
          <w:tab/>
        </w:r>
        <w:r>
          <w:rPr>
            <w:noProof/>
            <w:webHidden/>
          </w:rPr>
          <w:fldChar w:fldCharType="begin"/>
        </w:r>
        <w:r>
          <w:rPr>
            <w:noProof/>
            <w:webHidden/>
          </w:rPr>
          <w:instrText xml:space="preserve"> PAGEREF _Toc130737519 \h </w:instrText>
        </w:r>
        <w:r>
          <w:rPr>
            <w:noProof/>
            <w:webHidden/>
          </w:rPr>
        </w:r>
        <w:r>
          <w:rPr>
            <w:noProof/>
            <w:webHidden/>
          </w:rPr>
          <w:fldChar w:fldCharType="separate"/>
        </w:r>
        <w:r>
          <w:rPr>
            <w:noProof/>
            <w:webHidden/>
          </w:rPr>
          <w:t>15</w:t>
        </w:r>
        <w:r>
          <w:rPr>
            <w:noProof/>
            <w:webHidden/>
          </w:rPr>
          <w:fldChar w:fldCharType="end"/>
        </w:r>
      </w:hyperlink>
    </w:p>
    <w:p w14:paraId="6AA1E0AF" w14:textId="6170479A"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20" w:history="1">
        <w:r w:rsidRPr="004F1ACB">
          <w:rPr>
            <w:rStyle w:val="Hyperlink"/>
            <w:b/>
            <w:noProof/>
            <w:lang w:val="vi-VN"/>
          </w:rPr>
          <w:t>2.5.</w:t>
        </w:r>
        <w:r>
          <w:rPr>
            <w:rFonts w:asciiTheme="minorHAnsi" w:eastAsiaTheme="minorEastAsia" w:hAnsiTheme="minorHAnsi" w:cstheme="minorBidi"/>
            <w:noProof/>
            <w:sz w:val="22"/>
            <w:szCs w:val="22"/>
          </w:rPr>
          <w:tab/>
        </w:r>
        <w:r w:rsidRPr="004F1ACB">
          <w:rPr>
            <w:rStyle w:val="Hyperlink"/>
            <w:b/>
            <w:noProof/>
            <w:lang w:val="vi-VN"/>
          </w:rPr>
          <w:t>Các phương thức được sử dụng trong lập trình PHP.</w:t>
        </w:r>
        <w:r>
          <w:rPr>
            <w:noProof/>
            <w:webHidden/>
          </w:rPr>
          <w:tab/>
        </w:r>
        <w:r>
          <w:rPr>
            <w:noProof/>
            <w:webHidden/>
          </w:rPr>
          <w:fldChar w:fldCharType="begin"/>
        </w:r>
        <w:r>
          <w:rPr>
            <w:noProof/>
            <w:webHidden/>
          </w:rPr>
          <w:instrText xml:space="preserve"> PAGEREF _Toc130737520 \h </w:instrText>
        </w:r>
        <w:r>
          <w:rPr>
            <w:noProof/>
            <w:webHidden/>
          </w:rPr>
        </w:r>
        <w:r>
          <w:rPr>
            <w:noProof/>
            <w:webHidden/>
          </w:rPr>
          <w:fldChar w:fldCharType="separate"/>
        </w:r>
        <w:r>
          <w:rPr>
            <w:noProof/>
            <w:webHidden/>
          </w:rPr>
          <w:t>15</w:t>
        </w:r>
        <w:r>
          <w:rPr>
            <w:noProof/>
            <w:webHidden/>
          </w:rPr>
          <w:fldChar w:fldCharType="end"/>
        </w:r>
      </w:hyperlink>
    </w:p>
    <w:p w14:paraId="5F358000" w14:textId="44C59DFE"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21" w:history="1">
        <w:r w:rsidRPr="004F1ACB">
          <w:rPr>
            <w:rStyle w:val="Hyperlink"/>
            <w:b/>
            <w:noProof/>
            <w:lang w:val="vi-VN"/>
          </w:rPr>
          <w:t>2.6.</w:t>
        </w:r>
        <w:r>
          <w:rPr>
            <w:rFonts w:asciiTheme="minorHAnsi" w:eastAsiaTheme="minorEastAsia" w:hAnsiTheme="minorHAnsi" w:cstheme="minorBidi"/>
            <w:noProof/>
            <w:sz w:val="22"/>
            <w:szCs w:val="22"/>
          </w:rPr>
          <w:tab/>
        </w:r>
        <w:r w:rsidRPr="004F1ACB">
          <w:rPr>
            <w:rStyle w:val="Hyperlink"/>
            <w:b/>
            <w:noProof/>
            <w:lang w:val="vi-VN"/>
          </w:rPr>
          <w:t>Cookie và Session trong PHP.</w:t>
        </w:r>
        <w:r>
          <w:rPr>
            <w:noProof/>
            <w:webHidden/>
          </w:rPr>
          <w:tab/>
        </w:r>
        <w:r>
          <w:rPr>
            <w:noProof/>
            <w:webHidden/>
          </w:rPr>
          <w:fldChar w:fldCharType="begin"/>
        </w:r>
        <w:r>
          <w:rPr>
            <w:noProof/>
            <w:webHidden/>
          </w:rPr>
          <w:instrText xml:space="preserve"> PAGEREF _Toc130737521 \h </w:instrText>
        </w:r>
        <w:r>
          <w:rPr>
            <w:noProof/>
            <w:webHidden/>
          </w:rPr>
        </w:r>
        <w:r>
          <w:rPr>
            <w:noProof/>
            <w:webHidden/>
          </w:rPr>
          <w:fldChar w:fldCharType="separate"/>
        </w:r>
        <w:r>
          <w:rPr>
            <w:noProof/>
            <w:webHidden/>
          </w:rPr>
          <w:t>16</w:t>
        </w:r>
        <w:r>
          <w:rPr>
            <w:noProof/>
            <w:webHidden/>
          </w:rPr>
          <w:fldChar w:fldCharType="end"/>
        </w:r>
      </w:hyperlink>
    </w:p>
    <w:p w14:paraId="227C6574" w14:textId="4D1E4475"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22" w:history="1">
        <w:r w:rsidRPr="004F1ACB">
          <w:rPr>
            <w:rStyle w:val="Hyperlink"/>
            <w:b/>
            <w:noProof/>
            <w:lang w:val="vi-VN"/>
          </w:rPr>
          <w:t>2.7.</w:t>
        </w:r>
        <w:r>
          <w:rPr>
            <w:rFonts w:asciiTheme="minorHAnsi" w:eastAsiaTheme="minorEastAsia" w:hAnsiTheme="minorHAnsi" w:cstheme="minorBidi"/>
            <w:noProof/>
            <w:sz w:val="22"/>
            <w:szCs w:val="22"/>
          </w:rPr>
          <w:tab/>
        </w:r>
        <w:r w:rsidRPr="004F1ACB">
          <w:rPr>
            <w:rStyle w:val="Hyperlink"/>
            <w:b/>
            <w:noProof/>
            <w:lang w:val="vi-VN"/>
          </w:rPr>
          <w:t>Hàm</w:t>
        </w:r>
        <w:r>
          <w:rPr>
            <w:noProof/>
            <w:webHidden/>
          </w:rPr>
          <w:tab/>
        </w:r>
        <w:r>
          <w:rPr>
            <w:noProof/>
            <w:webHidden/>
          </w:rPr>
          <w:fldChar w:fldCharType="begin"/>
        </w:r>
        <w:r>
          <w:rPr>
            <w:noProof/>
            <w:webHidden/>
          </w:rPr>
          <w:instrText xml:space="preserve"> PAGEREF _Toc130737522 \h </w:instrText>
        </w:r>
        <w:r>
          <w:rPr>
            <w:noProof/>
            <w:webHidden/>
          </w:rPr>
        </w:r>
        <w:r>
          <w:rPr>
            <w:noProof/>
            <w:webHidden/>
          </w:rPr>
          <w:fldChar w:fldCharType="separate"/>
        </w:r>
        <w:r>
          <w:rPr>
            <w:noProof/>
            <w:webHidden/>
          </w:rPr>
          <w:t>17</w:t>
        </w:r>
        <w:r>
          <w:rPr>
            <w:noProof/>
            <w:webHidden/>
          </w:rPr>
          <w:fldChar w:fldCharType="end"/>
        </w:r>
      </w:hyperlink>
    </w:p>
    <w:p w14:paraId="194CEABC" w14:textId="4D33BC72" w:rsidR="00711E4F" w:rsidRDefault="00711E4F">
      <w:pPr>
        <w:pStyle w:val="TOC3"/>
        <w:rPr>
          <w:rFonts w:asciiTheme="minorHAnsi" w:eastAsiaTheme="minorEastAsia" w:hAnsiTheme="minorHAnsi"/>
          <w:b w:val="0"/>
          <w:sz w:val="22"/>
          <w:lang w:val="en-US"/>
        </w:rPr>
      </w:pPr>
      <w:hyperlink w:anchor="_Toc130737523" w:history="1">
        <w:r w:rsidRPr="004F1ACB">
          <w:rPr>
            <w:rStyle w:val="Hyperlink"/>
          </w:rPr>
          <w:t>3.</w:t>
        </w:r>
        <w:r>
          <w:rPr>
            <w:rFonts w:asciiTheme="minorHAnsi" w:eastAsiaTheme="minorEastAsia" w:hAnsiTheme="minorHAnsi"/>
            <w:b w:val="0"/>
            <w:sz w:val="22"/>
            <w:lang w:val="en-US"/>
          </w:rPr>
          <w:tab/>
        </w:r>
        <w:r w:rsidRPr="004F1ACB">
          <w:rPr>
            <w:rStyle w:val="Hyperlink"/>
          </w:rPr>
          <w:t>Giới thiệu về MySQL.</w:t>
        </w:r>
        <w:r>
          <w:rPr>
            <w:webHidden/>
          </w:rPr>
          <w:tab/>
        </w:r>
        <w:r>
          <w:rPr>
            <w:webHidden/>
          </w:rPr>
          <w:fldChar w:fldCharType="begin"/>
        </w:r>
        <w:r>
          <w:rPr>
            <w:webHidden/>
          </w:rPr>
          <w:instrText xml:space="preserve"> PAGEREF _Toc130737523 \h </w:instrText>
        </w:r>
        <w:r>
          <w:rPr>
            <w:webHidden/>
          </w:rPr>
        </w:r>
        <w:r>
          <w:rPr>
            <w:webHidden/>
          </w:rPr>
          <w:fldChar w:fldCharType="separate"/>
        </w:r>
        <w:r>
          <w:rPr>
            <w:webHidden/>
          </w:rPr>
          <w:t>18</w:t>
        </w:r>
        <w:r>
          <w:rPr>
            <w:webHidden/>
          </w:rPr>
          <w:fldChar w:fldCharType="end"/>
        </w:r>
      </w:hyperlink>
    </w:p>
    <w:p w14:paraId="36D5EEBC" w14:textId="35648206"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24" w:history="1">
        <w:r w:rsidRPr="004F1ACB">
          <w:rPr>
            <w:rStyle w:val="Hyperlink"/>
            <w:b/>
            <w:noProof/>
            <w:lang w:val="vi-VN"/>
          </w:rPr>
          <w:t>3.1.</w:t>
        </w:r>
        <w:r>
          <w:rPr>
            <w:rFonts w:asciiTheme="minorHAnsi" w:eastAsiaTheme="minorEastAsia" w:hAnsiTheme="minorHAnsi" w:cstheme="minorBidi"/>
            <w:noProof/>
            <w:sz w:val="22"/>
            <w:szCs w:val="22"/>
          </w:rPr>
          <w:tab/>
        </w:r>
        <w:r w:rsidRPr="004F1ACB">
          <w:rPr>
            <w:rStyle w:val="Hyperlink"/>
            <w:b/>
            <w:noProof/>
            <w:lang w:val="vi-VN"/>
          </w:rPr>
          <w:t>Tông quan về MySQL.</w:t>
        </w:r>
        <w:r>
          <w:rPr>
            <w:noProof/>
            <w:webHidden/>
          </w:rPr>
          <w:tab/>
        </w:r>
        <w:r>
          <w:rPr>
            <w:noProof/>
            <w:webHidden/>
          </w:rPr>
          <w:fldChar w:fldCharType="begin"/>
        </w:r>
        <w:r>
          <w:rPr>
            <w:noProof/>
            <w:webHidden/>
          </w:rPr>
          <w:instrText xml:space="preserve"> PAGEREF _Toc130737524 \h </w:instrText>
        </w:r>
        <w:r>
          <w:rPr>
            <w:noProof/>
            <w:webHidden/>
          </w:rPr>
        </w:r>
        <w:r>
          <w:rPr>
            <w:noProof/>
            <w:webHidden/>
          </w:rPr>
          <w:fldChar w:fldCharType="separate"/>
        </w:r>
        <w:r>
          <w:rPr>
            <w:noProof/>
            <w:webHidden/>
          </w:rPr>
          <w:t>18</w:t>
        </w:r>
        <w:r>
          <w:rPr>
            <w:noProof/>
            <w:webHidden/>
          </w:rPr>
          <w:fldChar w:fldCharType="end"/>
        </w:r>
      </w:hyperlink>
    </w:p>
    <w:p w14:paraId="4834843A" w14:textId="304036F2"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25" w:history="1">
        <w:r w:rsidRPr="004F1ACB">
          <w:rPr>
            <w:rStyle w:val="Hyperlink"/>
            <w:b/>
            <w:noProof/>
            <w:lang w:val="vi-VN"/>
          </w:rPr>
          <w:t>3.2.</w:t>
        </w:r>
        <w:r>
          <w:rPr>
            <w:rFonts w:asciiTheme="minorHAnsi" w:eastAsiaTheme="minorEastAsia" w:hAnsiTheme="minorHAnsi" w:cstheme="minorBidi"/>
            <w:noProof/>
            <w:sz w:val="22"/>
            <w:szCs w:val="22"/>
          </w:rPr>
          <w:tab/>
        </w:r>
        <w:r w:rsidRPr="004F1ACB">
          <w:rPr>
            <w:rStyle w:val="Hyperlink"/>
            <w:b/>
            <w:noProof/>
            <w:lang w:val="vi-VN"/>
          </w:rPr>
          <w:t>Khởi động và sử dụng.</w:t>
        </w:r>
        <w:r>
          <w:rPr>
            <w:noProof/>
            <w:webHidden/>
          </w:rPr>
          <w:tab/>
        </w:r>
        <w:r>
          <w:rPr>
            <w:noProof/>
            <w:webHidden/>
          </w:rPr>
          <w:fldChar w:fldCharType="begin"/>
        </w:r>
        <w:r>
          <w:rPr>
            <w:noProof/>
            <w:webHidden/>
          </w:rPr>
          <w:instrText xml:space="preserve"> PAGEREF _Toc130737525 \h </w:instrText>
        </w:r>
        <w:r>
          <w:rPr>
            <w:noProof/>
            <w:webHidden/>
          </w:rPr>
        </w:r>
        <w:r>
          <w:rPr>
            <w:noProof/>
            <w:webHidden/>
          </w:rPr>
          <w:fldChar w:fldCharType="separate"/>
        </w:r>
        <w:r>
          <w:rPr>
            <w:noProof/>
            <w:webHidden/>
          </w:rPr>
          <w:t>18</w:t>
        </w:r>
        <w:r>
          <w:rPr>
            <w:noProof/>
            <w:webHidden/>
          </w:rPr>
          <w:fldChar w:fldCharType="end"/>
        </w:r>
      </w:hyperlink>
    </w:p>
    <w:p w14:paraId="21C18E6C" w14:textId="62738FC5"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26" w:history="1">
        <w:r w:rsidRPr="004F1ACB">
          <w:rPr>
            <w:rStyle w:val="Hyperlink"/>
            <w:b/>
            <w:noProof/>
            <w:lang w:val="vi-VN"/>
          </w:rPr>
          <w:t>3.3.</w:t>
        </w:r>
        <w:r>
          <w:rPr>
            <w:rFonts w:asciiTheme="minorHAnsi" w:eastAsiaTheme="minorEastAsia" w:hAnsiTheme="minorHAnsi" w:cstheme="minorBidi"/>
            <w:noProof/>
            <w:sz w:val="22"/>
            <w:szCs w:val="22"/>
          </w:rPr>
          <w:tab/>
        </w:r>
        <w:r w:rsidRPr="004F1ACB">
          <w:rPr>
            <w:rStyle w:val="Hyperlink"/>
            <w:b/>
            <w:noProof/>
            <w:lang w:val="vi-VN"/>
          </w:rPr>
          <w:t>Một số thuật ngữ.</w:t>
        </w:r>
        <w:r>
          <w:rPr>
            <w:noProof/>
            <w:webHidden/>
          </w:rPr>
          <w:tab/>
        </w:r>
        <w:r>
          <w:rPr>
            <w:noProof/>
            <w:webHidden/>
          </w:rPr>
          <w:fldChar w:fldCharType="begin"/>
        </w:r>
        <w:r>
          <w:rPr>
            <w:noProof/>
            <w:webHidden/>
          </w:rPr>
          <w:instrText xml:space="preserve"> PAGEREF _Toc130737526 \h </w:instrText>
        </w:r>
        <w:r>
          <w:rPr>
            <w:noProof/>
            <w:webHidden/>
          </w:rPr>
        </w:r>
        <w:r>
          <w:rPr>
            <w:noProof/>
            <w:webHidden/>
          </w:rPr>
          <w:fldChar w:fldCharType="separate"/>
        </w:r>
        <w:r>
          <w:rPr>
            <w:noProof/>
            <w:webHidden/>
          </w:rPr>
          <w:t>19</w:t>
        </w:r>
        <w:r>
          <w:rPr>
            <w:noProof/>
            <w:webHidden/>
          </w:rPr>
          <w:fldChar w:fldCharType="end"/>
        </w:r>
      </w:hyperlink>
    </w:p>
    <w:p w14:paraId="1981878C" w14:textId="08C752EB"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27" w:history="1">
        <w:r w:rsidRPr="004F1ACB">
          <w:rPr>
            <w:rStyle w:val="Hyperlink"/>
            <w:b/>
            <w:noProof/>
            <w:lang w:val="vi-VN"/>
          </w:rPr>
          <w:t>3.4.</w:t>
        </w:r>
        <w:r>
          <w:rPr>
            <w:rFonts w:asciiTheme="minorHAnsi" w:eastAsiaTheme="minorEastAsia" w:hAnsiTheme="minorHAnsi" w:cstheme="minorBidi"/>
            <w:noProof/>
            <w:sz w:val="22"/>
            <w:szCs w:val="22"/>
          </w:rPr>
          <w:tab/>
        </w:r>
        <w:r w:rsidRPr="004F1ACB">
          <w:rPr>
            <w:rStyle w:val="Hyperlink"/>
            <w:b/>
            <w:noProof/>
            <w:lang w:val="vi-VN"/>
          </w:rPr>
          <w:t>Những cú pháp cơ bản.</w:t>
        </w:r>
        <w:r>
          <w:rPr>
            <w:noProof/>
            <w:webHidden/>
          </w:rPr>
          <w:tab/>
        </w:r>
        <w:r>
          <w:rPr>
            <w:noProof/>
            <w:webHidden/>
          </w:rPr>
          <w:fldChar w:fldCharType="begin"/>
        </w:r>
        <w:r>
          <w:rPr>
            <w:noProof/>
            <w:webHidden/>
          </w:rPr>
          <w:instrText xml:space="preserve"> PAGEREF _Toc130737527 \h </w:instrText>
        </w:r>
        <w:r>
          <w:rPr>
            <w:noProof/>
            <w:webHidden/>
          </w:rPr>
        </w:r>
        <w:r>
          <w:rPr>
            <w:noProof/>
            <w:webHidden/>
          </w:rPr>
          <w:fldChar w:fldCharType="separate"/>
        </w:r>
        <w:r>
          <w:rPr>
            <w:noProof/>
            <w:webHidden/>
          </w:rPr>
          <w:t>19</w:t>
        </w:r>
        <w:r>
          <w:rPr>
            <w:noProof/>
            <w:webHidden/>
          </w:rPr>
          <w:fldChar w:fldCharType="end"/>
        </w:r>
      </w:hyperlink>
    </w:p>
    <w:p w14:paraId="1939D62F" w14:textId="2B55FDD0" w:rsidR="00711E4F" w:rsidRDefault="00711E4F">
      <w:pPr>
        <w:pStyle w:val="TOC3"/>
        <w:rPr>
          <w:rFonts w:asciiTheme="minorHAnsi" w:eastAsiaTheme="minorEastAsia" w:hAnsiTheme="minorHAnsi"/>
          <w:b w:val="0"/>
          <w:sz w:val="22"/>
          <w:lang w:val="en-US"/>
        </w:rPr>
      </w:pPr>
      <w:hyperlink w:anchor="_Toc130737528" w:history="1">
        <w:r w:rsidRPr="004F1ACB">
          <w:rPr>
            <w:rStyle w:val="Hyperlink"/>
          </w:rPr>
          <w:t>4.</w:t>
        </w:r>
        <w:r>
          <w:rPr>
            <w:rFonts w:asciiTheme="minorHAnsi" w:eastAsiaTheme="minorEastAsia" w:hAnsiTheme="minorHAnsi"/>
            <w:b w:val="0"/>
            <w:sz w:val="22"/>
            <w:lang w:val="en-US"/>
          </w:rPr>
          <w:tab/>
        </w:r>
        <w:r w:rsidRPr="004F1ACB">
          <w:rPr>
            <w:rStyle w:val="Hyperlink"/>
          </w:rPr>
          <w:t>Giới thiệu về UML.</w:t>
        </w:r>
        <w:r>
          <w:rPr>
            <w:webHidden/>
          </w:rPr>
          <w:tab/>
        </w:r>
        <w:r>
          <w:rPr>
            <w:webHidden/>
          </w:rPr>
          <w:fldChar w:fldCharType="begin"/>
        </w:r>
        <w:r>
          <w:rPr>
            <w:webHidden/>
          </w:rPr>
          <w:instrText xml:space="preserve"> PAGEREF _Toc130737528 \h </w:instrText>
        </w:r>
        <w:r>
          <w:rPr>
            <w:webHidden/>
          </w:rPr>
        </w:r>
        <w:r>
          <w:rPr>
            <w:webHidden/>
          </w:rPr>
          <w:fldChar w:fldCharType="separate"/>
        </w:r>
        <w:r>
          <w:rPr>
            <w:webHidden/>
          </w:rPr>
          <w:t>20</w:t>
        </w:r>
        <w:r>
          <w:rPr>
            <w:webHidden/>
          </w:rPr>
          <w:fldChar w:fldCharType="end"/>
        </w:r>
      </w:hyperlink>
    </w:p>
    <w:p w14:paraId="5ADA981F" w14:textId="0E7CDE71"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29" w:history="1">
        <w:r w:rsidRPr="004F1ACB">
          <w:rPr>
            <w:rStyle w:val="Hyperlink"/>
            <w:b/>
            <w:noProof/>
            <w:lang w:val="vi-VN"/>
          </w:rPr>
          <w:t>4.1.</w:t>
        </w:r>
        <w:r>
          <w:rPr>
            <w:rFonts w:asciiTheme="minorHAnsi" w:eastAsiaTheme="minorEastAsia" w:hAnsiTheme="minorHAnsi" w:cstheme="minorBidi"/>
            <w:noProof/>
            <w:sz w:val="22"/>
            <w:szCs w:val="22"/>
          </w:rPr>
          <w:tab/>
        </w:r>
        <w:r w:rsidRPr="004F1ACB">
          <w:rPr>
            <w:rStyle w:val="Hyperlink"/>
            <w:b/>
            <w:noProof/>
            <w:lang w:val="vi-VN"/>
          </w:rPr>
          <w:t>UML là gì ?</w:t>
        </w:r>
        <w:r>
          <w:rPr>
            <w:noProof/>
            <w:webHidden/>
          </w:rPr>
          <w:tab/>
        </w:r>
        <w:r>
          <w:rPr>
            <w:noProof/>
            <w:webHidden/>
          </w:rPr>
          <w:fldChar w:fldCharType="begin"/>
        </w:r>
        <w:r>
          <w:rPr>
            <w:noProof/>
            <w:webHidden/>
          </w:rPr>
          <w:instrText xml:space="preserve"> PAGEREF _Toc130737529 \h </w:instrText>
        </w:r>
        <w:r>
          <w:rPr>
            <w:noProof/>
            <w:webHidden/>
          </w:rPr>
        </w:r>
        <w:r>
          <w:rPr>
            <w:noProof/>
            <w:webHidden/>
          </w:rPr>
          <w:fldChar w:fldCharType="separate"/>
        </w:r>
        <w:r>
          <w:rPr>
            <w:noProof/>
            <w:webHidden/>
          </w:rPr>
          <w:t>20</w:t>
        </w:r>
        <w:r>
          <w:rPr>
            <w:noProof/>
            <w:webHidden/>
          </w:rPr>
          <w:fldChar w:fldCharType="end"/>
        </w:r>
      </w:hyperlink>
    </w:p>
    <w:p w14:paraId="0F0ACF4E" w14:textId="3692B8C2"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30" w:history="1">
        <w:r w:rsidRPr="004F1ACB">
          <w:rPr>
            <w:rStyle w:val="Hyperlink"/>
            <w:b/>
            <w:noProof/>
            <w:lang w:val="vi-VN"/>
          </w:rPr>
          <w:t>4.2.</w:t>
        </w:r>
        <w:r>
          <w:rPr>
            <w:rFonts w:asciiTheme="minorHAnsi" w:eastAsiaTheme="minorEastAsia" w:hAnsiTheme="minorHAnsi" w:cstheme="minorBidi"/>
            <w:noProof/>
            <w:sz w:val="22"/>
            <w:szCs w:val="22"/>
          </w:rPr>
          <w:tab/>
        </w:r>
        <w:r w:rsidRPr="004F1ACB">
          <w:rPr>
            <w:rStyle w:val="Hyperlink"/>
            <w:b/>
            <w:noProof/>
          </w:rPr>
          <w:t>Mục tiêu của UML.</w:t>
        </w:r>
        <w:r>
          <w:rPr>
            <w:noProof/>
            <w:webHidden/>
          </w:rPr>
          <w:tab/>
        </w:r>
        <w:r>
          <w:rPr>
            <w:noProof/>
            <w:webHidden/>
          </w:rPr>
          <w:fldChar w:fldCharType="begin"/>
        </w:r>
        <w:r>
          <w:rPr>
            <w:noProof/>
            <w:webHidden/>
          </w:rPr>
          <w:instrText xml:space="preserve"> PAGEREF _Toc130737530 \h </w:instrText>
        </w:r>
        <w:r>
          <w:rPr>
            <w:noProof/>
            <w:webHidden/>
          </w:rPr>
        </w:r>
        <w:r>
          <w:rPr>
            <w:noProof/>
            <w:webHidden/>
          </w:rPr>
          <w:fldChar w:fldCharType="separate"/>
        </w:r>
        <w:r>
          <w:rPr>
            <w:noProof/>
            <w:webHidden/>
          </w:rPr>
          <w:t>20</w:t>
        </w:r>
        <w:r>
          <w:rPr>
            <w:noProof/>
            <w:webHidden/>
          </w:rPr>
          <w:fldChar w:fldCharType="end"/>
        </w:r>
      </w:hyperlink>
    </w:p>
    <w:p w14:paraId="2CBFA859" w14:textId="3DD18812" w:rsidR="00711E4F" w:rsidRDefault="00711E4F">
      <w:pPr>
        <w:pStyle w:val="TOC4"/>
        <w:tabs>
          <w:tab w:val="left" w:pos="1540"/>
          <w:tab w:val="right" w:leader="dot" w:pos="8777"/>
        </w:tabs>
        <w:rPr>
          <w:rFonts w:asciiTheme="minorHAnsi" w:eastAsiaTheme="minorEastAsia" w:hAnsiTheme="minorHAnsi" w:cstheme="minorBidi"/>
          <w:noProof/>
          <w:sz w:val="22"/>
          <w:szCs w:val="22"/>
        </w:rPr>
      </w:pPr>
      <w:hyperlink w:anchor="_Toc130737531" w:history="1">
        <w:r w:rsidRPr="004F1ACB">
          <w:rPr>
            <w:rStyle w:val="Hyperlink"/>
            <w:b/>
            <w:noProof/>
            <w:lang w:val="vi-VN"/>
          </w:rPr>
          <w:t>4.3.</w:t>
        </w:r>
        <w:r>
          <w:rPr>
            <w:rFonts w:asciiTheme="minorHAnsi" w:eastAsiaTheme="minorEastAsia" w:hAnsiTheme="minorHAnsi" w:cstheme="minorBidi"/>
            <w:noProof/>
            <w:sz w:val="22"/>
            <w:szCs w:val="22"/>
          </w:rPr>
          <w:tab/>
        </w:r>
        <w:r w:rsidRPr="004F1ACB">
          <w:rPr>
            <w:rStyle w:val="Hyperlink"/>
            <w:b/>
            <w:noProof/>
          </w:rPr>
          <w:t>Các biểu đồ trong UML.</w:t>
        </w:r>
        <w:r>
          <w:rPr>
            <w:noProof/>
            <w:webHidden/>
          </w:rPr>
          <w:tab/>
        </w:r>
        <w:r>
          <w:rPr>
            <w:noProof/>
            <w:webHidden/>
          </w:rPr>
          <w:fldChar w:fldCharType="begin"/>
        </w:r>
        <w:r>
          <w:rPr>
            <w:noProof/>
            <w:webHidden/>
          </w:rPr>
          <w:instrText xml:space="preserve"> PAGEREF _Toc130737531 \h </w:instrText>
        </w:r>
        <w:r>
          <w:rPr>
            <w:noProof/>
            <w:webHidden/>
          </w:rPr>
        </w:r>
        <w:r>
          <w:rPr>
            <w:noProof/>
            <w:webHidden/>
          </w:rPr>
          <w:fldChar w:fldCharType="separate"/>
        </w:r>
        <w:r>
          <w:rPr>
            <w:noProof/>
            <w:webHidden/>
          </w:rPr>
          <w:t>21</w:t>
        </w:r>
        <w:r>
          <w:rPr>
            <w:noProof/>
            <w:webHidden/>
          </w:rPr>
          <w:fldChar w:fldCharType="end"/>
        </w:r>
      </w:hyperlink>
    </w:p>
    <w:p w14:paraId="4FAA1CF9" w14:textId="19F4C03F" w:rsidR="00711E4F" w:rsidRDefault="00711E4F">
      <w:pPr>
        <w:pStyle w:val="TOC2"/>
        <w:rPr>
          <w:rFonts w:asciiTheme="minorHAnsi" w:eastAsiaTheme="minorEastAsia" w:hAnsiTheme="minorHAnsi"/>
          <w:b w:val="0"/>
          <w:sz w:val="22"/>
        </w:rPr>
      </w:pPr>
      <w:hyperlink w:anchor="_Toc130737532" w:history="1">
        <w:r w:rsidRPr="004F1ACB">
          <w:rPr>
            <w:rStyle w:val="Hyperlink"/>
            <w:lang w:val="vi-VN"/>
          </w:rPr>
          <w:t>CHƯƠNG 2 : PHÂN TÍCH THIẾT KẾ HỆ THỐNG</w:t>
        </w:r>
        <w:r>
          <w:rPr>
            <w:webHidden/>
          </w:rPr>
          <w:tab/>
        </w:r>
        <w:r>
          <w:rPr>
            <w:webHidden/>
          </w:rPr>
          <w:fldChar w:fldCharType="begin"/>
        </w:r>
        <w:r>
          <w:rPr>
            <w:webHidden/>
          </w:rPr>
          <w:instrText xml:space="preserve"> PAGEREF _Toc130737532 \h </w:instrText>
        </w:r>
        <w:r>
          <w:rPr>
            <w:webHidden/>
          </w:rPr>
        </w:r>
        <w:r>
          <w:rPr>
            <w:webHidden/>
          </w:rPr>
          <w:fldChar w:fldCharType="separate"/>
        </w:r>
        <w:r>
          <w:rPr>
            <w:webHidden/>
          </w:rPr>
          <w:t>23</w:t>
        </w:r>
        <w:r>
          <w:rPr>
            <w:webHidden/>
          </w:rPr>
          <w:fldChar w:fldCharType="end"/>
        </w:r>
      </w:hyperlink>
    </w:p>
    <w:p w14:paraId="4C26509A" w14:textId="0B49023B" w:rsidR="00711E4F" w:rsidRDefault="00711E4F">
      <w:pPr>
        <w:pStyle w:val="TOC2"/>
        <w:rPr>
          <w:rFonts w:asciiTheme="minorHAnsi" w:eastAsiaTheme="minorEastAsia" w:hAnsiTheme="minorHAnsi"/>
          <w:b w:val="0"/>
          <w:sz w:val="22"/>
        </w:rPr>
      </w:pPr>
      <w:hyperlink w:anchor="_Toc130737533" w:history="1">
        <w:r w:rsidRPr="004F1ACB">
          <w:rPr>
            <w:rStyle w:val="Hyperlink"/>
            <w:lang w:val="vi-VN"/>
          </w:rPr>
          <w:t>Tài liệu tham khảo</w:t>
        </w:r>
        <w:r>
          <w:rPr>
            <w:webHidden/>
          </w:rPr>
          <w:tab/>
        </w:r>
        <w:r>
          <w:rPr>
            <w:webHidden/>
          </w:rPr>
          <w:fldChar w:fldCharType="begin"/>
        </w:r>
        <w:r>
          <w:rPr>
            <w:webHidden/>
          </w:rPr>
          <w:instrText xml:space="preserve"> PAGEREF _Toc130737533 \h </w:instrText>
        </w:r>
        <w:r>
          <w:rPr>
            <w:webHidden/>
          </w:rPr>
        </w:r>
        <w:r>
          <w:rPr>
            <w:webHidden/>
          </w:rPr>
          <w:fldChar w:fldCharType="separate"/>
        </w:r>
        <w:r>
          <w:rPr>
            <w:webHidden/>
          </w:rPr>
          <w:t>23</w:t>
        </w:r>
        <w:r>
          <w:rPr>
            <w:webHidden/>
          </w:rPr>
          <w:fldChar w:fldCharType="end"/>
        </w:r>
      </w:hyperlink>
    </w:p>
    <w:p w14:paraId="6E7FA765" w14:textId="5465E5E4" w:rsidR="00FC733A" w:rsidRDefault="00363D76" w:rsidP="00363D76">
      <w:pPr>
        <w:pStyle w:val="bai"/>
        <w:numPr>
          <w:ilvl w:val="0"/>
          <w:numId w:val="0"/>
        </w:numPr>
        <w:spacing w:before="0" w:line="360" w:lineRule="auto"/>
        <w:jc w:val="left"/>
        <w:rPr>
          <w:rFonts w:ascii="Times New Roman" w:hAnsi="Times New Roman"/>
          <w:b/>
          <w:color w:val="000000" w:themeColor="text1"/>
          <w:sz w:val="26"/>
          <w:szCs w:val="26"/>
        </w:rPr>
      </w:pPr>
      <w:r w:rsidRPr="00275867">
        <w:rPr>
          <w:rFonts w:ascii="Times New Roman" w:hAnsi="Times New Roman"/>
          <w:color w:val="000000" w:themeColor="text1"/>
          <w:sz w:val="26"/>
          <w:szCs w:val="26"/>
        </w:rPr>
        <w:fldChar w:fldCharType="end"/>
      </w:r>
    </w:p>
    <w:p w14:paraId="1E85B239" w14:textId="77777777" w:rsidR="00FC733A" w:rsidRDefault="00FC733A">
      <w:pPr>
        <w:jc w:val="left"/>
        <w:rPr>
          <w:b/>
          <w:color w:val="000000" w:themeColor="text1"/>
          <w:sz w:val="36"/>
          <w:szCs w:val="28"/>
        </w:rPr>
      </w:pPr>
      <w:bookmarkStart w:id="3" w:name="_Toc128935992"/>
      <w:r>
        <w:rPr>
          <w:b/>
          <w:color w:val="000000" w:themeColor="text1"/>
          <w:sz w:val="36"/>
          <w:szCs w:val="28"/>
        </w:rPr>
        <w:br w:type="page"/>
      </w:r>
    </w:p>
    <w:p w14:paraId="41EDBD33" w14:textId="77777777" w:rsidR="00AE0CB3" w:rsidRPr="009B6423" w:rsidRDefault="00AE0CB3" w:rsidP="009B6423">
      <w:pPr>
        <w:pStyle w:val="Heading1"/>
      </w:pPr>
      <w:bookmarkStart w:id="4" w:name="_Toc130737499"/>
      <w:bookmarkEnd w:id="3"/>
      <w:r w:rsidRPr="009B6423">
        <w:lastRenderedPageBreak/>
        <w:t>Lời mở đầu</w:t>
      </w:r>
      <w:bookmarkEnd w:id="4"/>
    </w:p>
    <w:p w14:paraId="58802139" w14:textId="77777777" w:rsidR="00AE0CB3" w:rsidRPr="00C66FB2" w:rsidRDefault="00AE0CB3" w:rsidP="00AE0CB3">
      <w:pPr>
        <w:pStyle w:val="bai"/>
        <w:numPr>
          <w:ilvl w:val="0"/>
          <w:numId w:val="0"/>
        </w:numPr>
        <w:spacing w:before="0" w:line="360" w:lineRule="auto"/>
        <w:ind w:firstLine="720"/>
        <w:jc w:val="both"/>
        <w:rPr>
          <w:rFonts w:ascii="Times New Roman" w:hAnsi="Times New Roman"/>
          <w:color w:val="000000" w:themeColor="text1"/>
          <w:szCs w:val="28"/>
        </w:rPr>
      </w:pPr>
      <w:r w:rsidRPr="00513CA7">
        <w:rPr>
          <w:rFonts w:ascii="Times New Roman" w:hAnsi="Times New Roman"/>
          <w:color w:val="000000" w:themeColor="text1"/>
          <w:szCs w:val="28"/>
        </w:rPr>
        <w:t>Ngày nay, dưới sự ảnh hưởng của sự bùng lên phát triển mạnh mẽ của công nghệ thông tin và Internet tốc độ cao, để không bị lạc h</w:t>
      </w:r>
      <w:r w:rsidRPr="00C66FB2">
        <w:rPr>
          <w:rFonts w:ascii="Times New Roman" w:hAnsi="Times New Roman"/>
          <w:color w:val="000000" w:themeColor="text1"/>
          <w:szCs w:val="28"/>
        </w:rPr>
        <w:t>ậu về cách thức quảng cáo, hình thức kinh doanh và dần đi tới nguy cơ thua lỗ, không có sức cạnh tranh trên thị trường kinh tế càng ngày càng hiện đại thì các công ty, tổ chức kinh doanh buộc phải bắt kịp xu hướng kinh doanh hiện tại. Việc ứng dụng công nghệ thông tin và tin học hóa được coi là yếu tố bắt buộc quyết định để tạo ra những bước đột phá mạnh mẽ.</w:t>
      </w:r>
    </w:p>
    <w:p w14:paraId="46875D6D" w14:textId="203265E0" w:rsidR="00AE0CB3" w:rsidRPr="00C66FB2" w:rsidRDefault="00AE0CB3" w:rsidP="00AE0CB3">
      <w:pPr>
        <w:pStyle w:val="bai"/>
        <w:numPr>
          <w:ilvl w:val="0"/>
          <w:numId w:val="0"/>
        </w:numPr>
        <w:spacing w:before="0" w:line="360" w:lineRule="auto"/>
        <w:ind w:firstLine="720"/>
        <w:jc w:val="both"/>
        <w:rPr>
          <w:rFonts w:ascii="Times New Roman" w:hAnsi="Times New Roman"/>
          <w:color w:val="000000" w:themeColor="text1"/>
          <w:szCs w:val="28"/>
        </w:rPr>
      </w:pPr>
      <w:r w:rsidRPr="00C66FB2">
        <w:rPr>
          <w:rFonts w:ascii="Times New Roman" w:hAnsi="Times New Roman"/>
          <w:color w:val="000000" w:themeColor="text1"/>
          <w:szCs w:val="28"/>
        </w:rPr>
        <w:t>Với xu thế toàn cầu hóa nền kinh tế thế giới ngày càng mở hơn đồng nghĩa với đó là đời sống xã hội ngày càng được nâng cao hơn, đặc biệt là nhu cầu trao đổi hàng hóa của con người ngày càng tăng về cả số lư</w:t>
      </w:r>
      <w:r w:rsidR="00C47781">
        <w:rPr>
          <w:rFonts w:ascii="Times New Roman" w:hAnsi="Times New Roman"/>
          <w:color w:val="000000" w:themeColor="text1"/>
          <w:szCs w:val="28"/>
        </w:rPr>
        <w:t>ợng lẫn chất lượng.  Các cửa hàng</w:t>
      </w:r>
      <w:r w:rsidRPr="00C66FB2">
        <w:rPr>
          <w:rFonts w:ascii="Times New Roman" w:hAnsi="Times New Roman"/>
          <w:color w:val="000000" w:themeColor="text1"/>
          <w:szCs w:val="28"/>
        </w:rPr>
        <w:t>, tổ chức</w:t>
      </w:r>
      <w:r w:rsidR="00C47781">
        <w:rPr>
          <w:rFonts w:ascii="Times New Roman" w:hAnsi="Times New Roman"/>
          <w:color w:val="000000" w:themeColor="text1"/>
          <w:szCs w:val="28"/>
        </w:rPr>
        <w:t xml:space="preserve"> bán buôn bán lẻ trên</w:t>
      </w:r>
      <w:r w:rsidRPr="00C66FB2">
        <w:rPr>
          <w:rFonts w:ascii="Times New Roman" w:hAnsi="Times New Roman"/>
          <w:color w:val="000000" w:themeColor="text1"/>
          <w:szCs w:val="28"/>
        </w:rPr>
        <w:t xml:space="preserve"> đang ra sức không ngừng đầu tư và cải thiện các phương thức kinh doanh cùng sản phẩm của họ nhằm tiến đến mục đích triển khai thương mại hóa trên Internet và đã đạt được nhiều lợi ích. Thông qua các sản phẩm và công nghệ này chúng ta dễ ràng nhận ra tầm quan trọng và tinh tất yếu của các thương mại điện tử. </w:t>
      </w:r>
    </w:p>
    <w:p w14:paraId="5217F0A5" w14:textId="6765ABCF" w:rsidR="00AE0CB3" w:rsidRPr="00AA6DB4" w:rsidRDefault="00AE0CB3" w:rsidP="00AE0CB3">
      <w:pPr>
        <w:pStyle w:val="bai"/>
        <w:numPr>
          <w:ilvl w:val="0"/>
          <w:numId w:val="0"/>
        </w:numPr>
        <w:spacing w:before="0" w:line="360" w:lineRule="auto"/>
        <w:ind w:firstLine="720"/>
        <w:jc w:val="both"/>
        <w:rPr>
          <w:rFonts w:ascii="Times New Roman" w:hAnsi="Times New Roman"/>
          <w:szCs w:val="28"/>
          <w:lang w:val="vi-VN"/>
        </w:rPr>
      </w:pPr>
      <w:r w:rsidRPr="00C66FB2">
        <w:rPr>
          <w:rFonts w:ascii="Times New Roman" w:hAnsi="Times New Roman"/>
          <w:color w:val="000000" w:themeColor="text1"/>
          <w:szCs w:val="28"/>
        </w:rPr>
        <w:t>Để tiếp cận, bắt kịp xu hướng và góp một phần vào đẩy mạnh sự phát triển thương mại điện tử trong thời kì hiện nay, em đã tìm hiểu, xây dựng và cài đặt website</w:t>
      </w:r>
      <w:r w:rsidR="00711E4F">
        <w:rPr>
          <w:rFonts w:ascii="Times New Roman" w:hAnsi="Times New Roman"/>
          <w:color w:val="000000" w:themeColor="text1"/>
          <w:szCs w:val="28"/>
        </w:rPr>
        <w:t xml:space="preserve"> bán đồ gỗ cho cửa hàng</w:t>
      </w:r>
      <w:r w:rsidRPr="00C66FB2">
        <w:rPr>
          <w:rFonts w:ascii="Times New Roman" w:hAnsi="Times New Roman"/>
          <w:color w:val="000000" w:themeColor="text1"/>
          <w:szCs w:val="28"/>
        </w:rPr>
        <w:t> </w:t>
      </w:r>
      <w:r w:rsidRPr="00AA6DB4">
        <w:rPr>
          <w:rFonts w:ascii="Times New Roman" w:hAnsi="Times New Roman"/>
          <w:szCs w:val="28"/>
          <w:lang w:val="vi-VN"/>
        </w:rPr>
        <w:t xml:space="preserve">“ </w:t>
      </w:r>
      <w:r w:rsidRPr="00C66FB2">
        <w:rPr>
          <w:rFonts w:ascii="Times New Roman" w:hAnsi="Times New Roman"/>
          <w:szCs w:val="28"/>
        </w:rPr>
        <w:t>Đ</w:t>
      </w:r>
      <w:r w:rsidR="00275867">
        <w:rPr>
          <w:rFonts w:ascii="Times New Roman" w:hAnsi="Times New Roman"/>
          <w:szCs w:val="28"/>
          <w:lang w:val="vi-VN"/>
        </w:rPr>
        <w:t>ồ gỗ m</w:t>
      </w:r>
      <w:r w:rsidR="00275867">
        <w:rPr>
          <w:rFonts w:ascii="Times New Roman" w:hAnsi="Times New Roman"/>
          <w:szCs w:val="28"/>
        </w:rPr>
        <w:t>ỹ</w:t>
      </w:r>
      <w:r>
        <w:rPr>
          <w:rFonts w:ascii="Times New Roman" w:hAnsi="Times New Roman"/>
          <w:szCs w:val="28"/>
          <w:lang w:val="vi-VN"/>
        </w:rPr>
        <w:t xml:space="preserve"> nghệ</w:t>
      </w:r>
      <w:r w:rsidR="00C47781">
        <w:rPr>
          <w:rFonts w:ascii="Times New Roman" w:hAnsi="Times New Roman"/>
          <w:szCs w:val="28"/>
          <w:lang w:val="vi-VN"/>
        </w:rPr>
        <w:t xml:space="preserve"> Điệp Ho</w:t>
      </w:r>
      <w:r w:rsidR="00C47781">
        <w:rPr>
          <w:rFonts w:ascii="Times New Roman" w:hAnsi="Times New Roman"/>
          <w:szCs w:val="28"/>
        </w:rPr>
        <w:t>a”</w:t>
      </w:r>
      <w:r w:rsidRPr="00AA6DB4">
        <w:rPr>
          <w:rFonts w:ascii="Times New Roman" w:hAnsi="Times New Roman"/>
          <w:szCs w:val="28"/>
          <w:lang w:val="vi-VN"/>
        </w:rPr>
        <w:t xml:space="preserve"> với các mặt hàng bày bán là các sản phẩm thủ công được chế tác tinh xảo. </w:t>
      </w:r>
    </w:p>
    <w:p w14:paraId="7B77BFCE" w14:textId="77777777" w:rsidR="00AE0CB3" w:rsidRPr="00AA6DB4" w:rsidRDefault="00AE0CB3" w:rsidP="00AE0CB3">
      <w:pPr>
        <w:pStyle w:val="bai"/>
        <w:numPr>
          <w:ilvl w:val="0"/>
          <w:numId w:val="0"/>
        </w:numPr>
        <w:spacing w:before="0" w:line="360" w:lineRule="auto"/>
        <w:ind w:firstLine="720"/>
        <w:jc w:val="both"/>
        <w:rPr>
          <w:rFonts w:ascii="Times New Roman" w:hAnsi="Times New Roman"/>
          <w:szCs w:val="28"/>
          <w:lang w:val="vi-VN"/>
        </w:rPr>
      </w:pPr>
      <w:r w:rsidRPr="00AA6DB4">
        <w:rPr>
          <w:rFonts w:ascii="Times New Roman" w:hAnsi="Times New Roman"/>
          <w:szCs w:val="28"/>
          <w:lang w:val="vi-VN"/>
        </w:rPr>
        <w:t xml:space="preserve">Để hoàn thiện đề tài này, em xin được gửi lời cảm ơn chân thành đến giáo viên hướng dẫn của em là thầy giáo Ths. </w:t>
      </w:r>
      <w:r w:rsidRPr="00AA6DB4">
        <w:rPr>
          <w:rFonts w:ascii="Times New Roman" w:hAnsi="Times New Roman"/>
          <w:b/>
          <w:szCs w:val="28"/>
          <w:lang w:val="vi-VN"/>
        </w:rPr>
        <w:t xml:space="preserve">Phạm Thế Anh, </w:t>
      </w:r>
      <w:r w:rsidRPr="00AA6DB4">
        <w:rPr>
          <w:rFonts w:ascii="Times New Roman" w:hAnsi="Times New Roman"/>
          <w:szCs w:val="28"/>
          <w:lang w:val="vi-VN"/>
        </w:rPr>
        <w:t>giảng viên Khoa Công nghệ Thông tin đã tận tình giúp đỡ và hướng dẫn để em hoàn thiện đề tài này. Trong quá trình thực hiện đề tài em đã nỗ lực cố cắng để hoàn thiện đề tài nhưng vẫn rất mong có sự nhận xét đóng góp của thầy để để tài hoàn thiện hơn nữa.</w:t>
      </w:r>
    </w:p>
    <w:p w14:paraId="3C06482F" w14:textId="77777777" w:rsidR="00AE0CB3" w:rsidRPr="00AA6DB4" w:rsidRDefault="00AE0CB3" w:rsidP="00AE0CB3">
      <w:pPr>
        <w:pStyle w:val="bai"/>
        <w:numPr>
          <w:ilvl w:val="0"/>
          <w:numId w:val="0"/>
        </w:numPr>
        <w:spacing w:before="0" w:line="360" w:lineRule="auto"/>
        <w:ind w:firstLine="720"/>
        <w:jc w:val="both"/>
        <w:rPr>
          <w:rFonts w:ascii="Times New Roman" w:hAnsi="Times New Roman"/>
          <w:szCs w:val="28"/>
          <w:lang w:val="vi-VN"/>
        </w:rPr>
      </w:pPr>
      <w:r w:rsidRPr="00AA6DB4">
        <w:rPr>
          <w:rFonts w:ascii="Times New Roman" w:hAnsi="Times New Roman"/>
          <w:szCs w:val="28"/>
          <w:lang w:val="vi-VN"/>
        </w:rPr>
        <w:t>Em xin chân thành cảm ơn !</w:t>
      </w:r>
    </w:p>
    <w:p w14:paraId="580C00C6" w14:textId="77777777" w:rsidR="00AE0CB3" w:rsidRPr="00AA6DB4" w:rsidRDefault="00AE0CB3" w:rsidP="00AE0CB3">
      <w:pPr>
        <w:pStyle w:val="bai"/>
        <w:numPr>
          <w:ilvl w:val="0"/>
          <w:numId w:val="0"/>
        </w:numPr>
        <w:spacing w:before="0" w:line="360" w:lineRule="auto"/>
        <w:ind w:firstLine="720"/>
        <w:jc w:val="right"/>
        <w:rPr>
          <w:rFonts w:ascii="Times New Roman" w:hAnsi="Times New Roman"/>
          <w:b/>
          <w:szCs w:val="28"/>
          <w:lang w:val="vi-VN"/>
        </w:rPr>
      </w:pPr>
      <w:r w:rsidRPr="00AA6DB4">
        <w:rPr>
          <w:rFonts w:ascii="Times New Roman" w:hAnsi="Times New Roman"/>
          <w:b/>
          <w:szCs w:val="28"/>
          <w:lang w:val="vi-VN"/>
        </w:rPr>
        <w:t xml:space="preserve">Sinh viên thực hiện </w:t>
      </w:r>
    </w:p>
    <w:p w14:paraId="5F8693A1" w14:textId="77777777" w:rsidR="00AE0CB3" w:rsidRPr="00AA6DB4" w:rsidRDefault="00AE0CB3" w:rsidP="00AE0CB3">
      <w:pPr>
        <w:pStyle w:val="bai"/>
        <w:numPr>
          <w:ilvl w:val="0"/>
          <w:numId w:val="0"/>
        </w:numPr>
        <w:spacing w:before="0" w:line="360" w:lineRule="auto"/>
        <w:ind w:firstLine="720"/>
        <w:jc w:val="right"/>
        <w:rPr>
          <w:rFonts w:ascii="Times New Roman" w:hAnsi="Times New Roman"/>
          <w:szCs w:val="28"/>
          <w:lang w:val="vi-VN"/>
        </w:rPr>
      </w:pPr>
      <w:r w:rsidRPr="00AA6DB4">
        <w:rPr>
          <w:rFonts w:ascii="Times New Roman" w:hAnsi="Times New Roman"/>
          <w:szCs w:val="28"/>
          <w:lang w:val="vi-VN"/>
        </w:rPr>
        <w:t>Nguyễn Manh Hiếu</w:t>
      </w:r>
    </w:p>
    <w:p w14:paraId="7F138B52" w14:textId="566257F9" w:rsidR="00AE0CB3" w:rsidRPr="003F0193" w:rsidRDefault="00AE0CB3" w:rsidP="00C47781">
      <w:pPr>
        <w:jc w:val="center"/>
        <w:rPr>
          <w:b/>
          <w:sz w:val="36"/>
          <w:szCs w:val="28"/>
          <w:lang w:val="vi-VN"/>
        </w:rPr>
      </w:pPr>
      <w:r w:rsidRPr="00AA6DB4">
        <w:rPr>
          <w:szCs w:val="28"/>
          <w:lang w:val="vi-VN"/>
        </w:rPr>
        <w:br w:type="page"/>
      </w:r>
      <w:bookmarkStart w:id="5" w:name="_Toc128935894"/>
      <w:r w:rsidR="00B349C3">
        <w:rPr>
          <w:b/>
          <w:sz w:val="36"/>
          <w:szCs w:val="28"/>
          <w:lang w:val="vi-VN"/>
        </w:rPr>
        <w:lastRenderedPageBreak/>
        <w:t>PHẦN 1 :</w:t>
      </w:r>
      <w:r w:rsidRPr="003F0193">
        <w:rPr>
          <w:b/>
          <w:sz w:val="36"/>
          <w:szCs w:val="28"/>
          <w:lang w:val="vi-VN"/>
        </w:rPr>
        <w:t xml:space="preserve"> KHẢO SÁT </w:t>
      </w:r>
      <w:bookmarkEnd w:id="5"/>
      <w:r w:rsidR="00B349C3">
        <w:rPr>
          <w:b/>
          <w:sz w:val="36"/>
          <w:szCs w:val="28"/>
          <w:lang w:val="vi-VN"/>
        </w:rPr>
        <w:t>ĐỀ TÀI</w:t>
      </w:r>
      <w:r w:rsidRPr="003F0193">
        <w:rPr>
          <w:b/>
          <w:sz w:val="36"/>
          <w:szCs w:val="28"/>
          <w:lang w:val="vi-VN"/>
        </w:rPr>
        <w:t xml:space="preserve"> </w:t>
      </w:r>
    </w:p>
    <w:p w14:paraId="2BD4B5F6" w14:textId="5423C5B9" w:rsidR="00AE0CB3" w:rsidRPr="009F6DBE" w:rsidRDefault="00AE0CB3" w:rsidP="00AE0CB3">
      <w:pPr>
        <w:pStyle w:val="bai"/>
        <w:numPr>
          <w:ilvl w:val="0"/>
          <w:numId w:val="4"/>
        </w:numPr>
        <w:spacing w:before="0" w:line="360" w:lineRule="auto"/>
        <w:jc w:val="left"/>
        <w:outlineLvl w:val="2"/>
        <w:rPr>
          <w:rFonts w:ascii="Times New Roman" w:hAnsi="Times New Roman"/>
          <w:b/>
          <w:color w:val="000000" w:themeColor="text1"/>
          <w:szCs w:val="28"/>
          <w:lang w:val="vi-VN"/>
        </w:rPr>
      </w:pPr>
      <w:bookmarkStart w:id="6" w:name="_Toc128935895"/>
      <w:bookmarkStart w:id="7" w:name="_Toc130737500"/>
      <w:r w:rsidRPr="009F6DBE">
        <w:rPr>
          <w:rFonts w:ascii="Times New Roman" w:hAnsi="Times New Roman"/>
          <w:b/>
          <w:color w:val="000000" w:themeColor="text1"/>
          <w:szCs w:val="28"/>
          <w:lang w:val="vi-VN"/>
        </w:rPr>
        <w:t xml:space="preserve">Giới thiệu đề tài </w:t>
      </w:r>
      <w:bookmarkEnd w:id="6"/>
      <w:bookmarkEnd w:id="7"/>
    </w:p>
    <w:p w14:paraId="1A556ADF" w14:textId="4207E328" w:rsidR="00AE0CB3" w:rsidRPr="00AA6DB4" w:rsidRDefault="00AE0CB3" w:rsidP="00AE0CB3">
      <w:pPr>
        <w:pStyle w:val="bai"/>
        <w:numPr>
          <w:ilvl w:val="0"/>
          <w:numId w:val="0"/>
        </w:numPr>
        <w:spacing w:before="0" w:line="360" w:lineRule="auto"/>
        <w:ind w:firstLine="720"/>
        <w:jc w:val="both"/>
        <w:rPr>
          <w:rFonts w:ascii="Times New Roman" w:hAnsi="Times New Roman"/>
          <w:b/>
          <w:i/>
          <w:color w:val="000000" w:themeColor="text1"/>
          <w:szCs w:val="28"/>
          <w:lang w:val="vi-VN"/>
        </w:rPr>
      </w:pPr>
      <w:r w:rsidRPr="00AA6DB4">
        <w:rPr>
          <w:rFonts w:ascii="Times New Roman" w:hAnsi="Times New Roman"/>
          <w:color w:val="000000" w:themeColor="text1"/>
          <w:szCs w:val="28"/>
          <w:lang w:val="vi-VN"/>
        </w:rPr>
        <w:t xml:space="preserve">Tên đề tài : </w:t>
      </w:r>
      <w:r w:rsidRPr="00AA6DB4">
        <w:rPr>
          <w:rFonts w:ascii="Times New Roman" w:hAnsi="Times New Roman"/>
          <w:b/>
          <w:i/>
          <w:color w:val="000000" w:themeColor="text1"/>
          <w:szCs w:val="28"/>
          <w:lang w:val="vi-VN"/>
        </w:rPr>
        <w:t>Thiết kế website bán đồ</w:t>
      </w:r>
      <w:r w:rsidR="00711E4F" w:rsidRPr="00711E4F">
        <w:rPr>
          <w:rFonts w:ascii="Times New Roman" w:hAnsi="Times New Roman"/>
          <w:b/>
          <w:i/>
          <w:color w:val="000000" w:themeColor="text1"/>
          <w:szCs w:val="28"/>
          <w:lang w:val="vi-VN"/>
        </w:rPr>
        <w:t xml:space="preserve"> gỗ cho cửa hàng Điệp Hoa bằng PHP và MySQL</w:t>
      </w:r>
      <w:r w:rsidRPr="00AA6DB4">
        <w:rPr>
          <w:rFonts w:ascii="Times New Roman" w:hAnsi="Times New Roman"/>
          <w:b/>
          <w:i/>
          <w:color w:val="000000" w:themeColor="text1"/>
          <w:szCs w:val="28"/>
          <w:lang w:val="vi-VN"/>
        </w:rPr>
        <w:t>.</w:t>
      </w:r>
    </w:p>
    <w:p w14:paraId="59F1B1F2" w14:textId="77777777" w:rsidR="00AE0CB3" w:rsidRPr="00AA6DB4" w:rsidRDefault="00AE0CB3" w:rsidP="00AE0CB3">
      <w:pPr>
        <w:pStyle w:val="bai"/>
        <w:numPr>
          <w:ilvl w:val="0"/>
          <w:numId w:val="0"/>
        </w:numPr>
        <w:spacing w:before="0" w:line="360" w:lineRule="auto"/>
        <w:ind w:firstLine="720"/>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Tính cấp thiết của đề tài : Trong công cuộc cách mạng số hóa 4.0 ngày càng đẩy mạnh trên mọi lĩnh vực, để bắt kịp với xu thế thương mại hóa toàn cầu, các công ty tổ chức kinh doanh trên thị trường buộc phải mở rộng phương thức kinh doanh theo kiểu truyền thống lẫn trực truyến mới đủ sức cạnh tranh với các thương hiệu khác, đặc biệt đối với dòng sản phẩm đồ gỗ đồ thủ công mỹ nghệ do các nghệ nhân làm ra tuy rất tinh sảo nhưng lại quen với hình thức buôn bán truyền thống nên rất ít được biết đến.Vậy nên, một trang web bày bán sản phẩm đồ gỗ thủ công mỹ nghệ là điều cần thiết và chắc chắn sẽ đem lại hiệu quả cao về mặt quảng cáo và doanh số bán hàng.</w:t>
      </w:r>
    </w:p>
    <w:p w14:paraId="28446EF3" w14:textId="4F4254BD" w:rsidR="00AE0CB3" w:rsidRPr="009F6DBE" w:rsidRDefault="00AE0CB3" w:rsidP="00AE0CB3">
      <w:pPr>
        <w:pStyle w:val="bai"/>
        <w:numPr>
          <w:ilvl w:val="0"/>
          <w:numId w:val="4"/>
        </w:numPr>
        <w:spacing w:before="0" w:line="360" w:lineRule="auto"/>
        <w:jc w:val="left"/>
        <w:outlineLvl w:val="2"/>
        <w:rPr>
          <w:rFonts w:ascii="Times New Roman" w:hAnsi="Times New Roman"/>
          <w:b/>
          <w:color w:val="000000" w:themeColor="text1"/>
          <w:szCs w:val="28"/>
          <w:lang w:val="vi-VN"/>
        </w:rPr>
      </w:pPr>
      <w:bookmarkStart w:id="8" w:name="_Toc128935896"/>
      <w:bookmarkStart w:id="9" w:name="_Toc130737501"/>
      <w:r w:rsidRPr="009F6DBE">
        <w:rPr>
          <w:rFonts w:ascii="Times New Roman" w:hAnsi="Times New Roman"/>
          <w:b/>
          <w:color w:val="000000" w:themeColor="text1"/>
          <w:szCs w:val="28"/>
          <w:lang w:val="vi-VN"/>
        </w:rPr>
        <w:t xml:space="preserve">Yêu cầu của đề tài </w:t>
      </w:r>
      <w:bookmarkEnd w:id="8"/>
      <w:bookmarkEnd w:id="9"/>
    </w:p>
    <w:p w14:paraId="6461388A" w14:textId="71466A27" w:rsidR="00AE0CB3" w:rsidRPr="00AA6DB4" w:rsidRDefault="00AE0CB3" w:rsidP="00AE0CB3">
      <w:pPr>
        <w:pStyle w:val="bai"/>
        <w:numPr>
          <w:ilvl w:val="0"/>
          <w:numId w:val="0"/>
        </w:numPr>
        <w:spacing w:before="0" w:line="360" w:lineRule="auto"/>
        <w:ind w:firstLine="720"/>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Yêu cầu kiến thức : cần phải nắm rõ kiến thức về ngôn ngữ PHP,</w:t>
      </w:r>
      <w:r w:rsidR="00B804E0" w:rsidRPr="00B804E0">
        <w:rPr>
          <w:rFonts w:ascii="Times New Roman" w:hAnsi="Times New Roman"/>
          <w:color w:val="000000" w:themeColor="text1"/>
          <w:szCs w:val="28"/>
          <w:lang w:val="vi-VN"/>
        </w:rPr>
        <w:t xml:space="preserve"> </w:t>
      </w:r>
      <w:r w:rsidR="00826A15" w:rsidRPr="00826A15">
        <w:rPr>
          <w:rFonts w:ascii="Times New Roman" w:hAnsi="Times New Roman"/>
          <w:color w:val="000000" w:themeColor="text1"/>
          <w:szCs w:val="28"/>
          <w:lang w:val="vi-VN"/>
        </w:rPr>
        <w:t xml:space="preserve"> </w:t>
      </w:r>
      <w:r w:rsidRPr="00AA6DB4">
        <w:rPr>
          <w:rFonts w:ascii="Times New Roman" w:hAnsi="Times New Roman"/>
          <w:color w:val="000000" w:themeColor="text1"/>
          <w:szCs w:val="28"/>
          <w:lang w:val="vi-VN"/>
        </w:rPr>
        <w:t>HTML-CSS và các cách thức sử dụng các công cụ để phục vụ đề tài.</w:t>
      </w:r>
    </w:p>
    <w:p w14:paraId="00C3054A" w14:textId="77777777" w:rsidR="00AE0CB3" w:rsidRPr="00AA6DB4" w:rsidRDefault="00AE0CB3" w:rsidP="00AE0CB3">
      <w:pPr>
        <w:pStyle w:val="bai"/>
        <w:numPr>
          <w:ilvl w:val="0"/>
          <w:numId w:val="0"/>
        </w:numPr>
        <w:spacing w:before="0" w:line="360" w:lineRule="auto"/>
        <w:ind w:firstLine="720"/>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 xml:space="preserve">Yêu cầu sản phẩm : sản phẩm đầu ra sau khi kết thúc quá trình thực hiện đề tài phải hoàn thiện đáp ứng đúng và đủ các yêu cầu về các trang giao diện và các chức năng mà khách hàng đã yêu cầu, đồng thời cần phải dễ sử dụng, bố cục trang và màu sắc cần phải hài hòa và hợp lý. </w:t>
      </w:r>
    </w:p>
    <w:p w14:paraId="54AEA4B9" w14:textId="43A252D1" w:rsidR="00AE0CB3" w:rsidRDefault="00AE0CB3" w:rsidP="00AE0CB3">
      <w:pPr>
        <w:pStyle w:val="bai"/>
        <w:numPr>
          <w:ilvl w:val="0"/>
          <w:numId w:val="4"/>
        </w:numPr>
        <w:spacing w:before="0" w:line="360" w:lineRule="auto"/>
        <w:jc w:val="left"/>
        <w:outlineLvl w:val="2"/>
        <w:rPr>
          <w:rFonts w:ascii="Times New Roman" w:hAnsi="Times New Roman"/>
          <w:b/>
          <w:color w:val="000000" w:themeColor="text1"/>
          <w:szCs w:val="28"/>
          <w:lang w:val="vi-VN"/>
        </w:rPr>
      </w:pPr>
      <w:bookmarkStart w:id="10" w:name="_Toc128935897"/>
      <w:bookmarkStart w:id="11" w:name="_Toc130737502"/>
      <w:r w:rsidRPr="009F6DBE">
        <w:rPr>
          <w:rFonts w:ascii="Times New Roman" w:hAnsi="Times New Roman"/>
          <w:b/>
          <w:color w:val="000000" w:themeColor="text1"/>
          <w:szCs w:val="28"/>
          <w:lang w:val="vi-VN"/>
        </w:rPr>
        <w:t>Khảo sát hiện trạng thực tế cửa hàng:</w:t>
      </w:r>
      <w:bookmarkEnd w:id="10"/>
      <w:bookmarkEnd w:id="11"/>
    </w:p>
    <w:p w14:paraId="3B8423A4" w14:textId="77777777" w:rsidR="00711E4F" w:rsidRDefault="00711E4F" w:rsidP="00711E4F">
      <w:pPr>
        <w:pStyle w:val="bai"/>
        <w:numPr>
          <w:ilvl w:val="0"/>
          <w:numId w:val="0"/>
        </w:numPr>
        <w:spacing w:before="0" w:line="360" w:lineRule="auto"/>
        <w:ind w:firstLine="720"/>
        <w:jc w:val="left"/>
        <w:rPr>
          <w:rFonts w:ascii="Times New Roman" w:hAnsi="Times New Roman"/>
          <w:color w:val="000000" w:themeColor="text1"/>
          <w:szCs w:val="28"/>
          <w:lang w:val="vi-VN"/>
        </w:rPr>
      </w:pPr>
      <w:r w:rsidRPr="00711E4F">
        <w:rPr>
          <w:rFonts w:ascii="Times New Roman" w:hAnsi="Times New Roman"/>
          <w:color w:val="000000" w:themeColor="text1"/>
          <w:szCs w:val="28"/>
          <w:lang w:val="vi-VN"/>
        </w:rPr>
        <w:t xml:space="preserve">Đề tài được triển khai dựa triên yêu cầu đặt hàng bởi chủ cửa hàng “Đồ gỗ mỹ nghệ Điệp Hoa” là ông Nguyễn Văn Điệp. </w:t>
      </w:r>
    </w:p>
    <w:p w14:paraId="454FFB3C" w14:textId="2A137251" w:rsidR="00711E4F" w:rsidRDefault="00711E4F" w:rsidP="00711E4F">
      <w:pPr>
        <w:pStyle w:val="bai"/>
        <w:numPr>
          <w:ilvl w:val="0"/>
          <w:numId w:val="0"/>
        </w:numPr>
        <w:spacing w:before="0" w:line="360" w:lineRule="auto"/>
        <w:ind w:firstLine="720"/>
        <w:jc w:val="left"/>
        <w:rPr>
          <w:rFonts w:ascii="Times New Roman" w:hAnsi="Times New Roman"/>
          <w:color w:val="000000" w:themeColor="text1"/>
          <w:szCs w:val="28"/>
          <w:lang w:val="vi-VN"/>
        </w:rPr>
      </w:pPr>
      <w:r w:rsidRPr="00711E4F">
        <w:rPr>
          <w:rFonts w:ascii="Times New Roman" w:hAnsi="Times New Roman"/>
          <w:color w:val="000000" w:themeColor="text1"/>
          <w:szCs w:val="28"/>
          <w:lang w:val="vi-VN"/>
        </w:rPr>
        <w:t xml:space="preserve">Địa </w:t>
      </w:r>
      <w:r>
        <w:rPr>
          <w:rFonts w:ascii="Times New Roman" w:hAnsi="Times New Roman"/>
          <w:color w:val="000000" w:themeColor="text1"/>
          <w:szCs w:val="28"/>
          <w:lang w:val="vi-VN"/>
        </w:rPr>
        <w:t>chỉ cửa hàng nằm tại xã Bắc Sơn</w:t>
      </w:r>
      <w:r w:rsidRPr="00711E4F">
        <w:rPr>
          <w:rFonts w:ascii="Times New Roman" w:hAnsi="Times New Roman"/>
          <w:color w:val="000000" w:themeColor="text1"/>
          <w:szCs w:val="28"/>
          <w:lang w:val="vi-VN"/>
        </w:rPr>
        <w:t>, huyện Sóc Sơn, thành phố Hà Nội và liên hệ đường dây nóng là 0976097342.</w:t>
      </w:r>
    </w:p>
    <w:p w14:paraId="4715580E" w14:textId="48CBD47E" w:rsidR="00673FAB" w:rsidRPr="00673FAB" w:rsidRDefault="00673FAB" w:rsidP="00711E4F">
      <w:pPr>
        <w:pStyle w:val="bai"/>
        <w:numPr>
          <w:ilvl w:val="0"/>
          <w:numId w:val="0"/>
        </w:numPr>
        <w:spacing w:before="0" w:line="360" w:lineRule="auto"/>
        <w:ind w:firstLine="720"/>
        <w:jc w:val="left"/>
        <w:rPr>
          <w:rFonts w:ascii="Times New Roman" w:hAnsi="Times New Roman"/>
          <w:color w:val="000000" w:themeColor="text1"/>
          <w:szCs w:val="28"/>
          <w:lang w:val="vi-VN"/>
        </w:rPr>
      </w:pPr>
      <w:r w:rsidRPr="00673FAB">
        <w:rPr>
          <w:rFonts w:ascii="Times New Roman" w:hAnsi="Times New Roman"/>
          <w:color w:val="000000" w:themeColor="text1"/>
          <w:szCs w:val="28"/>
          <w:lang w:val="vi-VN"/>
        </w:rPr>
        <w:t>Loại sản phẩm kinh doanh bao gồm các sản phẩm đồ gỗ trạm khắc, đồ mỹ nghệ để trang trí không gian nhà cửa, đồ mây tre đan.</w:t>
      </w:r>
    </w:p>
    <w:p w14:paraId="4AF239EE" w14:textId="38C0FF47" w:rsidR="00AE0CB3" w:rsidRPr="00AA6DB4" w:rsidRDefault="00AE0CB3" w:rsidP="00AE0CB3">
      <w:pPr>
        <w:pStyle w:val="bai"/>
        <w:numPr>
          <w:ilvl w:val="0"/>
          <w:numId w:val="0"/>
        </w:numPr>
        <w:spacing w:before="0" w:line="360" w:lineRule="auto"/>
        <w:ind w:firstLine="720"/>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 xml:space="preserve">Website được thiết kế và cài đặt sử dụng để bày bán và quảng cáo sản phẩm cho cửa hàng đồ gỗ </w:t>
      </w:r>
      <w:r>
        <w:rPr>
          <w:rFonts w:ascii="Times New Roman" w:hAnsi="Times New Roman"/>
          <w:color w:val="000000" w:themeColor="text1"/>
          <w:szCs w:val="28"/>
          <w:lang w:val="vi-VN"/>
        </w:rPr>
        <w:t>có tên là “</w:t>
      </w:r>
      <w:r w:rsidRPr="002F7F9A">
        <w:rPr>
          <w:rFonts w:ascii="Times New Roman" w:hAnsi="Times New Roman"/>
          <w:color w:val="000000" w:themeColor="text1"/>
          <w:szCs w:val="28"/>
          <w:lang w:val="vi-VN"/>
        </w:rPr>
        <w:t>Đ</w:t>
      </w:r>
      <w:r w:rsidRPr="00AA6DB4">
        <w:rPr>
          <w:rFonts w:ascii="Times New Roman" w:hAnsi="Times New Roman"/>
          <w:color w:val="000000" w:themeColor="text1"/>
          <w:szCs w:val="28"/>
          <w:lang w:val="vi-VN"/>
        </w:rPr>
        <w:t>ồ gỗ</w:t>
      </w:r>
      <w:r w:rsidRPr="002F7F9A">
        <w:rPr>
          <w:rFonts w:ascii="Times New Roman" w:hAnsi="Times New Roman"/>
          <w:color w:val="000000" w:themeColor="text1"/>
          <w:szCs w:val="28"/>
          <w:lang w:val="vi-VN"/>
        </w:rPr>
        <w:t xml:space="preserve"> mĩ nghệ</w:t>
      </w:r>
      <w:r w:rsidRPr="00AA6DB4">
        <w:rPr>
          <w:rFonts w:ascii="Times New Roman" w:hAnsi="Times New Roman"/>
          <w:color w:val="000000" w:themeColor="text1"/>
          <w:szCs w:val="28"/>
          <w:lang w:val="vi-VN"/>
        </w:rPr>
        <w:t xml:space="preserve"> Điệp Hoa</w:t>
      </w:r>
      <w:r w:rsidRPr="002F7F9A">
        <w:rPr>
          <w:rFonts w:ascii="Times New Roman" w:hAnsi="Times New Roman"/>
          <w:color w:val="000000" w:themeColor="text1"/>
          <w:szCs w:val="28"/>
          <w:lang w:val="vi-VN"/>
        </w:rPr>
        <w:t xml:space="preserve"> </w:t>
      </w:r>
      <w:r w:rsidRPr="00AA6DB4">
        <w:rPr>
          <w:rFonts w:ascii="Times New Roman" w:hAnsi="Times New Roman"/>
          <w:color w:val="000000" w:themeColor="text1"/>
          <w:szCs w:val="28"/>
          <w:lang w:val="vi-VN"/>
        </w:rPr>
        <w:t>”</w:t>
      </w:r>
      <w:bookmarkStart w:id="12" w:name="_GoBack"/>
      <w:bookmarkEnd w:id="12"/>
      <w:r w:rsidRPr="004855C9">
        <w:rPr>
          <w:rFonts w:ascii="Times New Roman" w:hAnsi="Times New Roman"/>
          <w:color w:val="000000" w:themeColor="text1"/>
          <w:szCs w:val="28"/>
          <w:lang w:val="vi-VN"/>
        </w:rPr>
        <w:t xml:space="preserve"> </w:t>
      </w:r>
      <w:r>
        <w:rPr>
          <w:rFonts w:ascii="Times New Roman" w:hAnsi="Times New Roman"/>
          <w:color w:val="000000" w:themeColor="text1"/>
          <w:szCs w:val="28"/>
          <w:lang w:val="vi-VN"/>
        </w:rPr>
        <w:t>hiện vẫn còn đang kinh d</w:t>
      </w:r>
      <w:r w:rsidRPr="009F6DBE">
        <w:rPr>
          <w:rFonts w:ascii="Times New Roman" w:hAnsi="Times New Roman"/>
          <w:color w:val="000000" w:themeColor="text1"/>
          <w:szCs w:val="28"/>
          <w:lang w:val="vi-VN"/>
        </w:rPr>
        <w:t>oa</w:t>
      </w:r>
      <w:r w:rsidRPr="004855C9">
        <w:rPr>
          <w:rFonts w:ascii="Times New Roman" w:hAnsi="Times New Roman"/>
          <w:color w:val="000000" w:themeColor="text1"/>
          <w:szCs w:val="28"/>
          <w:lang w:val="vi-VN"/>
        </w:rPr>
        <w:t>nh theo kiểu truyền thống</w:t>
      </w:r>
      <w:r w:rsidR="00711E4F">
        <w:rPr>
          <w:rFonts w:ascii="Times New Roman" w:hAnsi="Times New Roman"/>
          <w:color w:val="000000" w:themeColor="text1"/>
          <w:szCs w:val="28"/>
          <w:lang w:val="vi-VN"/>
        </w:rPr>
        <w:t xml:space="preserve">. Vốn nhờ có </w:t>
      </w:r>
      <w:r w:rsidR="00711E4F" w:rsidRPr="00711E4F">
        <w:rPr>
          <w:rFonts w:ascii="Times New Roman" w:hAnsi="Times New Roman"/>
          <w:color w:val="000000" w:themeColor="text1"/>
          <w:szCs w:val="28"/>
          <w:lang w:val="vi-VN"/>
        </w:rPr>
        <w:t>sản phẩm đồ gỗ</w:t>
      </w:r>
      <w:r w:rsidRPr="00AA6DB4">
        <w:rPr>
          <w:rFonts w:ascii="Times New Roman" w:hAnsi="Times New Roman"/>
          <w:color w:val="000000" w:themeColor="text1"/>
          <w:szCs w:val="28"/>
          <w:lang w:val="vi-VN"/>
        </w:rPr>
        <w:t xml:space="preserve"> chất lượng và đa dạng</w:t>
      </w:r>
      <w:r w:rsidR="00711E4F" w:rsidRPr="00711E4F">
        <w:rPr>
          <w:rFonts w:ascii="Times New Roman" w:hAnsi="Times New Roman"/>
          <w:color w:val="000000" w:themeColor="text1"/>
          <w:szCs w:val="28"/>
          <w:lang w:val="vi-VN"/>
        </w:rPr>
        <w:t xml:space="preserve"> cũng như </w:t>
      </w:r>
      <w:r w:rsidR="00B804E0" w:rsidRPr="00B804E0">
        <w:rPr>
          <w:rFonts w:ascii="Times New Roman" w:hAnsi="Times New Roman"/>
          <w:color w:val="000000" w:themeColor="text1"/>
          <w:szCs w:val="28"/>
          <w:lang w:val="vi-VN"/>
        </w:rPr>
        <w:t>danh tiếng kinh doanh trong nghề tới 8 năm</w:t>
      </w:r>
      <w:r w:rsidRPr="00AA6DB4">
        <w:rPr>
          <w:rFonts w:ascii="Times New Roman" w:hAnsi="Times New Roman"/>
          <w:color w:val="000000" w:themeColor="text1"/>
          <w:szCs w:val="28"/>
          <w:lang w:val="vi-VN"/>
        </w:rPr>
        <w:t xml:space="preserve"> mà cửa hàng đã có được</w:t>
      </w:r>
      <w:r w:rsidR="00B804E0">
        <w:rPr>
          <w:rFonts w:ascii="Times New Roman" w:hAnsi="Times New Roman"/>
          <w:color w:val="000000" w:themeColor="text1"/>
          <w:szCs w:val="28"/>
          <w:lang w:val="vi-VN"/>
        </w:rPr>
        <w:t xml:space="preserve"> uy tín và lượng khách đông đảo</w:t>
      </w:r>
      <w:r w:rsidR="00B804E0" w:rsidRPr="00B804E0">
        <w:rPr>
          <w:rFonts w:ascii="Times New Roman" w:hAnsi="Times New Roman"/>
          <w:color w:val="000000" w:themeColor="text1"/>
          <w:szCs w:val="28"/>
          <w:lang w:val="vi-VN"/>
        </w:rPr>
        <w:t xml:space="preserve"> gần xa.</w:t>
      </w:r>
      <w:r w:rsidR="00B804E0">
        <w:rPr>
          <w:rFonts w:ascii="Times New Roman" w:hAnsi="Times New Roman"/>
          <w:color w:val="000000" w:themeColor="text1"/>
          <w:szCs w:val="28"/>
          <w:lang w:val="vi-VN"/>
        </w:rPr>
        <w:t xml:space="preserve"> </w:t>
      </w:r>
      <w:r w:rsidR="00B804E0" w:rsidRPr="00B804E0">
        <w:rPr>
          <w:rFonts w:ascii="Times New Roman" w:hAnsi="Times New Roman"/>
          <w:color w:val="000000" w:themeColor="text1"/>
          <w:szCs w:val="28"/>
          <w:lang w:val="vi-VN"/>
        </w:rPr>
        <w:t>Đ</w:t>
      </w:r>
      <w:r w:rsidRPr="00AA6DB4">
        <w:rPr>
          <w:rFonts w:ascii="Times New Roman" w:hAnsi="Times New Roman"/>
          <w:color w:val="000000" w:themeColor="text1"/>
          <w:szCs w:val="28"/>
          <w:lang w:val="vi-VN"/>
        </w:rPr>
        <w:t>ể có thể tăng doanh số bán hàng cũng như phục vụ và tư vấn cho khác</w:t>
      </w:r>
      <w:r w:rsidR="00B804E0">
        <w:rPr>
          <w:rFonts w:ascii="Times New Roman" w:hAnsi="Times New Roman"/>
          <w:color w:val="000000" w:themeColor="text1"/>
          <w:szCs w:val="28"/>
          <w:lang w:val="vi-VN"/>
        </w:rPr>
        <w:t>h hàng tốt hơn, chính xác hơn</w:t>
      </w:r>
      <w:r w:rsidR="00B804E0" w:rsidRPr="00B804E0">
        <w:rPr>
          <w:rFonts w:ascii="Times New Roman" w:hAnsi="Times New Roman"/>
          <w:color w:val="000000" w:themeColor="text1"/>
          <w:szCs w:val="28"/>
          <w:lang w:val="vi-VN"/>
        </w:rPr>
        <w:t>,</w:t>
      </w:r>
      <w:r w:rsidRPr="00AA6DB4">
        <w:rPr>
          <w:rFonts w:ascii="Times New Roman" w:hAnsi="Times New Roman"/>
          <w:color w:val="000000" w:themeColor="text1"/>
          <w:szCs w:val="28"/>
          <w:lang w:val="vi-VN"/>
        </w:rPr>
        <w:t xml:space="preserve"> nhanh chóng hơn,</w:t>
      </w:r>
      <w:r w:rsidR="00B804E0" w:rsidRPr="00B804E0">
        <w:rPr>
          <w:rFonts w:ascii="Times New Roman" w:hAnsi="Times New Roman"/>
          <w:color w:val="000000" w:themeColor="text1"/>
          <w:szCs w:val="28"/>
          <w:lang w:val="vi-VN"/>
        </w:rPr>
        <w:t>và</w:t>
      </w:r>
      <w:r w:rsidRPr="00AA6DB4">
        <w:rPr>
          <w:rFonts w:ascii="Times New Roman" w:hAnsi="Times New Roman"/>
          <w:color w:val="000000" w:themeColor="text1"/>
          <w:szCs w:val="28"/>
          <w:lang w:val="vi-VN"/>
        </w:rPr>
        <w:t xml:space="preserve"> quảng bá hình ảnh “Cửa hàng đồ gỗ Điệp Hoa”</w:t>
      </w:r>
      <w:r w:rsidR="00B804E0" w:rsidRPr="00B804E0">
        <w:rPr>
          <w:rFonts w:ascii="Times New Roman" w:hAnsi="Times New Roman"/>
          <w:color w:val="000000" w:themeColor="text1"/>
          <w:szCs w:val="28"/>
          <w:lang w:val="vi-VN"/>
        </w:rPr>
        <w:t xml:space="preserve"> rộng hơn nữa</w:t>
      </w:r>
      <w:r w:rsidRPr="00AA6DB4">
        <w:rPr>
          <w:rFonts w:ascii="Times New Roman" w:hAnsi="Times New Roman"/>
          <w:color w:val="000000" w:themeColor="text1"/>
          <w:szCs w:val="28"/>
          <w:lang w:val="vi-VN"/>
        </w:rPr>
        <w:t xml:space="preserve"> thì chủ cửa hàng muốn từng bước tin học hóa các khâu quản lý. Đặc biệt là trong công tác kế toán, quản lý nguồn hàng </w:t>
      </w:r>
      <w:r w:rsidRPr="00AA6DB4">
        <w:rPr>
          <w:rFonts w:ascii="Times New Roman" w:hAnsi="Times New Roman"/>
          <w:color w:val="000000" w:themeColor="text1"/>
          <w:szCs w:val="28"/>
          <w:lang w:val="vi-VN"/>
        </w:rPr>
        <w:lastRenderedPageBreak/>
        <w:t>và chăm sóc khách hàng. Bởi các công tác thủ công hiện tại đang được nhân viên thực hiện bằng ghi chép sổ sách đang bộc lộ rất nhiều hạn chế và không hề tỏ ra hiệu quả như sau cần phải giải quyết :</w:t>
      </w:r>
    </w:p>
    <w:p w14:paraId="49A533E8" w14:textId="77777777" w:rsidR="00AE0CB3" w:rsidRPr="00AA6DB4" w:rsidRDefault="00AE0CB3" w:rsidP="00AE0CB3">
      <w:pPr>
        <w:pStyle w:val="bai"/>
        <w:numPr>
          <w:ilvl w:val="0"/>
          <w:numId w:val="12"/>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Thứ nhất, công tác tra cứu thông tin v</w:t>
      </w:r>
      <w:r>
        <w:rPr>
          <w:rFonts w:ascii="Times New Roman" w:hAnsi="Times New Roman"/>
          <w:color w:val="000000" w:themeColor="text1"/>
          <w:szCs w:val="28"/>
          <w:lang w:val="vi-VN"/>
        </w:rPr>
        <w:t>ề hàng hóa có trong kho và</w:t>
      </w:r>
      <w:r w:rsidRPr="004855C9">
        <w:rPr>
          <w:rFonts w:ascii="Times New Roman" w:hAnsi="Times New Roman"/>
          <w:color w:val="000000" w:themeColor="text1"/>
          <w:szCs w:val="28"/>
          <w:lang w:val="vi-VN"/>
        </w:rPr>
        <w:t xml:space="preserve"> </w:t>
      </w:r>
      <w:r w:rsidRPr="00AA6DB4">
        <w:rPr>
          <w:rFonts w:ascii="Times New Roman" w:hAnsi="Times New Roman"/>
          <w:color w:val="000000" w:themeColor="text1"/>
          <w:szCs w:val="28"/>
          <w:lang w:val="vi-VN"/>
        </w:rPr>
        <w:t>trong cửa hàng , các bên guồn cung cũng như khách hàng mất rất nhiều thời gian và có những trường hợp thông tin không chính xác.</w:t>
      </w:r>
    </w:p>
    <w:p w14:paraId="61C519F4" w14:textId="77777777" w:rsidR="00AE0CB3" w:rsidRPr="00AA6DB4" w:rsidRDefault="00AE0CB3" w:rsidP="00AE0CB3">
      <w:pPr>
        <w:pStyle w:val="bai"/>
        <w:numPr>
          <w:ilvl w:val="0"/>
          <w:numId w:val="12"/>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Thứ hai, việc lưu trữ thông tin về hàng hóa nhập và và bán ra của cửa hàng , các khoản thu chi phí bảo dưỡng hàng hóa sản phẩm cần nhân viên ghi chép và nhiều loại giấy tờ cồng kềnh và không đạt hiệu quả như mong muốn của chủ cửa hàng.</w:t>
      </w:r>
    </w:p>
    <w:p w14:paraId="61819B34" w14:textId="77777777" w:rsidR="00AE0CB3" w:rsidRPr="00AA6DB4" w:rsidRDefault="00AE0CB3" w:rsidP="00AE0CB3">
      <w:pPr>
        <w:pStyle w:val="bai"/>
        <w:numPr>
          <w:ilvl w:val="0"/>
          <w:numId w:val="12"/>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Thứ ba, cập nhật các thông tin hằng ngày tốn nhiều thời gian và khó khăn trong việc thực hiện báo cáo thống kê, nhất là khi có việc đột xuất.</w:t>
      </w:r>
    </w:p>
    <w:p w14:paraId="442BF381" w14:textId="77777777" w:rsidR="00AE0CB3" w:rsidRPr="00AA6DB4" w:rsidRDefault="00AE0CB3" w:rsidP="00AE0CB3">
      <w:pPr>
        <w:pStyle w:val="bai"/>
        <w:numPr>
          <w:ilvl w:val="0"/>
          <w:numId w:val="0"/>
        </w:numPr>
        <w:spacing w:before="0" w:line="360" w:lineRule="auto"/>
        <w:ind w:firstLine="720"/>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Trước tình hình đó vấn đề sẽ càng trở nên khó khăn hơn và ảnh hưởng đến hiện trạng kinh doanh của cửa hàng nếu cứ kéo dài phương pháp theo kiểu truyền thống. Cách thức giải quyết vấn đề này là sử dụng một website bán hàng đáp án được các yêu cầu cơ bản sau :</w:t>
      </w:r>
    </w:p>
    <w:p w14:paraId="65297EFE" w14:textId="77777777" w:rsidR="00AE0CB3" w:rsidRPr="00AA6DB4" w:rsidRDefault="00AE0CB3" w:rsidP="00AE0CB3">
      <w:pPr>
        <w:pStyle w:val="bai"/>
        <w:numPr>
          <w:ilvl w:val="0"/>
          <w:numId w:val="13"/>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Giảm khối lượng ghi chép nhằm lưu trữ thông tin hiệu quả hơn nhờ sử dụng máy tính.</w:t>
      </w:r>
    </w:p>
    <w:p w14:paraId="03F9BC08" w14:textId="77777777" w:rsidR="00AE0CB3" w:rsidRPr="00AA6DB4" w:rsidRDefault="00AE0CB3" w:rsidP="00AE0CB3">
      <w:pPr>
        <w:pStyle w:val="bai"/>
        <w:numPr>
          <w:ilvl w:val="0"/>
          <w:numId w:val="13"/>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Cập nhật dữ liệu nhanh chóng, chính xác và kịp thời.</w:t>
      </w:r>
    </w:p>
    <w:p w14:paraId="1EAF25A6" w14:textId="77777777" w:rsidR="00AE0CB3" w:rsidRPr="00AA6DB4" w:rsidRDefault="00AE0CB3" w:rsidP="00AE0CB3">
      <w:pPr>
        <w:pStyle w:val="bai"/>
        <w:numPr>
          <w:ilvl w:val="0"/>
          <w:numId w:val="13"/>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Thống kê được lượng sản phẩm hàng hóa nhập và bán ra, thu chi và tình hình doanh thu của cửa hàng.</w:t>
      </w:r>
    </w:p>
    <w:p w14:paraId="40440142" w14:textId="77777777" w:rsidR="00AE0CB3" w:rsidRPr="00AA6DB4" w:rsidRDefault="00AE0CB3" w:rsidP="00AE0CB3">
      <w:pPr>
        <w:pStyle w:val="bai"/>
        <w:numPr>
          <w:ilvl w:val="0"/>
          <w:numId w:val="13"/>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Có thể tra cứu hoặc in các hóa đơn nếu cần như: phiếu nhập hàng, hóa đơn mua, phiếu thu chi.</w:t>
      </w:r>
    </w:p>
    <w:p w14:paraId="0BF12469" w14:textId="77777777" w:rsidR="00AE0CB3" w:rsidRPr="00AA6DB4" w:rsidRDefault="00AE0CB3" w:rsidP="00AE0CB3">
      <w:pPr>
        <w:pStyle w:val="bai"/>
        <w:numPr>
          <w:ilvl w:val="0"/>
          <w:numId w:val="13"/>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Có khả năng lưu trữ thông tin lâu dài tiện lợi, đảm bảo truy vấn nhanh khi cần thiết.</w:t>
      </w:r>
    </w:p>
    <w:p w14:paraId="3D0E850B" w14:textId="77777777" w:rsidR="00AE0CB3" w:rsidRPr="009F6DBE" w:rsidRDefault="00AE0CB3" w:rsidP="00AE0CB3">
      <w:pPr>
        <w:pStyle w:val="bai"/>
        <w:numPr>
          <w:ilvl w:val="0"/>
          <w:numId w:val="4"/>
        </w:numPr>
        <w:spacing w:before="0" w:line="360" w:lineRule="auto"/>
        <w:jc w:val="left"/>
        <w:outlineLvl w:val="2"/>
        <w:rPr>
          <w:rFonts w:ascii="Times New Roman" w:hAnsi="Times New Roman"/>
          <w:b/>
          <w:color w:val="000000" w:themeColor="text1"/>
          <w:szCs w:val="28"/>
          <w:lang w:val="vi-VN"/>
        </w:rPr>
      </w:pPr>
      <w:bookmarkStart w:id="13" w:name="_Toc128935898"/>
      <w:bookmarkStart w:id="14" w:name="_Toc130737503"/>
      <w:r w:rsidRPr="009F6DBE">
        <w:rPr>
          <w:rFonts w:ascii="Times New Roman" w:hAnsi="Times New Roman"/>
          <w:b/>
          <w:color w:val="000000" w:themeColor="text1"/>
          <w:szCs w:val="28"/>
          <w:lang w:val="vi-VN"/>
        </w:rPr>
        <w:t>Khảo sát sơ bộ các yêu cầu của khách hàng</w:t>
      </w:r>
      <w:bookmarkEnd w:id="13"/>
      <w:bookmarkEnd w:id="14"/>
      <w:r w:rsidRPr="009F6DBE">
        <w:rPr>
          <w:rFonts w:ascii="Times New Roman" w:hAnsi="Times New Roman"/>
          <w:b/>
          <w:color w:val="000000" w:themeColor="text1"/>
          <w:szCs w:val="28"/>
          <w:lang w:val="vi-VN"/>
        </w:rPr>
        <w:t xml:space="preserve"> </w:t>
      </w:r>
    </w:p>
    <w:p w14:paraId="7112D9F9" w14:textId="77777777" w:rsidR="00AE0CB3" w:rsidRPr="00AA6DB4" w:rsidRDefault="00AE0CB3" w:rsidP="00AE0CB3">
      <w:pPr>
        <w:pStyle w:val="bai"/>
        <w:numPr>
          <w:ilvl w:val="0"/>
          <w:numId w:val="5"/>
        </w:numPr>
        <w:spacing w:before="0" w:line="360" w:lineRule="auto"/>
        <w:jc w:val="left"/>
        <w:rPr>
          <w:rFonts w:ascii="Times New Roman" w:hAnsi="Times New Roman"/>
          <w:color w:val="000000" w:themeColor="text1"/>
          <w:szCs w:val="28"/>
          <w:lang w:val="vi-VN"/>
        </w:rPr>
      </w:pPr>
      <w:r w:rsidRPr="00AA6DB4">
        <w:rPr>
          <w:rFonts w:ascii="Times New Roman" w:hAnsi="Times New Roman"/>
          <w:color w:val="000000" w:themeColor="text1"/>
          <w:szCs w:val="28"/>
        </w:rPr>
        <w:t>Chức năng cơ bản</w:t>
      </w:r>
      <w:r w:rsidRPr="00AA6DB4">
        <w:rPr>
          <w:rFonts w:ascii="Times New Roman" w:hAnsi="Times New Roman"/>
          <w:color w:val="000000" w:themeColor="text1"/>
          <w:szCs w:val="28"/>
          <w:lang w:val="vi-VN"/>
        </w:rPr>
        <w:t xml:space="preserve"> :</w:t>
      </w:r>
    </w:p>
    <w:p w14:paraId="7B4123A2" w14:textId="75E600A9" w:rsidR="00AE0CB3" w:rsidRPr="00AA6DB4" w:rsidRDefault="00B804E0" w:rsidP="00AE0CB3">
      <w:pPr>
        <w:pStyle w:val="bai"/>
        <w:numPr>
          <w:ilvl w:val="0"/>
          <w:numId w:val="0"/>
        </w:numPr>
        <w:spacing w:before="0" w:line="360" w:lineRule="auto"/>
        <w:ind w:firstLine="720"/>
        <w:jc w:val="both"/>
        <w:rPr>
          <w:rFonts w:ascii="Times New Roman" w:hAnsi="Times New Roman"/>
          <w:color w:val="000000" w:themeColor="text1"/>
          <w:szCs w:val="28"/>
          <w:lang w:val="vi-VN"/>
        </w:rPr>
      </w:pPr>
      <w:r w:rsidRPr="00B804E0">
        <w:rPr>
          <w:rFonts w:ascii="Times New Roman" w:hAnsi="Times New Roman"/>
          <w:color w:val="000000" w:themeColor="text1"/>
          <w:szCs w:val="28"/>
          <w:lang w:val="vi-VN"/>
        </w:rPr>
        <w:lastRenderedPageBreak/>
        <w:t>Chủ cửa hàng</w:t>
      </w:r>
      <w:r w:rsidR="00AE0CB3" w:rsidRPr="007A03AF">
        <w:rPr>
          <w:rFonts w:ascii="Times New Roman" w:hAnsi="Times New Roman"/>
          <w:color w:val="000000" w:themeColor="text1"/>
          <w:szCs w:val="28"/>
          <w:lang w:val="vi-VN"/>
        </w:rPr>
        <w:t xml:space="preserve"> yêu</w:t>
      </w:r>
      <w:r w:rsidRPr="00B804E0">
        <w:rPr>
          <w:rFonts w:ascii="Times New Roman" w:hAnsi="Times New Roman"/>
          <w:color w:val="000000" w:themeColor="text1"/>
          <w:szCs w:val="28"/>
          <w:lang w:val="vi-VN"/>
        </w:rPr>
        <w:t xml:space="preserve"> cầu</w:t>
      </w:r>
      <w:r w:rsidR="00AE0CB3" w:rsidRPr="007A03AF">
        <w:rPr>
          <w:rFonts w:ascii="Times New Roman" w:hAnsi="Times New Roman"/>
          <w:color w:val="000000" w:themeColor="text1"/>
          <w:szCs w:val="28"/>
          <w:lang w:val="vi-VN"/>
        </w:rPr>
        <w:t xml:space="preserve"> </w:t>
      </w:r>
      <w:r w:rsidR="00AE0CB3" w:rsidRPr="00AA6DB4">
        <w:rPr>
          <w:rFonts w:ascii="Times New Roman" w:hAnsi="Times New Roman"/>
          <w:color w:val="000000" w:themeColor="text1"/>
          <w:szCs w:val="28"/>
          <w:lang w:val="vi-VN"/>
        </w:rPr>
        <w:t>một website bán và giới thiệu sản phẩm của cửa hàng đến người tiêu dùng với danh sách thông tin chi</w:t>
      </w:r>
      <w:r w:rsidRPr="00B804E0">
        <w:rPr>
          <w:rFonts w:ascii="Times New Roman" w:hAnsi="Times New Roman"/>
          <w:color w:val="000000" w:themeColor="text1"/>
          <w:szCs w:val="28"/>
          <w:lang w:val="vi-VN"/>
        </w:rPr>
        <w:t xml:space="preserve"> </w:t>
      </w:r>
      <w:r w:rsidR="00AE0CB3" w:rsidRPr="00AA6DB4">
        <w:rPr>
          <w:rFonts w:ascii="Times New Roman" w:hAnsi="Times New Roman"/>
          <w:color w:val="000000" w:themeColor="text1"/>
          <w:szCs w:val="28"/>
          <w:lang w:val="vi-VN"/>
        </w:rPr>
        <w:t xml:space="preserve"> tiết về các mặt hàng được bày bán với giá cả chính xác. Nó có các chức năng cơ bản như sau :</w:t>
      </w:r>
    </w:p>
    <w:p w14:paraId="0D00F990" w14:textId="77777777" w:rsidR="00AE0CB3" w:rsidRPr="00AA6DB4" w:rsidRDefault="00AE0CB3" w:rsidP="00AE0CB3">
      <w:pPr>
        <w:pStyle w:val="bai"/>
        <w:numPr>
          <w:ilvl w:val="0"/>
          <w:numId w:val="14"/>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Cho phép người quản trị cập nhật các thông tin về cửa hàng và sản phẩm c</w:t>
      </w:r>
      <w:r>
        <w:rPr>
          <w:rFonts w:ascii="Times New Roman" w:hAnsi="Times New Roman"/>
          <w:color w:val="000000" w:themeColor="text1"/>
          <w:szCs w:val="28"/>
          <w:lang w:val="vi-VN"/>
        </w:rPr>
        <w:t xml:space="preserve">ủa cửa hàng lên </w:t>
      </w:r>
      <w:r w:rsidRPr="007A03AF">
        <w:rPr>
          <w:rFonts w:ascii="Times New Roman" w:hAnsi="Times New Roman"/>
          <w:color w:val="000000" w:themeColor="text1"/>
          <w:szCs w:val="28"/>
          <w:lang w:val="vi-VN"/>
        </w:rPr>
        <w:t>website</w:t>
      </w:r>
      <w:r w:rsidRPr="00AA6DB4">
        <w:rPr>
          <w:rFonts w:ascii="Times New Roman" w:hAnsi="Times New Roman"/>
          <w:color w:val="000000" w:themeColor="text1"/>
          <w:szCs w:val="28"/>
          <w:lang w:val="vi-VN"/>
        </w:rPr>
        <w:t xml:space="preserve">. </w:t>
      </w:r>
    </w:p>
    <w:p w14:paraId="7972B897" w14:textId="77777777" w:rsidR="00AE0CB3" w:rsidRPr="00AA6DB4" w:rsidRDefault="00AE0CB3" w:rsidP="00AE0CB3">
      <w:pPr>
        <w:pStyle w:val="bai"/>
        <w:numPr>
          <w:ilvl w:val="0"/>
          <w:numId w:val="14"/>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Hiển thi danh sách các mặt hàng theo từng loại từng danh mục riêng biệt.</w:t>
      </w:r>
    </w:p>
    <w:p w14:paraId="41206A4C" w14:textId="77777777" w:rsidR="00AE0CB3" w:rsidRPr="00AA6DB4" w:rsidRDefault="00AE0CB3" w:rsidP="00AE0CB3">
      <w:pPr>
        <w:pStyle w:val="bai"/>
        <w:numPr>
          <w:ilvl w:val="0"/>
          <w:numId w:val="14"/>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Hiển thị thông tin chi tiết về một sản phẩm nào đó và thông tin về sản phẩm khách hàng</w:t>
      </w:r>
      <w:r>
        <w:rPr>
          <w:rFonts w:ascii="Times New Roman" w:hAnsi="Times New Roman"/>
          <w:color w:val="000000" w:themeColor="text1"/>
          <w:szCs w:val="28"/>
          <w:lang w:val="vi-VN"/>
        </w:rPr>
        <w:t xml:space="preserve"> đã chọn mua trong</w:t>
      </w:r>
      <w:r w:rsidRPr="007A03AF">
        <w:rPr>
          <w:rFonts w:ascii="Times New Roman" w:hAnsi="Times New Roman"/>
          <w:color w:val="000000" w:themeColor="text1"/>
          <w:szCs w:val="28"/>
          <w:lang w:val="vi-VN"/>
        </w:rPr>
        <w:t xml:space="preserve"> đơn</w:t>
      </w:r>
      <w:r w:rsidRPr="00AA6DB4">
        <w:rPr>
          <w:rFonts w:ascii="Times New Roman" w:hAnsi="Times New Roman"/>
          <w:color w:val="000000" w:themeColor="text1"/>
          <w:szCs w:val="28"/>
          <w:lang w:val="vi-VN"/>
        </w:rPr>
        <w:t xml:space="preserve"> hàng.</w:t>
      </w:r>
    </w:p>
    <w:p w14:paraId="32BAEFEF" w14:textId="6A19BD0A" w:rsidR="00AE0CB3" w:rsidRPr="00F93AAD" w:rsidRDefault="00AE0CB3" w:rsidP="00F93AAD">
      <w:pPr>
        <w:pStyle w:val="bai"/>
        <w:numPr>
          <w:ilvl w:val="0"/>
          <w:numId w:val="14"/>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Hiển thị thông tin khách hàng.</w:t>
      </w:r>
    </w:p>
    <w:p w14:paraId="48936CBB" w14:textId="6FF3AD90" w:rsidR="00AE0CB3" w:rsidRPr="00AA6DB4" w:rsidRDefault="00AE0CB3" w:rsidP="00AE0CB3">
      <w:pPr>
        <w:pStyle w:val="bai"/>
        <w:numPr>
          <w:ilvl w:val="0"/>
          <w:numId w:val="14"/>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Thêm mới cũng như hủy bán một mặt hàng</w:t>
      </w:r>
      <w:r w:rsidR="00F93AAD" w:rsidRPr="00F93AAD">
        <w:rPr>
          <w:rFonts w:ascii="Times New Roman" w:hAnsi="Times New Roman"/>
          <w:color w:val="000000" w:themeColor="text1"/>
          <w:szCs w:val="28"/>
          <w:lang w:val="vi-VN"/>
        </w:rPr>
        <w:t>,</w:t>
      </w:r>
      <w:r w:rsidRPr="00AA6DB4">
        <w:rPr>
          <w:rFonts w:ascii="Times New Roman" w:hAnsi="Times New Roman"/>
          <w:color w:val="000000" w:themeColor="text1"/>
          <w:szCs w:val="28"/>
          <w:lang w:val="vi-VN"/>
        </w:rPr>
        <w:t xml:space="preserve"> một loại hàng nào đó, tin khuyến mãi , hàng mới về </w:t>
      </w:r>
      <w:r w:rsidR="00F93AAD" w:rsidRPr="00F93AAD">
        <w:rPr>
          <w:rFonts w:ascii="Times New Roman" w:hAnsi="Times New Roman"/>
          <w:color w:val="000000" w:themeColor="text1"/>
          <w:szCs w:val="28"/>
          <w:lang w:val="vi-VN"/>
        </w:rPr>
        <w:t xml:space="preserve">, </w:t>
      </w:r>
      <w:r w:rsidRPr="00AA6DB4">
        <w:rPr>
          <w:rFonts w:ascii="Times New Roman" w:hAnsi="Times New Roman"/>
          <w:color w:val="000000" w:themeColor="text1"/>
          <w:szCs w:val="28"/>
          <w:lang w:val="vi-VN"/>
        </w:rPr>
        <w:t>…</w:t>
      </w:r>
    </w:p>
    <w:p w14:paraId="5ABF11A8" w14:textId="34CC6235" w:rsidR="00AE0CB3" w:rsidRPr="00AA6DB4" w:rsidRDefault="00AE0CB3" w:rsidP="00AE0CB3">
      <w:pPr>
        <w:pStyle w:val="bai"/>
        <w:numPr>
          <w:ilvl w:val="0"/>
          <w:numId w:val="14"/>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Xử lý đơn hàng (chấp nhận hoặc hủy bỏ</w:t>
      </w:r>
      <w:r w:rsidR="00F93AAD" w:rsidRPr="00F93AAD">
        <w:rPr>
          <w:rFonts w:ascii="Times New Roman" w:hAnsi="Times New Roman"/>
          <w:color w:val="000000" w:themeColor="text1"/>
          <w:szCs w:val="28"/>
          <w:lang w:val="vi-VN"/>
        </w:rPr>
        <w:t xml:space="preserve"> sau khi giao hàng thành công</w:t>
      </w:r>
      <w:r w:rsidRPr="00AA6DB4">
        <w:rPr>
          <w:rFonts w:ascii="Times New Roman" w:hAnsi="Times New Roman"/>
          <w:color w:val="000000" w:themeColor="text1"/>
          <w:szCs w:val="28"/>
          <w:lang w:val="vi-VN"/>
        </w:rPr>
        <w:t>).</w:t>
      </w:r>
    </w:p>
    <w:p w14:paraId="1CFAB219" w14:textId="77777777" w:rsidR="00AE0CB3" w:rsidRPr="00AA6DB4" w:rsidRDefault="00AE0CB3" w:rsidP="00AE0CB3">
      <w:pPr>
        <w:pStyle w:val="bai"/>
        <w:numPr>
          <w:ilvl w:val="0"/>
          <w:numId w:val="5"/>
        </w:numPr>
        <w:spacing w:before="0" w:line="360" w:lineRule="auto"/>
        <w:jc w:val="left"/>
        <w:rPr>
          <w:rFonts w:ascii="Times New Roman" w:hAnsi="Times New Roman"/>
          <w:color w:val="000000" w:themeColor="text1"/>
          <w:szCs w:val="28"/>
          <w:lang w:val="vi-VN"/>
        </w:rPr>
      </w:pPr>
      <w:r w:rsidRPr="004855C9">
        <w:rPr>
          <w:rFonts w:ascii="Times New Roman" w:hAnsi="Times New Roman"/>
          <w:color w:val="000000" w:themeColor="text1"/>
          <w:szCs w:val="28"/>
          <w:lang w:val="vi-VN"/>
        </w:rPr>
        <w:t xml:space="preserve">Các yêu cầu về mặt thiết kế </w:t>
      </w:r>
      <w:r w:rsidRPr="00AA6DB4">
        <w:rPr>
          <w:rFonts w:ascii="Times New Roman" w:hAnsi="Times New Roman"/>
          <w:color w:val="000000" w:themeColor="text1"/>
          <w:szCs w:val="28"/>
          <w:lang w:val="vi-VN"/>
        </w:rPr>
        <w:t>:</w:t>
      </w:r>
    </w:p>
    <w:p w14:paraId="588F2B3E" w14:textId="77777777" w:rsidR="00AE0CB3" w:rsidRPr="00AA6DB4" w:rsidRDefault="00AE0CB3" w:rsidP="00AE0CB3">
      <w:pPr>
        <w:pStyle w:val="bai"/>
        <w:numPr>
          <w:ilvl w:val="0"/>
          <w:numId w:val="0"/>
        </w:numPr>
        <w:spacing w:before="0" w:line="360" w:lineRule="auto"/>
        <w:ind w:firstLine="720"/>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Hệ thống website được chia thành hai phần như sau :</w:t>
      </w:r>
    </w:p>
    <w:p w14:paraId="077AD247" w14:textId="77777777" w:rsidR="00AE0CB3" w:rsidRPr="00AA6DB4" w:rsidRDefault="00AE0CB3" w:rsidP="00AE0CB3">
      <w:pPr>
        <w:pStyle w:val="bai"/>
        <w:numPr>
          <w:ilvl w:val="0"/>
          <w:numId w:val="0"/>
        </w:numPr>
        <w:spacing w:before="0" w:line="360" w:lineRule="auto"/>
        <w:ind w:firstLine="720"/>
        <w:jc w:val="both"/>
        <w:rPr>
          <w:rFonts w:ascii="Times New Roman" w:hAnsi="Times New Roman"/>
          <w:color w:val="000000" w:themeColor="text1"/>
          <w:szCs w:val="28"/>
          <w:lang w:val="vi-VN"/>
        </w:rPr>
      </w:pPr>
      <w:r w:rsidRPr="00AA6DB4">
        <w:rPr>
          <w:rFonts w:ascii="Times New Roman" w:hAnsi="Times New Roman"/>
          <w:b/>
          <w:color w:val="000000" w:themeColor="text1"/>
          <w:szCs w:val="28"/>
          <w:lang w:val="vi-VN"/>
        </w:rPr>
        <w:t>Phần thứ nhất</w:t>
      </w:r>
      <w:r w:rsidRPr="00AA6DB4">
        <w:rPr>
          <w:rFonts w:ascii="Times New Roman" w:hAnsi="Times New Roman"/>
          <w:color w:val="000000" w:themeColor="text1"/>
          <w:szCs w:val="28"/>
          <w:lang w:val="vi-VN"/>
        </w:rPr>
        <w:t xml:space="preserve"> : Phần giao diện và chức năng cho khách hàng. Khách hàng là những người có nhu cầu mua sắm hàng hóa, họ sẽ tìm kiếm các mặt hàng cần thiết từ hệ thống và đặt mua các mặt hàng này. Vì thế cần phải có các chức năng sau :</w:t>
      </w:r>
    </w:p>
    <w:p w14:paraId="0DE19EB9" w14:textId="77777777" w:rsidR="00AE0CB3" w:rsidRPr="00AA6DB4" w:rsidRDefault="00AE0CB3" w:rsidP="00AE0CB3">
      <w:pPr>
        <w:pStyle w:val="bai"/>
        <w:numPr>
          <w:ilvl w:val="0"/>
          <w:numId w:val="15"/>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Hiển thị danh sách các mặt hàng của cửa hàng để khách hàng dễ dàng xem, lựa chọn và mua hàng.</w:t>
      </w:r>
    </w:p>
    <w:p w14:paraId="2392EA23" w14:textId="1BF130A5" w:rsidR="00AE0CB3" w:rsidRPr="00AA6DB4" w:rsidRDefault="00C77C60" w:rsidP="00AE0CB3">
      <w:pPr>
        <w:pStyle w:val="bai"/>
        <w:numPr>
          <w:ilvl w:val="0"/>
          <w:numId w:val="15"/>
        </w:numPr>
        <w:spacing w:before="0" w:line="360" w:lineRule="auto"/>
        <w:jc w:val="both"/>
        <w:rPr>
          <w:rFonts w:ascii="Times New Roman" w:hAnsi="Times New Roman"/>
          <w:color w:val="000000" w:themeColor="text1"/>
          <w:szCs w:val="28"/>
          <w:lang w:val="vi-VN"/>
        </w:rPr>
      </w:pPr>
      <w:r>
        <w:rPr>
          <w:rFonts w:ascii="Times New Roman" w:hAnsi="Times New Roman"/>
          <w:color w:val="000000" w:themeColor="text1"/>
          <w:szCs w:val="28"/>
          <w:lang w:val="vi-VN"/>
        </w:rPr>
        <w:t xml:space="preserve">Khách hàng xem các </w:t>
      </w:r>
      <w:r w:rsidRPr="00C77C60">
        <w:rPr>
          <w:rFonts w:ascii="Times New Roman" w:hAnsi="Times New Roman"/>
          <w:color w:val="000000" w:themeColor="text1"/>
          <w:szCs w:val="28"/>
          <w:lang w:val="vi-VN"/>
        </w:rPr>
        <w:t>sản phẩm</w:t>
      </w:r>
      <w:r w:rsidR="00AE0CB3" w:rsidRPr="00AA6DB4">
        <w:rPr>
          <w:rFonts w:ascii="Times New Roman" w:hAnsi="Times New Roman"/>
          <w:color w:val="000000" w:themeColor="text1"/>
          <w:szCs w:val="28"/>
          <w:lang w:val="vi-VN"/>
        </w:rPr>
        <w:t xml:space="preserve"> mới, sản phẩm khuyến mãi trên website nếu có.</w:t>
      </w:r>
    </w:p>
    <w:p w14:paraId="562D0CC4" w14:textId="77777777" w:rsidR="00AE0CB3" w:rsidRPr="00AA6DB4" w:rsidRDefault="00AE0CB3" w:rsidP="00AE0CB3">
      <w:pPr>
        <w:pStyle w:val="bai"/>
        <w:numPr>
          <w:ilvl w:val="0"/>
          <w:numId w:val="15"/>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Sau khi khách hàng chọn và đặt hàng dựa theo thủ tục trực tuyến thì phải hiện lên đơn hàng để khách hàng có thể nhập thông tin mua hàng và xem hóa đơn mua hàng.</w:t>
      </w:r>
    </w:p>
    <w:p w14:paraId="194FA30E" w14:textId="77777777" w:rsidR="00AE0CB3" w:rsidRPr="00AA6DB4" w:rsidRDefault="00AE0CB3" w:rsidP="00AE0CB3">
      <w:pPr>
        <w:pStyle w:val="bai"/>
        <w:numPr>
          <w:ilvl w:val="0"/>
          <w:numId w:val="0"/>
        </w:numPr>
        <w:spacing w:before="0" w:line="360" w:lineRule="auto"/>
        <w:ind w:firstLine="720"/>
        <w:jc w:val="both"/>
        <w:rPr>
          <w:rFonts w:ascii="Times New Roman" w:hAnsi="Times New Roman"/>
          <w:color w:val="000000" w:themeColor="text1"/>
          <w:szCs w:val="28"/>
          <w:lang w:val="vi-VN"/>
        </w:rPr>
      </w:pPr>
      <w:r w:rsidRPr="00AA6DB4">
        <w:rPr>
          <w:rFonts w:ascii="Times New Roman" w:hAnsi="Times New Roman"/>
          <w:b/>
          <w:color w:val="000000" w:themeColor="text1"/>
          <w:szCs w:val="28"/>
          <w:lang w:val="vi-VN"/>
        </w:rPr>
        <w:t>Phần thứ hai</w:t>
      </w:r>
      <w:r w:rsidRPr="00AA6DB4">
        <w:rPr>
          <w:rFonts w:ascii="Times New Roman" w:hAnsi="Times New Roman"/>
          <w:color w:val="000000" w:themeColor="text1"/>
          <w:szCs w:val="28"/>
          <w:lang w:val="vi-VN"/>
        </w:rPr>
        <w:t xml:space="preserve"> : Phần giao diện và chức năng cho admin- người quản trị. Người quản trị này có quyền kiểm soát toàn bộ hệ thống. Người này được cấp </w:t>
      </w:r>
      <w:r w:rsidRPr="00AA6DB4">
        <w:rPr>
          <w:rFonts w:ascii="Times New Roman" w:hAnsi="Times New Roman"/>
          <w:color w:val="000000" w:themeColor="text1"/>
          <w:szCs w:val="28"/>
          <w:lang w:val="vi-VN"/>
        </w:rPr>
        <w:lastRenderedPageBreak/>
        <w:t>tên tài khoản(username) và mật khẩu để có thể đăng nhập hệ thông và thực hiện chức năng của mình như sau :</w:t>
      </w:r>
    </w:p>
    <w:p w14:paraId="1F2F207C" w14:textId="6EA07BCF" w:rsidR="00AE0CB3" w:rsidRPr="00AA6DB4" w:rsidRDefault="00AE0CB3" w:rsidP="00AE0CB3">
      <w:pPr>
        <w:pStyle w:val="bai"/>
        <w:numPr>
          <w:ilvl w:val="0"/>
          <w:numId w:val="16"/>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Chức năng cập nhật , thêm mới, chỉnh sửa thông tin, xóa thông tin của các loại</w:t>
      </w:r>
      <w:r w:rsidR="00C77C60">
        <w:rPr>
          <w:rFonts w:ascii="Times New Roman" w:hAnsi="Times New Roman"/>
          <w:color w:val="000000" w:themeColor="text1"/>
          <w:szCs w:val="28"/>
          <w:lang w:val="vi-VN"/>
        </w:rPr>
        <w:t xml:space="preserve"> hàng, các mặt hàng, các </w:t>
      </w:r>
      <w:r w:rsidR="00C77C60" w:rsidRPr="00C77C60">
        <w:rPr>
          <w:rFonts w:ascii="Times New Roman" w:hAnsi="Times New Roman"/>
          <w:color w:val="000000" w:themeColor="text1"/>
          <w:szCs w:val="28"/>
          <w:lang w:val="vi-VN"/>
        </w:rPr>
        <w:t>danh mục thương hiêu</w:t>
      </w:r>
      <w:r w:rsidRPr="00AA6DB4">
        <w:rPr>
          <w:rFonts w:ascii="Times New Roman" w:hAnsi="Times New Roman"/>
          <w:color w:val="000000" w:themeColor="text1"/>
          <w:szCs w:val="28"/>
          <w:lang w:val="vi-VN"/>
        </w:rPr>
        <w:t xml:space="preserve"> đòi hỏi phải cực kì chính xác.</w:t>
      </w:r>
    </w:p>
    <w:p w14:paraId="6DFE0B10" w14:textId="430EA410" w:rsidR="00AE0CB3" w:rsidRPr="00AA6DB4" w:rsidRDefault="00AE0CB3" w:rsidP="00AE0CB3">
      <w:pPr>
        <w:pStyle w:val="bai"/>
        <w:numPr>
          <w:ilvl w:val="0"/>
          <w:numId w:val="16"/>
        </w:numPr>
        <w:spacing w:before="0" w:line="360" w:lineRule="auto"/>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Tiếp nhận kiểm tra đơn đặt hàng của khách hàng</w:t>
      </w:r>
      <w:r w:rsidR="00C77C60" w:rsidRPr="00C77C60">
        <w:rPr>
          <w:rFonts w:ascii="Times New Roman" w:hAnsi="Times New Roman"/>
          <w:color w:val="000000" w:themeColor="text1"/>
          <w:szCs w:val="28"/>
          <w:lang w:val="vi-VN"/>
        </w:rPr>
        <w:t xml:space="preserve"> có thể chấp nhận đơn hàng và hủy đơn hàng đã được giao</w:t>
      </w:r>
      <w:r w:rsidRPr="00AA6DB4">
        <w:rPr>
          <w:rFonts w:ascii="Times New Roman" w:hAnsi="Times New Roman"/>
          <w:color w:val="000000" w:themeColor="text1"/>
          <w:szCs w:val="28"/>
          <w:lang w:val="vi-VN"/>
        </w:rPr>
        <w:t>. Hiển thị đơn đặt hàng</w:t>
      </w:r>
    </w:p>
    <w:p w14:paraId="45FB52BB" w14:textId="77777777" w:rsidR="00AE0CB3" w:rsidRPr="009F6DBE" w:rsidRDefault="00AE0CB3" w:rsidP="00AE0CB3">
      <w:pPr>
        <w:pStyle w:val="bai"/>
        <w:numPr>
          <w:ilvl w:val="0"/>
          <w:numId w:val="4"/>
        </w:numPr>
        <w:spacing w:before="0" w:line="360" w:lineRule="auto"/>
        <w:jc w:val="left"/>
        <w:outlineLvl w:val="2"/>
        <w:rPr>
          <w:rFonts w:ascii="Times New Roman" w:hAnsi="Times New Roman"/>
          <w:b/>
          <w:color w:val="000000" w:themeColor="text1"/>
          <w:szCs w:val="28"/>
          <w:lang w:val="vi-VN"/>
        </w:rPr>
      </w:pPr>
      <w:bookmarkStart w:id="15" w:name="_Toc128935899"/>
      <w:bookmarkStart w:id="16" w:name="_Toc130737504"/>
      <w:r w:rsidRPr="009F6DBE">
        <w:rPr>
          <w:rFonts w:ascii="Times New Roman" w:hAnsi="Times New Roman"/>
          <w:b/>
          <w:color w:val="000000" w:themeColor="text1"/>
          <w:szCs w:val="28"/>
          <w:lang w:val="vi-VN"/>
        </w:rPr>
        <w:t>Công cụ phục vụ đề tài :</w:t>
      </w:r>
      <w:bookmarkEnd w:id="15"/>
      <w:bookmarkEnd w:id="16"/>
    </w:p>
    <w:p w14:paraId="55A1BBC1" w14:textId="77777777" w:rsidR="00AE0CB3" w:rsidRPr="001A756A" w:rsidRDefault="00AE0CB3" w:rsidP="00AE0CB3">
      <w:pPr>
        <w:pStyle w:val="bai"/>
        <w:numPr>
          <w:ilvl w:val="0"/>
          <w:numId w:val="0"/>
        </w:numPr>
        <w:spacing w:before="0" w:line="360" w:lineRule="auto"/>
        <w:ind w:firstLine="720"/>
        <w:jc w:val="left"/>
        <w:rPr>
          <w:rFonts w:ascii="Times New Roman" w:hAnsi="Times New Roman"/>
          <w:color w:val="000000" w:themeColor="text1"/>
          <w:szCs w:val="28"/>
          <w:lang w:val="vi-VN"/>
        </w:rPr>
      </w:pPr>
      <w:r w:rsidRPr="001A756A">
        <w:rPr>
          <w:rFonts w:ascii="Times New Roman" w:hAnsi="Times New Roman"/>
          <w:color w:val="000000" w:themeColor="text1"/>
          <w:szCs w:val="28"/>
          <w:lang w:val="vi-VN"/>
        </w:rPr>
        <w:t>Thiết bị và phần mềm cần có để sử dụng trong để tài bao gồm :</w:t>
      </w:r>
    </w:p>
    <w:p w14:paraId="38ACC390" w14:textId="77777777" w:rsidR="00AE0CB3" w:rsidRPr="00AA6DB4" w:rsidRDefault="00AE0CB3" w:rsidP="00AE0CB3">
      <w:pPr>
        <w:pStyle w:val="bai"/>
        <w:numPr>
          <w:ilvl w:val="0"/>
          <w:numId w:val="17"/>
        </w:numPr>
        <w:spacing w:before="0" w:line="360" w:lineRule="auto"/>
        <w:jc w:val="left"/>
        <w:rPr>
          <w:rFonts w:ascii="Times New Roman" w:hAnsi="Times New Roman"/>
          <w:color w:val="000000" w:themeColor="text1"/>
          <w:szCs w:val="28"/>
          <w:lang w:val="vi-VN"/>
        </w:rPr>
      </w:pPr>
      <w:r w:rsidRPr="00AA6DB4">
        <w:rPr>
          <w:rFonts w:ascii="Times New Roman" w:hAnsi="Times New Roman"/>
          <w:color w:val="000000" w:themeColor="text1"/>
          <w:szCs w:val="28"/>
          <w:lang w:val="vi-VN"/>
        </w:rPr>
        <w:t>Máy tính có thể thiết kế web</w:t>
      </w:r>
    </w:p>
    <w:p w14:paraId="56D74D18" w14:textId="77777777" w:rsidR="00AE0CB3" w:rsidRPr="00AA6DB4" w:rsidRDefault="00AE0CB3" w:rsidP="00AE0CB3">
      <w:pPr>
        <w:pStyle w:val="bai"/>
        <w:numPr>
          <w:ilvl w:val="0"/>
          <w:numId w:val="17"/>
        </w:numPr>
        <w:spacing w:before="0" w:line="360" w:lineRule="auto"/>
        <w:jc w:val="left"/>
        <w:rPr>
          <w:rFonts w:ascii="Times New Roman" w:hAnsi="Times New Roman"/>
          <w:color w:val="000000" w:themeColor="text1"/>
          <w:szCs w:val="28"/>
          <w:lang w:val="vi-VN"/>
        </w:rPr>
      </w:pPr>
      <w:r w:rsidRPr="00AA6DB4">
        <w:rPr>
          <w:rFonts w:ascii="Times New Roman" w:hAnsi="Times New Roman"/>
          <w:color w:val="000000" w:themeColor="text1"/>
          <w:szCs w:val="28"/>
          <w:lang w:val="vi-VN"/>
        </w:rPr>
        <w:t>Các công cụ hỗ trợ thiết kế web như các phần mềm Subline Text ,Visual Studio Code</w:t>
      </w:r>
    </w:p>
    <w:p w14:paraId="1CB56D22" w14:textId="77777777" w:rsidR="00AE0CB3" w:rsidRPr="00AA6DB4" w:rsidRDefault="00AE0CB3" w:rsidP="00AE0CB3">
      <w:pPr>
        <w:pStyle w:val="bai"/>
        <w:numPr>
          <w:ilvl w:val="0"/>
          <w:numId w:val="17"/>
        </w:numPr>
        <w:spacing w:before="0" w:line="360" w:lineRule="auto"/>
        <w:jc w:val="left"/>
        <w:rPr>
          <w:rFonts w:ascii="Times New Roman" w:hAnsi="Times New Roman"/>
          <w:color w:val="000000" w:themeColor="text1"/>
          <w:szCs w:val="28"/>
          <w:lang w:val="vi-VN"/>
        </w:rPr>
      </w:pPr>
      <w:r w:rsidRPr="00AA6DB4">
        <w:rPr>
          <w:rFonts w:ascii="Times New Roman" w:hAnsi="Times New Roman"/>
          <w:color w:val="000000" w:themeColor="text1"/>
          <w:szCs w:val="28"/>
          <w:lang w:val="vi-VN"/>
        </w:rPr>
        <w:t>Hệ quản trị cơ sở dữ liệu Microsoft SQL Sever</w:t>
      </w:r>
    </w:p>
    <w:p w14:paraId="77287BE7" w14:textId="77777777" w:rsidR="00AE0CB3" w:rsidRPr="00AA6DB4" w:rsidRDefault="00AE0CB3" w:rsidP="00AE0CB3">
      <w:pPr>
        <w:pStyle w:val="bai"/>
        <w:numPr>
          <w:ilvl w:val="0"/>
          <w:numId w:val="17"/>
        </w:numPr>
        <w:spacing w:before="0" w:line="360" w:lineRule="auto"/>
        <w:jc w:val="left"/>
        <w:rPr>
          <w:rFonts w:ascii="Times New Roman" w:hAnsi="Times New Roman"/>
          <w:color w:val="000000" w:themeColor="text1"/>
          <w:szCs w:val="28"/>
          <w:lang w:val="vi-VN"/>
        </w:rPr>
      </w:pPr>
      <w:r w:rsidRPr="00AA6DB4">
        <w:rPr>
          <w:rFonts w:ascii="Times New Roman" w:hAnsi="Times New Roman"/>
          <w:color w:val="000000" w:themeColor="text1"/>
          <w:szCs w:val="28"/>
        </w:rPr>
        <w:t>Cài đặt Xampp,MySQL, Apache.</w:t>
      </w:r>
    </w:p>
    <w:p w14:paraId="672642DA" w14:textId="77777777" w:rsidR="00AE0CB3" w:rsidRPr="00AA6DB4" w:rsidRDefault="00AE0CB3" w:rsidP="00AE0CB3">
      <w:pPr>
        <w:pStyle w:val="bai"/>
        <w:numPr>
          <w:ilvl w:val="0"/>
          <w:numId w:val="17"/>
        </w:numPr>
        <w:spacing w:before="0" w:line="360" w:lineRule="auto"/>
        <w:jc w:val="left"/>
        <w:rPr>
          <w:rFonts w:ascii="Times New Roman" w:hAnsi="Times New Roman"/>
          <w:color w:val="000000" w:themeColor="text1"/>
          <w:szCs w:val="28"/>
          <w:lang w:val="vi-VN"/>
        </w:rPr>
      </w:pPr>
      <w:r w:rsidRPr="00AA6DB4">
        <w:rPr>
          <w:rFonts w:ascii="Times New Roman" w:hAnsi="Times New Roman"/>
          <w:color w:val="000000" w:themeColor="text1"/>
          <w:szCs w:val="28"/>
        </w:rPr>
        <w:t>Phần mềm Adobe Photoshop</w:t>
      </w:r>
    </w:p>
    <w:p w14:paraId="41DFA1CD" w14:textId="77777777" w:rsidR="00AE0CB3" w:rsidRPr="009F6DBE" w:rsidRDefault="00AE0CB3" w:rsidP="00AE0CB3">
      <w:pPr>
        <w:pStyle w:val="bai"/>
        <w:numPr>
          <w:ilvl w:val="0"/>
          <w:numId w:val="4"/>
        </w:numPr>
        <w:spacing w:before="0" w:line="360" w:lineRule="auto"/>
        <w:jc w:val="left"/>
        <w:outlineLvl w:val="2"/>
        <w:rPr>
          <w:rFonts w:ascii="Times New Roman" w:hAnsi="Times New Roman"/>
          <w:b/>
          <w:color w:val="000000" w:themeColor="text1"/>
          <w:szCs w:val="28"/>
          <w:lang w:val="vi-VN"/>
        </w:rPr>
      </w:pPr>
      <w:bookmarkStart w:id="17" w:name="_Toc128935900"/>
      <w:bookmarkStart w:id="18" w:name="_Toc130737505"/>
      <w:r w:rsidRPr="009F6DBE">
        <w:rPr>
          <w:rFonts w:ascii="Times New Roman" w:hAnsi="Times New Roman"/>
          <w:b/>
          <w:color w:val="000000" w:themeColor="text1"/>
          <w:szCs w:val="28"/>
          <w:lang w:val="vi-VN"/>
        </w:rPr>
        <w:t>Nội dung báo cáo</w:t>
      </w:r>
      <w:bookmarkEnd w:id="17"/>
      <w:bookmarkEnd w:id="18"/>
    </w:p>
    <w:p w14:paraId="3B4F11EF" w14:textId="13B44D88" w:rsidR="00AE0CB3" w:rsidRPr="00AA6DB4" w:rsidRDefault="00AE0CB3" w:rsidP="00AE0CB3">
      <w:pPr>
        <w:pStyle w:val="bai"/>
        <w:numPr>
          <w:ilvl w:val="0"/>
          <w:numId w:val="0"/>
        </w:numPr>
        <w:spacing w:before="0" w:line="360" w:lineRule="auto"/>
        <w:ind w:firstLine="720"/>
        <w:jc w:val="both"/>
        <w:rPr>
          <w:rFonts w:ascii="Times New Roman" w:hAnsi="Times New Roman"/>
          <w:color w:val="000000" w:themeColor="text1"/>
          <w:szCs w:val="28"/>
          <w:lang w:val="vi-VN"/>
        </w:rPr>
      </w:pPr>
      <w:r w:rsidRPr="00AA6DB4">
        <w:rPr>
          <w:rFonts w:ascii="Times New Roman" w:hAnsi="Times New Roman"/>
          <w:color w:val="000000" w:themeColor="text1"/>
          <w:szCs w:val="28"/>
          <w:lang w:val="vi-VN"/>
        </w:rPr>
        <w:t>Từ các khảo sát chi tiết đã được đề cập đến ở bên trên ta có được những tóm tắt phần nội dung báo cáo như sau. Đầu tiên cần đề cập đến các vấn đề lý thuyết về thương mại điện tử, lợi ích của nó đối với kinh doanh buôn bán cho các cửa hàng các tổ chức.Thứ hai, đó là các kiến thức về ngôn ngữ được sử dụng để triển khai đề tài là PHP, hệ quản trị và các kiến thức liên quan khác.Thứ ba, cần phải có một cái nhìn chi tiết về hệ thống website mà ta sắp thiết kế nhờ vào công đoạn phân tích - thiết kế hệ thống( lập ra các biểu đồ use case, biểu đồ lớp ….).</w:t>
      </w:r>
      <w:r w:rsidR="00B804E0" w:rsidRPr="00B804E0">
        <w:rPr>
          <w:rFonts w:ascii="Times New Roman" w:hAnsi="Times New Roman"/>
          <w:color w:val="000000" w:themeColor="text1"/>
          <w:szCs w:val="28"/>
          <w:lang w:val="vi-VN"/>
        </w:rPr>
        <w:t xml:space="preserve"> </w:t>
      </w:r>
      <w:r w:rsidRPr="00AA6DB4">
        <w:rPr>
          <w:rFonts w:ascii="Times New Roman" w:hAnsi="Times New Roman"/>
          <w:color w:val="000000" w:themeColor="text1"/>
          <w:szCs w:val="28"/>
          <w:lang w:val="vi-VN"/>
        </w:rPr>
        <w:t>Và cuối cùng là phần các cài đặt chương trình cho ta thấy được các trang giao diện của website kèm với đó là kiểm thử các chức năng của hệ thống xem có hoạt động mượt mà hay chưa.</w:t>
      </w:r>
    </w:p>
    <w:p w14:paraId="636FDD35" w14:textId="77777777" w:rsidR="00AE0CB3" w:rsidRPr="003F0193" w:rsidRDefault="00AE0CB3" w:rsidP="00AE0CB3">
      <w:pPr>
        <w:rPr>
          <w:rFonts w:eastAsia="Times New Roman" w:cs="Times New Roman"/>
          <w:color w:val="000000" w:themeColor="text1"/>
          <w:sz w:val="32"/>
          <w:szCs w:val="32"/>
          <w:lang w:val="vi-VN"/>
        </w:rPr>
      </w:pPr>
      <w:r>
        <w:rPr>
          <w:color w:val="000000" w:themeColor="text1"/>
          <w:sz w:val="32"/>
          <w:szCs w:val="32"/>
          <w:lang w:val="vi-VN"/>
        </w:rPr>
        <w:br w:type="page"/>
      </w:r>
    </w:p>
    <w:p w14:paraId="55861CDC" w14:textId="77777777" w:rsidR="00AE0CB3" w:rsidRDefault="00AE0CB3" w:rsidP="00AE0CB3">
      <w:pPr>
        <w:pStyle w:val="bai"/>
        <w:numPr>
          <w:ilvl w:val="0"/>
          <w:numId w:val="0"/>
        </w:numPr>
        <w:spacing w:before="0" w:line="360" w:lineRule="auto"/>
        <w:ind w:left="360"/>
        <w:outlineLvl w:val="0"/>
        <w:rPr>
          <w:rFonts w:ascii="Times New Roman" w:hAnsi="Times New Roman"/>
          <w:b/>
          <w:color w:val="000000" w:themeColor="text1"/>
          <w:sz w:val="36"/>
          <w:szCs w:val="36"/>
          <w:lang w:val="vi-VN"/>
        </w:rPr>
      </w:pPr>
      <w:bookmarkStart w:id="19" w:name="_Toc128935901"/>
      <w:bookmarkStart w:id="20" w:name="_Toc130737506"/>
      <w:r w:rsidRPr="004929D3">
        <w:rPr>
          <w:rFonts w:ascii="Times New Roman" w:hAnsi="Times New Roman"/>
          <w:b/>
          <w:color w:val="000000" w:themeColor="text1"/>
          <w:sz w:val="36"/>
          <w:szCs w:val="36"/>
          <w:lang w:val="vi-VN"/>
        </w:rPr>
        <w:lastRenderedPageBreak/>
        <w:t>PHẦN 2 :NỘI DUNG</w:t>
      </w:r>
      <w:bookmarkEnd w:id="19"/>
      <w:bookmarkEnd w:id="20"/>
    </w:p>
    <w:p w14:paraId="150DFF43" w14:textId="77777777" w:rsidR="00AE0CB3" w:rsidRDefault="00AE0CB3" w:rsidP="00AE0CB3">
      <w:pPr>
        <w:pStyle w:val="bai"/>
        <w:numPr>
          <w:ilvl w:val="0"/>
          <w:numId w:val="0"/>
        </w:numPr>
        <w:spacing w:before="0" w:line="360" w:lineRule="auto"/>
        <w:ind w:left="360"/>
        <w:outlineLvl w:val="1"/>
        <w:rPr>
          <w:rFonts w:ascii="Times New Roman" w:hAnsi="Times New Roman"/>
          <w:b/>
          <w:color w:val="000000" w:themeColor="text1"/>
          <w:szCs w:val="36"/>
          <w:lang w:val="vi-VN"/>
        </w:rPr>
      </w:pPr>
      <w:bookmarkStart w:id="21" w:name="_Toc128935902"/>
      <w:bookmarkStart w:id="22" w:name="_Toc130737507"/>
      <w:r w:rsidRPr="004929D3">
        <w:rPr>
          <w:rFonts w:ascii="Times New Roman" w:hAnsi="Times New Roman"/>
          <w:b/>
          <w:color w:val="000000" w:themeColor="text1"/>
          <w:szCs w:val="36"/>
          <w:lang w:val="vi-VN"/>
        </w:rPr>
        <w:t>CHƯƠNG 1</w:t>
      </w:r>
      <w:r>
        <w:rPr>
          <w:rFonts w:ascii="Times New Roman" w:hAnsi="Times New Roman"/>
          <w:b/>
          <w:color w:val="000000" w:themeColor="text1"/>
          <w:szCs w:val="36"/>
          <w:lang w:val="vi-VN"/>
        </w:rPr>
        <w:t xml:space="preserve"> : </w:t>
      </w:r>
      <w:r w:rsidRPr="00DE2893">
        <w:rPr>
          <w:rFonts w:ascii="Times New Roman" w:hAnsi="Times New Roman"/>
          <w:b/>
          <w:color w:val="000000" w:themeColor="text1"/>
          <w:szCs w:val="36"/>
          <w:lang w:val="vi-VN"/>
        </w:rPr>
        <w:t>TỔNG QUAN VỀ CƠ SỞ LÝ THUYẾT</w:t>
      </w:r>
      <w:bookmarkEnd w:id="21"/>
      <w:bookmarkEnd w:id="22"/>
    </w:p>
    <w:p w14:paraId="550670ED" w14:textId="77777777" w:rsidR="00AE0CB3" w:rsidRPr="009F6DBE" w:rsidRDefault="00AE0CB3" w:rsidP="00AE0CB3">
      <w:pPr>
        <w:pStyle w:val="bai"/>
        <w:numPr>
          <w:ilvl w:val="0"/>
          <w:numId w:val="6"/>
        </w:numPr>
        <w:spacing w:before="0" w:line="360" w:lineRule="auto"/>
        <w:jc w:val="left"/>
        <w:outlineLvl w:val="2"/>
        <w:rPr>
          <w:rFonts w:ascii="Times New Roman" w:hAnsi="Times New Roman"/>
          <w:b/>
          <w:color w:val="000000" w:themeColor="text1"/>
          <w:szCs w:val="36"/>
          <w:lang w:val="vi-VN"/>
        </w:rPr>
      </w:pPr>
      <w:bookmarkStart w:id="23" w:name="_Toc128935903"/>
      <w:bookmarkStart w:id="24" w:name="_Toc130737508"/>
      <w:r w:rsidRPr="009F6DBE">
        <w:rPr>
          <w:rFonts w:ascii="Times New Roman" w:hAnsi="Times New Roman"/>
          <w:b/>
          <w:color w:val="000000" w:themeColor="text1"/>
          <w:szCs w:val="36"/>
          <w:lang w:val="vi-VN"/>
        </w:rPr>
        <w:t>Đôi nét về thương mại điện tử.</w:t>
      </w:r>
      <w:bookmarkEnd w:id="23"/>
      <w:bookmarkEnd w:id="24"/>
    </w:p>
    <w:p w14:paraId="732707CA"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25" w:name="_Toc128935904"/>
      <w:bookmarkStart w:id="26" w:name="_Toc130737509"/>
      <w:r w:rsidRPr="009F6DBE">
        <w:rPr>
          <w:rFonts w:ascii="Times New Roman" w:hAnsi="Times New Roman"/>
          <w:b/>
          <w:color w:val="000000" w:themeColor="text1"/>
          <w:szCs w:val="36"/>
          <w:lang w:val="vi-VN"/>
        </w:rPr>
        <w:t>Thương mại điện tử là gì ?</w:t>
      </w:r>
      <w:bookmarkEnd w:id="25"/>
      <w:bookmarkEnd w:id="26"/>
    </w:p>
    <w:p w14:paraId="3B62CC77"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136EA0">
        <w:rPr>
          <w:rFonts w:ascii="Times New Roman" w:hAnsi="Times New Roman"/>
          <w:color w:val="000000" w:themeColor="text1"/>
          <w:szCs w:val="36"/>
          <w:lang w:val="vi-VN"/>
        </w:rPr>
        <w:t>Thương mại điện tử là quá trình mua bán hàng hóa và dịch vụ thông qua các phương tiện điện tử và mạng viễn thông đặc biệt là qua máy tính và mạng Internet.</w:t>
      </w:r>
    </w:p>
    <w:p w14:paraId="584AC347" w14:textId="77777777" w:rsidR="00AE0CB3" w:rsidRPr="00136EA0"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C1534D">
        <w:rPr>
          <w:rFonts w:ascii="Times New Roman" w:hAnsi="Times New Roman"/>
          <w:color w:val="000000" w:themeColor="text1"/>
          <w:szCs w:val="36"/>
          <w:lang w:val="vi-VN"/>
        </w:rPr>
        <w:t>Ngày nay, người ta hiểu khái niệm thương mại điện tử thông thường là tất cả</w:t>
      </w:r>
      <w:r>
        <w:rPr>
          <w:rFonts w:ascii="Times New Roman" w:hAnsi="Times New Roman"/>
          <w:color w:val="000000" w:themeColor="text1"/>
          <w:szCs w:val="36"/>
          <w:lang w:val="vi-VN"/>
        </w:rPr>
        <w:t xml:space="preserve"> các phương pháp kinh doanh </w:t>
      </w:r>
      <w:r w:rsidRPr="00C1534D">
        <w:rPr>
          <w:rFonts w:ascii="Times New Roman" w:hAnsi="Times New Roman"/>
          <w:color w:val="000000" w:themeColor="text1"/>
          <w:szCs w:val="36"/>
          <w:lang w:val="vi-VN"/>
        </w:rPr>
        <w:t>và các quy trình quản trị thông qua các kênh điện tử các sàn buôn bán điện tử mà trong đó Internet hay ít nhất là các kĩ thuật và giao thức</w:t>
      </w:r>
      <w:r w:rsidRPr="000A433A">
        <w:rPr>
          <w:rFonts w:ascii="Times New Roman" w:hAnsi="Times New Roman"/>
          <w:color w:val="000000" w:themeColor="text1"/>
          <w:szCs w:val="36"/>
          <w:lang w:val="vi-VN"/>
        </w:rPr>
        <w:t xml:space="preserve"> được sử dụng trong Internet đóng vai trò cơ bản</w:t>
      </w:r>
      <w:r w:rsidRPr="007C7675">
        <w:rPr>
          <w:rFonts w:ascii="Times New Roman" w:hAnsi="Times New Roman"/>
          <w:color w:val="000000" w:themeColor="text1"/>
          <w:szCs w:val="36"/>
          <w:lang w:val="vi-VN"/>
        </w:rPr>
        <w:t xml:space="preserve"> và công nghệ thông tin đượ</w:t>
      </w:r>
      <w:r>
        <w:rPr>
          <w:rFonts w:ascii="Times New Roman" w:hAnsi="Times New Roman"/>
          <w:color w:val="000000" w:themeColor="text1"/>
          <w:szCs w:val="36"/>
          <w:lang w:val="vi-VN"/>
        </w:rPr>
        <w:t>c coi là điều kiện tiên quyết.</w:t>
      </w:r>
      <w:r w:rsidRPr="00BE48AE">
        <w:rPr>
          <w:rFonts w:ascii="Times New Roman" w:hAnsi="Times New Roman"/>
          <w:color w:val="000000" w:themeColor="text1"/>
          <w:szCs w:val="36"/>
          <w:lang w:val="vi-VN"/>
        </w:rPr>
        <w:t xml:space="preserve"> Một mặt quan trọng khác đó</w:t>
      </w:r>
      <w:r>
        <w:rPr>
          <w:rFonts w:ascii="Times New Roman" w:hAnsi="Times New Roman"/>
          <w:color w:val="000000" w:themeColor="text1"/>
          <w:szCs w:val="36"/>
          <w:lang w:val="vi-VN"/>
        </w:rPr>
        <w:t xml:space="preserve"> là không cần phải liên tục</w:t>
      </w:r>
      <w:r w:rsidRPr="00703DE7">
        <w:rPr>
          <w:rFonts w:ascii="Times New Roman" w:hAnsi="Times New Roman"/>
          <w:color w:val="000000" w:themeColor="text1"/>
          <w:szCs w:val="36"/>
          <w:lang w:val="vi-VN"/>
        </w:rPr>
        <w:t xml:space="preserve"> sử dụng</w:t>
      </w:r>
      <w:r w:rsidRPr="00BE48AE">
        <w:rPr>
          <w:rFonts w:ascii="Times New Roman" w:hAnsi="Times New Roman"/>
          <w:color w:val="000000" w:themeColor="text1"/>
          <w:szCs w:val="36"/>
          <w:lang w:val="vi-VN"/>
        </w:rPr>
        <w:t xml:space="preserve"> phương tiện truyền thông</w:t>
      </w:r>
      <w:r w:rsidRPr="00703DE7">
        <w:rPr>
          <w:rFonts w:ascii="Times New Roman" w:hAnsi="Times New Roman"/>
          <w:color w:val="000000" w:themeColor="text1"/>
          <w:szCs w:val="36"/>
          <w:lang w:val="vi-VN"/>
        </w:rPr>
        <w:t xml:space="preserve"> quảng cáo</w:t>
      </w:r>
      <w:r w:rsidRPr="00BE48AE">
        <w:rPr>
          <w:rFonts w:ascii="Times New Roman" w:hAnsi="Times New Roman"/>
          <w:color w:val="000000" w:themeColor="text1"/>
          <w:szCs w:val="36"/>
          <w:lang w:val="vi-VN"/>
        </w:rPr>
        <w:t xml:space="preserve">, một đặc trưng </w:t>
      </w:r>
      <w:r w:rsidRPr="00703DE7">
        <w:rPr>
          <w:rFonts w:ascii="Times New Roman" w:hAnsi="Times New Roman"/>
          <w:color w:val="000000" w:themeColor="text1"/>
          <w:szCs w:val="36"/>
          <w:lang w:val="vi-VN"/>
        </w:rPr>
        <w:t xml:space="preserve">bắt buộc phải làm khi kinh doanh truyền thống. Thêm vào đó là tác động của con người vào quy trình kinh doanh được giảm đến mức tối thiểu. Để làm được điều đó đòi hỏi cần có một hệ thống tích hợp rông lớn các </w:t>
      </w:r>
      <w:r w:rsidRPr="00625A09">
        <w:rPr>
          <w:rFonts w:ascii="Times New Roman" w:hAnsi="Times New Roman"/>
          <w:color w:val="000000" w:themeColor="text1"/>
          <w:szCs w:val="36"/>
          <w:lang w:val="vi-VN"/>
        </w:rPr>
        <w:t>tính năng phục vụ kinh doanh.</w:t>
      </w:r>
    </w:p>
    <w:p w14:paraId="473250A9"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27" w:name="_Toc128935905"/>
      <w:bookmarkStart w:id="28" w:name="_Toc130737510"/>
      <w:r w:rsidRPr="009F6DBE">
        <w:rPr>
          <w:rFonts w:ascii="Times New Roman" w:hAnsi="Times New Roman"/>
          <w:b/>
          <w:color w:val="000000" w:themeColor="text1"/>
          <w:szCs w:val="36"/>
          <w:lang w:val="vi-VN"/>
        </w:rPr>
        <w:t>Lợi ích của thương mại điện tử.</w:t>
      </w:r>
      <w:bookmarkEnd w:id="27"/>
      <w:bookmarkEnd w:id="28"/>
    </w:p>
    <w:p w14:paraId="704D4360"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625A09">
        <w:rPr>
          <w:rFonts w:ascii="Times New Roman" w:hAnsi="Times New Roman"/>
          <w:color w:val="000000" w:themeColor="text1"/>
          <w:szCs w:val="36"/>
          <w:lang w:val="vi-VN"/>
        </w:rPr>
        <w:t>Lợi ích lớn nhất mà thương mại điện tử đem lại đó là tiết kiệm được chi phí lớn tạo thuận lợi cho các bên giao dịch. Giao dịch bằng thương mại điện tử nhanh hơn là giao dịch theo các cách thức truyền thống. Các giao dịch qua Internet có chi phí rất rẻ thậm chí không mất phí giao dịch, một tổ chức</w:t>
      </w:r>
      <w:r>
        <w:rPr>
          <w:rFonts w:ascii="Times New Roman" w:hAnsi="Times New Roman"/>
          <w:color w:val="000000" w:themeColor="text1"/>
          <w:szCs w:val="36"/>
          <w:lang w:val="vi-VN"/>
        </w:rPr>
        <w:t xml:space="preserve"> hay doanh nghiệp có </w:t>
      </w:r>
      <w:r w:rsidRPr="00625A09">
        <w:rPr>
          <w:rFonts w:ascii="Times New Roman" w:hAnsi="Times New Roman"/>
          <w:color w:val="000000" w:themeColor="text1"/>
          <w:szCs w:val="36"/>
          <w:lang w:val="vi-VN"/>
        </w:rPr>
        <w:t>thể gửi các quảng cáo chào hàng đến hàng loạt các khách hàng một cách nhanh chóng mà chi phí c</w:t>
      </w:r>
      <w:r>
        <w:rPr>
          <w:rFonts w:ascii="Times New Roman" w:hAnsi="Times New Roman"/>
          <w:color w:val="000000" w:themeColor="text1"/>
          <w:szCs w:val="36"/>
          <w:lang w:val="vi-VN"/>
        </w:rPr>
        <w:t>hỉ bẳng gửi cho một kh</w:t>
      </w:r>
      <w:r w:rsidRPr="00625A09">
        <w:rPr>
          <w:rFonts w:ascii="Times New Roman" w:hAnsi="Times New Roman"/>
          <w:color w:val="000000" w:themeColor="text1"/>
          <w:szCs w:val="36"/>
          <w:lang w:val="vi-VN"/>
        </w:rPr>
        <w:t>ách hàng. Với thương mại điện tử các bên có thể tiến hành giao dịch khi ở cách xa nhau, loại bỏ được các khó khăn g</w:t>
      </w:r>
      <w:r>
        <w:rPr>
          <w:rFonts w:ascii="Times New Roman" w:hAnsi="Times New Roman"/>
          <w:color w:val="000000" w:themeColor="text1"/>
          <w:szCs w:val="36"/>
          <w:lang w:val="vi-VN"/>
        </w:rPr>
        <w:t xml:space="preserve">ặp phải về khoảng cách địa lý. </w:t>
      </w:r>
      <w:r w:rsidRPr="00625A09">
        <w:rPr>
          <w:rFonts w:ascii="Times New Roman" w:hAnsi="Times New Roman"/>
          <w:color w:val="000000" w:themeColor="text1"/>
          <w:szCs w:val="36"/>
          <w:lang w:val="vi-VN"/>
        </w:rPr>
        <w:t>Điều này càng giúp các doanh nghiệp tiết kiệm được các chi phín đi lại, thời gian gặp mặt trong khi mua bán. Với người tiê</w:t>
      </w:r>
      <w:r>
        <w:rPr>
          <w:rFonts w:ascii="Times New Roman" w:hAnsi="Times New Roman"/>
          <w:color w:val="000000" w:themeColor="text1"/>
          <w:szCs w:val="36"/>
          <w:lang w:val="vi-VN"/>
        </w:rPr>
        <w:t xml:space="preserve">u dùng thì họ có thể </w:t>
      </w:r>
      <w:r w:rsidRPr="00963D08">
        <w:rPr>
          <w:rFonts w:ascii="Times New Roman" w:hAnsi="Times New Roman"/>
          <w:color w:val="000000" w:themeColor="text1"/>
          <w:szCs w:val="36"/>
          <w:lang w:val="vi-VN"/>
        </w:rPr>
        <w:t xml:space="preserve">chỉ cần ngồi ở nhà với chiếc điện thoại hay </w:t>
      </w:r>
      <w:r w:rsidRPr="00963D08">
        <w:rPr>
          <w:rFonts w:ascii="Times New Roman" w:hAnsi="Times New Roman"/>
          <w:color w:val="000000" w:themeColor="text1"/>
          <w:szCs w:val="36"/>
          <w:lang w:val="vi-VN"/>
        </w:rPr>
        <w:lastRenderedPageBreak/>
        <w:t>máy tính là có th</w:t>
      </w:r>
      <w:r>
        <w:rPr>
          <w:rFonts w:ascii="Times New Roman" w:hAnsi="Times New Roman"/>
          <w:color w:val="000000" w:themeColor="text1"/>
          <w:szCs w:val="36"/>
          <w:lang w:val="vi-VN"/>
        </w:rPr>
        <w:t>ể thoải mái chọn lựa và đặt</w:t>
      </w:r>
      <w:r w:rsidRPr="00963D08">
        <w:rPr>
          <w:rFonts w:ascii="Times New Roman" w:hAnsi="Times New Roman"/>
          <w:color w:val="000000" w:themeColor="text1"/>
          <w:szCs w:val="36"/>
          <w:lang w:val="vi-VN"/>
        </w:rPr>
        <w:t xml:space="preserve"> mua nhiều loại hàng hóa , dịch vụ thật nhanh chóng.</w:t>
      </w:r>
    </w:p>
    <w:p w14:paraId="5F1EADDD" w14:textId="77777777" w:rsidR="00AE0CB3" w:rsidRPr="00136EA0"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963D08">
        <w:rPr>
          <w:rFonts w:ascii="Times New Roman" w:hAnsi="Times New Roman"/>
          <w:color w:val="000000" w:themeColor="text1"/>
          <w:szCs w:val="36"/>
          <w:lang w:val="vi-VN"/>
        </w:rPr>
        <w:t>Những lợi ích như trên chỉ có được với những tổ chức hay cá nhân là chủ cửa hàng thực sự nhận thức được tầm quan trọng và giá trị của thương mại điện tử. Vì vậy thương mại điện tử góp phần thúc đẩy sự cạnh tranh giữa các doanh nghiệp</w:t>
      </w:r>
      <w:r w:rsidRPr="006C00F9">
        <w:rPr>
          <w:rFonts w:ascii="Times New Roman" w:hAnsi="Times New Roman"/>
          <w:color w:val="000000" w:themeColor="text1"/>
          <w:szCs w:val="36"/>
          <w:lang w:val="vi-VN"/>
        </w:rPr>
        <w:t>, các cửa hàng nhưng cũng đem lại đó là cơ hội phát triển và lợi ích kinh tế vô cùng to lớn. Và càng đặc biệt hơn trong bối cảnh nước ta đang hội nhập kinh tế quốc tế ngày càng sâu và rộng hơn đem lại cơ hội cho các doanh nghiệp trong nước được vươn tầm thế giới cạnh tranh bình đẳng với các doanh nghiệp nước ngoài.</w:t>
      </w:r>
    </w:p>
    <w:p w14:paraId="3700D805" w14:textId="77777777" w:rsidR="00AE0CB3" w:rsidRPr="009F6DBE" w:rsidRDefault="00AE0CB3" w:rsidP="00AE0CB3">
      <w:pPr>
        <w:pStyle w:val="bai"/>
        <w:numPr>
          <w:ilvl w:val="0"/>
          <w:numId w:val="6"/>
        </w:numPr>
        <w:spacing w:before="0" w:line="360" w:lineRule="auto"/>
        <w:jc w:val="left"/>
        <w:outlineLvl w:val="2"/>
        <w:rPr>
          <w:rFonts w:ascii="Times New Roman" w:hAnsi="Times New Roman"/>
          <w:b/>
          <w:color w:val="000000" w:themeColor="text1"/>
          <w:szCs w:val="36"/>
          <w:lang w:val="vi-VN"/>
        </w:rPr>
      </w:pPr>
      <w:bookmarkStart w:id="29" w:name="_Toc128935906"/>
      <w:bookmarkStart w:id="30" w:name="_Toc130737511"/>
      <w:r w:rsidRPr="009F6DBE">
        <w:rPr>
          <w:rFonts w:ascii="Times New Roman" w:hAnsi="Times New Roman"/>
          <w:b/>
          <w:color w:val="000000" w:themeColor="text1"/>
          <w:szCs w:val="36"/>
          <w:lang w:val="vi-VN"/>
        </w:rPr>
        <w:t>Giới thiệu về PHP.</w:t>
      </w:r>
      <w:bookmarkEnd w:id="29"/>
      <w:bookmarkEnd w:id="30"/>
    </w:p>
    <w:p w14:paraId="680B6CF0" w14:textId="1BA2043B"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31" w:name="_Toc128935907"/>
      <w:bookmarkStart w:id="32" w:name="_Toc130737512"/>
      <w:r w:rsidRPr="009F6DBE">
        <w:rPr>
          <w:rFonts w:ascii="Times New Roman" w:hAnsi="Times New Roman"/>
          <w:b/>
          <w:color w:val="000000" w:themeColor="text1"/>
          <w:szCs w:val="36"/>
        </w:rPr>
        <w:t>Lịch sử phát triển.</w:t>
      </w:r>
      <w:bookmarkEnd w:id="31"/>
      <w:bookmarkEnd w:id="32"/>
    </w:p>
    <w:p w14:paraId="195F23E2" w14:textId="77777777" w:rsidR="00AE0CB3" w:rsidRPr="00381A2E" w:rsidRDefault="00AE0CB3" w:rsidP="00AE0CB3">
      <w:pPr>
        <w:ind w:firstLine="720"/>
        <w:rPr>
          <w:rFonts w:cs="Times New Roman"/>
          <w:b/>
        </w:rPr>
      </w:pPr>
      <w:r w:rsidRPr="00381A2E">
        <w:rPr>
          <w:rFonts w:cs="Times New Roman"/>
          <w:b/>
        </w:rPr>
        <w:t>PHP/FI</w:t>
      </w:r>
    </w:p>
    <w:p w14:paraId="71F04FC5" w14:textId="77777777" w:rsidR="00AE0CB3" w:rsidRPr="00381A2E" w:rsidRDefault="00AE0CB3" w:rsidP="00AE0CB3">
      <w:pPr>
        <w:ind w:firstLine="720"/>
        <w:rPr>
          <w:rFonts w:cs="Times New Roman"/>
        </w:rPr>
      </w:pPr>
      <w:r w:rsidRPr="00381A2E">
        <w:rPr>
          <w:rFonts w:cs="Times New Roman"/>
        </w:rPr>
        <w:t xml:space="preserve">PHP được phát triển từ một sản phẩm có tên là PHP/FI.PHP/FI được Rasmus Lefdorf tạo ra năm 1995, ban đầu được xem như là một tập con đơn giản của các mã kịch bản Perl để theo dõi tình hình truy cập đến bản sơ yếu lý lịch của ông trên mạng. Ông đã đặt tên cho bộ mã kịch bản này là “Personal Home Page Tools “. </w:t>
      </w:r>
    </w:p>
    <w:p w14:paraId="2B311B06" w14:textId="77777777" w:rsidR="00AE0CB3" w:rsidRPr="00381A2E" w:rsidRDefault="00AE0CB3" w:rsidP="00AE0CB3">
      <w:pPr>
        <w:ind w:firstLine="720"/>
        <w:rPr>
          <w:rFonts w:cs="Times New Roman"/>
          <w:b/>
        </w:rPr>
      </w:pPr>
      <w:r w:rsidRPr="00381A2E">
        <w:rPr>
          <w:rFonts w:cs="Times New Roman"/>
          <w:b/>
        </w:rPr>
        <w:t>PHP 3</w:t>
      </w:r>
    </w:p>
    <w:p w14:paraId="15E682BC" w14:textId="77777777" w:rsidR="00AE0CB3" w:rsidRPr="00381A2E" w:rsidRDefault="00AE0CB3" w:rsidP="00AE0CB3">
      <w:pPr>
        <w:ind w:firstLine="720"/>
        <w:rPr>
          <w:rFonts w:cs="Times New Roman"/>
        </w:rPr>
      </w:pPr>
      <w:r w:rsidRPr="00381A2E">
        <w:rPr>
          <w:rFonts w:cs="Times New Roman"/>
        </w:rPr>
        <w:t>PHP 3 là phiên bản đầu tiên cho chúng ta thấy hình ảnh gần gũi với các phiên bản PHP mà chúng ta biết ngày nay. Nó đã được Andi GutMans và Zeev Surasky tạo ra năm 1997 sau khi viết lại toàn bộ mã nguồn trước đó. Lí do chính họ tạo ra phiên bản này là do họ nhận thấy PHP/FI hết sức yếu kém trong việc phát triển các ứng dụng thương mại điện tử mà họ đang xúc tiến trong một dự án của trường đại học. Trong nỗ lực hợp tác và bắt đầu xây dựng dựa trên cơ sở người dùng đã có của PHP/FI, Andi, Rasmus và Zeev đã quyết định hợp tác và công bố PHP 3.0 như là phiên bản thế hệ kế tiếp của PHP/FI 2.0 và chấm dứt phát triển PHP/FI 2.0.</w:t>
      </w:r>
    </w:p>
    <w:p w14:paraId="473219B3" w14:textId="77777777" w:rsidR="00AE0CB3" w:rsidRPr="00381A2E" w:rsidRDefault="00AE0CB3" w:rsidP="00AE0CB3">
      <w:pPr>
        <w:ind w:firstLine="720"/>
        <w:rPr>
          <w:rFonts w:cs="Times New Roman"/>
        </w:rPr>
      </w:pPr>
      <w:r w:rsidRPr="00381A2E">
        <w:rPr>
          <w:rFonts w:cs="Times New Roman"/>
        </w:rPr>
        <w:lastRenderedPageBreak/>
        <w:t>Ngôn ngữ hoàn toàn mới được công bố dưới cái tên mới, xóa bỏ mối liên hệ với việc sử dụng vào mục đích cá nhân hạn hẹp mà cái tên PHP/FI gợi nhắc. Nó được đặt tên ngắn gọn là “PHP”, một kiểu viết tắt hồi quy của “PHP : Hypertext Preprocessor “. PHP 3.0 được chính thức công bố vào tháng 6 năm 1988 sau 9 tháng được cộng đồng kiểm nghiệm.</w:t>
      </w:r>
    </w:p>
    <w:p w14:paraId="6810B2BB" w14:textId="77777777" w:rsidR="00AE0CB3" w:rsidRPr="00381A2E" w:rsidRDefault="00AE0CB3" w:rsidP="00AE0CB3">
      <w:pPr>
        <w:ind w:firstLine="720"/>
        <w:rPr>
          <w:rFonts w:cs="Times New Roman"/>
          <w:b/>
        </w:rPr>
      </w:pPr>
      <w:r w:rsidRPr="00381A2E">
        <w:rPr>
          <w:rFonts w:cs="Times New Roman"/>
          <w:b/>
        </w:rPr>
        <w:t>PHP 4</w:t>
      </w:r>
    </w:p>
    <w:p w14:paraId="63A58D71" w14:textId="77777777" w:rsidR="00AE0CB3" w:rsidRPr="00381A2E" w:rsidRDefault="00AE0CB3" w:rsidP="00AE0CB3">
      <w:pPr>
        <w:ind w:firstLine="720"/>
        <w:rPr>
          <w:rFonts w:cs="Times New Roman"/>
        </w:rPr>
      </w:pPr>
      <w:r w:rsidRPr="00381A2E">
        <w:rPr>
          <w:rFonts w:cs="Times New Roman"/>
        </w:rPr>
        <w:t>Vào mùa đông năm 1988, ngay sau khi PHP 3.0 được công bố, Andi và Zeep đã bắt đầu bắt tay vào viết lại phần lõi của PHP. Một engine mới, có tên “Zend Engine” (ghép các chữ đầu trong tên của Zeep và Andi ) đã đáp ứng được các nhu cầu thiết kế này một cách thành công, và lần đầu tiên được giới thiệu vào giữa năm 1999. PHP 4.0 dựa trên engine này và đi kèm hàng loạt tính năng mới bổ sung, đã chính thức được công bố vào tháng 5 năm 2000, gần 2 năm sau khi bản PHP 3.0 ra đời. Ngoài tốc độ xử lý được cải thiện rất nhiều, PHP 4.0 đem đến các tính năng chủ yếu khác gồm có sự hỗ trợ nhiều máy chủ Web hơn, hỗ trợ phiên làm việc HTTP, tạo bộ đệm thông tin đầu ra, nhiều cách xử lý thông tin người sử dụng nhập vào bảo mật hơn và cung cấp một vài cấu trúc ngôn ngữ mới.</w:t>
      </w:r>
    </w:p>
    <w:p w14:paraId="61301C43" w14:textId="77777777" w:rsidR="00AE0CB3" w:rsidRPr="00381A2E" w:rsidRDefault="00AE0CB3" w:rsidP="00AE0CB3">
      <w:pPr>
        <w:ind w:firstLine="720"/>
        <w:rPr>
          <w:rFonts w:cs="Times New Roman"/>
        </w:rPr>
      </w:pPr>
      <w:r w:rsidRPr="00381A2E">
        <w:rPr>
          <w:rFonts w:cs="Times New Roman"/>
        </w:rPr>
        <w:t>Với PHP 4.0, số nhà phát triển đã lên đến hàng trăm ngìn và hàng triệu Site đã công bố cài đặt PHP, chiếm khoảng 20% số tên miền trên mạng internet.</w:t>
      </w:r>
    </w:p>
    <w:p w14:paraId="0DB92BFB" w14:textId="77777777" w:rsidR="00AE0CB3" w:rsidRPr="00381A2E" w:rsidRDefault="00AE0CB3" w:rsidP="00AE0CB3">
      <w:pPr>
        <w:ind w:firstLine="720"/>
        <w:rPr>
          <w:rFonts w:cs="Times New Roman"/>
          <w:b/>
        </w:rPr>
      </w:pPr>
      <w:r w:rsidRPr="00381A2E">
        <w:rPr>
          <w:rFonts w:cs="Times New Roman"/>
          <w:b/>
        </w:rPr>
        <w:t>PHP 5</w:t>
      </w:r>
    </w:p>
    <w:p w14:paraId="13D8F668" w14:textId="77777777" w:rsidR="00AE0CB3" w:rsidRPr="00381A2E" w:rsidRDefault="00AE0CB3" w:rsidP="00AE0CB3">
      <w:pPr>
        <w:ind w:firstLine="720"/>
        <w:rPr>
          <w:rFonts w:cs="Times New Roman"/>
        </w:rPr>
      </w:pPr>
      <w:r w:rsidRPr="00381A2E">
        <w:rPr>
          <w:rFonts w:cs="Times New Roman"/>
        </w:rPr>
        <w:t xml:space="preserve">Sự thành công của PHP 4 đã không làm cho nhóm phát triển tự mãn. Cộng đồng php đã giúp cho họ nhận ra những yếu kém của PHP 4.0, đặt biệt với khả năng hỗ trợ lập trình hướng đối tượng (OPP), xử lý XML, không hỗ trợ giao thức máy khách mới của MySQL 4.1 và 5.0, hỗ trợ dịch vụ web yếu. Những điểm này chính là mục đích để Andi và Zeev viết Zend Engine 2.0-lõi của PHP 5.0. Ngày 29 tháng 6 năm 2003, PHP 5 beta 1 đã chính thức công bố để cộng động kiểm nghiệm. Đó cũng là phiên bản đầu tiên của Zend Engine 2.0. Phiên bản beta 2 sau đó đã ra mắt vào tháng 10 năm 2003 với sự xuất hiện </w:t>
      </w:r>
      <w:r w:rsidRPr="00381A2E">
        <w:rPr>
          <w:rFonts w:cs="Times New Roman"/>
        </w:rPr>
        <w:lastRenderedPageBreak/>
        <w:t>của 2 tính năng rất được chờ đợi : Iterators, Reflection nhưng NameSpace – một tính năng gây tranh cãi đã bị loại khỏi mã nguồn. Ngày 21 tháng 12 năm 2003, PHP 5 beta 3 đã được công bố để kiểm tra với việc phân phối kèm với tidy, bỏ hỗ trợ Windows 95, khả năng gọi các hàm PHP bên trong XSLT, sửa chữa nhiều lỗi vào thêm khá nhiều hàm mới. PHP 5 bản chính thức đã ra mắt ngày 13 tháng 7 năm 2004 sau một chuỗi khá dài các bản beta. Mặc dù coi đây là phiên bản chính thức đầu tiên nhưng PHP 5 vẫn còn một số lỗi trong đó đáng kể là lỗi xác thực HTTP.</w:t>
      </w:r>
    </w:p>
    <w:p w14:paraId="0571AC6E" w14:textId="77777777" w:rsidR="00AE0CB3" w:rsidRPr="00381A2E" w:rsidRDefault="00AE0CB3" w:rsidP="00AE0CB3">
      <w:pPr>
        <w:ind w:firstLine="720"/>
        <w:rPr>
          <w:rFonts w:cs="Times New Roman"/>
        </w:rPr>
      </w:pPr>
      <w:r w:rsidRPr="00381A2E">
        <w:rPr>
          <w:rFonts w:cs="Times New Roman"/>
        </w:rPr>
        <w:t>Ngày 14 tháng 7 năm 2005, PHP 5.1 beta 3 được PHP team công bố đánh dấu sự chín muồi mới của PHP với sự có mặt của PDO, một nỗ lực trong việc tạo ra một hệ thống API nhất quán trong việc truy cập cơ sở dữ liệu và thực hiện các câu truy vấn. Ngoài ra, trong PHP 5.1 các nhà phát triển tiếp tục có những cải tiến trong nhân Zend Engine 2, nâng cấp module PCRE lên bản PCRE 5.0 cùng với những tính năng và cải tiến mới trong SOAP, Streams và SP.</w:t>
      </w:r>
    </w:p>
    <w:p w14:paraId="74F0B7B9" w14:textId="77777777" w:rsidR="00AE0CB3" w:rsidRPr="00381A2E" w:rsidRDefault="00AE0CB3" w:rsidP="00AE0CB3">
      <w:pPr>
        <w:ind w:firstLine="720"/>
        <w:rPr>
          <w:rFonts w:cs="Times New Roman"/>
          <w:b/>
        </w:rPr>
      </w:pPr>
      <w:r w:rsidRPr="00381A2E">
        <w:rPr>
          <w:rFonts w:cs="Times New Roman"/>
          <w:b/>
        </w:rPr>
        <w:t>PHP 6</w:t>
      </w:r>
    </w:p>
    <w:p w14:paraId="51C52426" w14:textId="77777777" w:rsidR="00AE0CB3" w:rsidRPr="00381A2E" w:rsidRDefault="00AE0CB3" w:rsidP="00AE0CB3">
      <w:pPr>
        <w:ind w:firstLine="720"/>
        <w:rPr>
          <w:rFonts w:cs="Times New Roman"/>
        </w:rPr>
      </w:pPr>
      <w:r w:rsidRPr="00381A2E">
        <w:rPr>
          <w:rFonts w:cs="Times New Roman"/>
        </w:rPr>
        <w:t>Hiện nay, phiên bản tiếp theo đang được phát triển. Phiên bản PHP 6 được kì vọng sẽ lấp đầy những khiếm khuyết của PHP ở bản hiện tại.</w:t>
      </w:r>
    </w:p>
    <w:p w14:paraId="1308AE08" w14:textId="77777777" w:rsidR="00AE0CB3" w:rsidRPr="00381A2E" w:rsidRDefault="00AE0CB3" w:rsidP="00AE0CB3">
      <w:pPr>
        <w:ind w:firstLine="720"/>
        <w:rPr>
          <w:rFonts w:cs="Times New Roman"/>
        </w:rPr>
      </w:pPr>
      <w:r w:rsidRPr="00381A2E">
        <w:rPr>
          <w:rFonts w:cs="Times New Roman"/>
        </w:rPr>
        <w:t>Rất nhiều nhà phát triển ứng dụng và quản lý dự án có quan điểm rằng PHP vẫn chưa sẵn sàng cho cấp doanh nghiệp (enterprise), và trên thực tế, PHP vẫn chưa thâm nhập sâu được vào thị trường này. Chính vì thế, Zend đã tiến hành chuẩn hóa PHP, tạo được sự tin cậy hơn cho giới người dùng cao cấp.</w:t>
      </w:r>
    </w:p>
    <w:p w14:paraId="4F0935C8" w14:textId="77777777" w:rsidR="00AE0CB3" w:rsidRPr="00381A2E" w:rsidRDefault="00AE0CB3" w:rsidP="00AE0CB3">
      <w:pPr>
        <w:ind w:firstLine="720"/>
        <w:rPr>
          <w:rFonts w:cs="Times New Roman"/>
        </w:rPr>
      </w:pPr>
      <w:r w:rsidRPr="00381A2E">
        <w:rPr>
          <w:rFonts w:cs="Times New Roman"/>
        </w:rPr>
        <w:t>Zend Platform là một bộ sản phẩm giúp quản lý ứng dụng PHP, nâng cao hiệu suất, tăng tốc độ của ứng dụng PHP.</w:t>
      </w:r>
    </w:p>
    <w:p w14:paraId="2F61216F" w14:textId="77777777" w:rsidR="00AE0CB3" w:rsidRPr="00381A2E" w:rsidRDefault="00AE0CB3" w:rsidP="00AE0CB3">
      <w:pPr>
        <w:ind w:firstLine="720"/>
        <w:rPr>
          <w:rFonts w:cs="Times New Roman"/>
        </w:rPr>
      </w:pPr>
      <w:r w:rsidRPr="00381A2E">
        <w:rPr>
          <w:rFonts w:cs="Times New Roman"/>
        </w:rPr>
        <w:t>Zend Framework là tập hợp các lớp, các thư viện lập trình viết bằng PHP (PHP 5) nhằm cung cấp một giao diện lập trình chuẩn cho các nhà phát triển ứng dụng.</w:t>
      </w:r>
    </w:p>
    <w:p w14:paraId="3C4C68C1" w14:textId="77777777" w:rsidR="00AE0CB3" w:rsidRPr="00381A2E" w:rsidRDefault="00AE0CB3" w:rsidP="00AE0CB3">
      <w:pPr>
        <w:ind w:firstLine="720"/>
        <w:rPr>
          <w:rFonts w:cs="Times New Roman"/>
        </w:rPr>
      </w:pPr>
      <w:r w:rsidRPr="00381A2E">
        <w:rPr>
          <w:rFonts w:cs="Times New Roman"/>
        </w:rPr>
        <w:lastRenderedPageBreak/>
        <w:t>Ngoài ra, một số Framework khác cũng được phát triển nhằm hỗ trợ lập trình PHP ở cấp doanh nghiệp, trong đó đáng chú ý có thể kể đến CodeIgniter, CakePHP, Symfony, Seagull…</w:t>
      </w:r>
    </w:p>
    <w:p w14:paraId="5A5B8E40"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33" w:name="_Toc128935908"/>
      <w:bookmarkStart w:id="34" w:name="_Toc130737513"/>
      <w:r w:rsidRPr="009F6DBE">
        <w:rPr>
          <w:rFonts w:ascii="Times New Roman" w:hAnsi="Times New Roman"/>
          <w:b/>
          <w:color w:val="000000" w:themeColor="text1"/>
          <w:szCs w:val="36"/>
        </w:rPr>
        <w:t>Cấu trúc cơ bản.</w:t>
      </w:r>
      <w:bookmarkEnd w:id="33"/>
      <w:bookmarkEnd w:id="34"/>
    </w:p>
    <w:p w14:paraId="056D1ACD" w14:textId="77777777" w:rsidR="00AE0CB3" w:rsidRPr="00381A2E"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381A2E">
        <w:rPr>
          <w:rFonts w:ascii="Times New Roman" w:hAnsi="Times New Roman"/>
          <w:color w:val="000000" w:themeColor="text1"/>
          <w:szCs w:val="36"/>
          <w:lang w:val="vi-VN"/>
        </w:rPr>
        <w:t>PHP cũng có thẻ bắt đầu và thẻ kế</w:t>
      </w:r>
      <w:r>
        <w:rPr>
          <w:rFonts w:ascii="Times New Roman" w:hAnsi="Times New Roman"/>
          <w:color w:val="000000" w:themeColor="text1"/>
          <w:szCs w:val="36"/>
          <w:lang w:val="vi-VN"/>
        </w:rPr>
        <w:t>t thúc giống như ngôn ngữ HTML.</w:t>
      </w:r>
      <w:r w:rsidRPr="00381A2E">
        <w:rPr>
          <w:rFonts w:ascii="Times New Roman" w:hAnsi="Times New Roman"/>
          <w:color w:val="000000" w:themeColor="text1"/>
          <w:szCs w:val="36"/>
          <w:lang w:val="vi-VN"/>
        </w:rPr>
        <w:t>Chỉ khác đối với PHP chúng ta có nhiều cách thể hiện nó.</w:t>
      </w:r>
    </w:p>
    <w:p w14:paraId="45A9CD04" w14:textId="77777777" w:rsidR="00AE0CB3" w:rsidRPr="000D6A87"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0D6A87">
        <w:rPr>
          <w:rFonts w:ascii="Times New Roman" w:hAnsi="Times New Roman"/>
          <w:color w:val="000000" w:themeColor="text1"/>
          <w:szCs w:val="36"/>
          <w:lang w:val="vi-VN"/>
        </w:rPr>
        <w:t>Cách 1 : Cú pháp chính thường dùng.</w:t>
      </w:r>
    </w:p>
    <w:p w14:paraId="1E2AE22E" w14:textId="77777777" w:rsidR="00AE0CB3" w:rsidRPr="000D6A87" w:rsidRDefault="00AE0CB3" w:rsidP="00AE0CB3">
      <w:pPr>
        <w:pStyle w:val="bai"/>
        <w:numPr>
          <w:ilvl w:val="0"/>
          <w:numId w:val="0"/>
        </w:numPr>
        <w:spacing w:before="0" w:line="360" w:lineRule="auto"/>
        <w:rPr>
          <w:rFonts w:ascii="Times New Roman" w:hAnsi="Times New Roman"/>
          <w:color w:val="000000" w:themeColor="text1"/>
          <w:szCs w:val="36"/>
          <w:lang w:val="vi-VN"/>
        </w:rPr>
      </w:pPr>
      <w:r w:rsidRPr="000D6A87">
        <w:rPr>
          <w:rFonts w:ascii="Times New Roman" w:hAnsi="Times New Roman"/>
          <w:color w:val="000000" w:themeColor="text1"/>
          <w:szCs w:val="36"/>
          <w:lang w:val="vi-VN"/>
        </w:rPr>
        <w:t xml:space="preserve">&lt;? php </w:t>
      </w:r>
      <w:r w:rsidRPr="000D6A87">
        <w:rPr>
          <w:rFonts w:ascii="Times New Roman" w:hAnsi="Times New Roman"/>
          <w:i/>
          <w:color w:val="000000" w:themeColor="text1"/>
          <w:szCs w:val="36"/>
          <w:u w:val="single"/>
          <w:lang w:val="vi-VN"/>
        </w:rPr>
        <w:t>Mã lệnh PHP</w:t>
      </w:r>
      <w:r w:rsidRPr="000D6A87">
        <w:rPr>
          <w:rFonts w:ascii="Times New Roman" w:hAnsi="Times New Roman"/>
          <w:color w:val="000000" w:themeColor="text1"/>
          <w:szCs w:val="36"/>
          <w:lang w:val="vi-VN"/>
        </w:rPr>
        <w:t xml:space="preserve"> ?&gt;</w:t>
      </w:r>
    </w:p>
    <w:p w14:paraId="6E33BC60" w14:textId="77777777" w:rsidR="00AE0CB3" w:rsidRPr="000D6A87"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0D6A87">
        <w:rPr>
          <w:rFonts w:ascii="Times New Roman" w:hAnsi="Times New Roman"/>
          <w:color w:val="000000" w:themeColor="text1"/>
          <w:szCs w:val="36"/>
          <w:lang w:val="vi-VN"/>
        </w:rPr>
        <w:t>Cách 2 : Cú pháp rút gọn.</w:t>
      </w:r>
    </w:p>
    <w:p w14:paraId="51CE9B85" w14:textId="77777777" w:rsidR="00AE0CB3" w:rsidRPr="00136EA0" w:rsidRDefault="00AE0CB3" w:rsidP="00AE0CB3">
      <w:pPr>
        <w:pStyle w:val="bai"/>
        <w:numPr>
          <w:ilvl w:val="0"/>
          <w:numId w:val="0"/>
        </w:numPr>
        <w:spacing w:before="0" w:line="360" w:lineRule="auto"/>
        <w:rPr>
          <w:rFonts w:ascii="Times New Roman" w:hAnsi="Times New Roman"/>
          <w:color w:val="000000" w:themeColor="text1"/>
          <w:szCs w:val="36"/>
          <w:lang w:val="vi-VN"/>
        </w:rPr>
      </w:pPr>
      <w:r w:rsidRPr="000D6A87">
        <w:rPr>
          <w:rFonts w:ascii="Times New Roman" w:hAnsi="Times New Roman"/>
          <w:color w:val="000000" w:themeColor="text1"/>
          <w:szCs w:val="36"/>
          <w:lang w:val="vi-VN"/>
        </w:rPr>
        <w:t xml:space="preserve">&lt;? </w:t>
      </w:r>
      <w:r w:rsidRPr="000D6A87">
        <w:rPr>
          <w:rFonts w:ascii="Times New Roman" w:hAnsi="Times New Roman"/>
          <w:i/>
          <w:color w:val="000000" w:themeColor="text1"/>
          <w:szCs w:val="36"/>
          <w:u w:val="single"/>
          <w:lang w:val="vi-VN"/>
        </w:rPr>
        <w:t>Mã lệnh PHP</w:t>
      </w:r>
      <w:r w:rsidRPr="000D6A87">
        <w:rPr>
          <w:rFonts w:ascii="Times New Roman" w:hAnsi="Times New Roman"/>
          <w:color w:val="000000" w:themeColor="text1"/>
          <w:szCs w:val="36"/>
          <w:lang w:val="vi-VN"/>
        </w:rPr>
        <w:t xml:space="preserve"> ?&gt;</w:t>
      </w:r>
    </w:p>
    <w:p w14:paraId="7E3125D7" w14:textId="77777777" w:rsidR="00AE0CB3" w:rsidRPr="00381A2E"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381A2E">
        <w:rPr>
          <w:rFonts w:ascii="Times New Roman" w:hAnsi="Times New Roman"/>
          <w:color w:val="000000" w:themeColor="text1"/>
          <w:szCs w:val="36"/>
          <w:lang w:val="vi-VN"/>
        </w:rPr>
        <w:t>Cá</w:t>
      </w:r>
      <w:r>
        <w:rPr>
          <w:rFonts w:ascii="Times New Roman" w:hAnsi="Times New Roman"/>
          <w:color w:val="000000" w:themeColor="text1"/>
          <w:szCs w:val="36"/>
          <w:lang w:val="vi-VN"/>
        </w:rPr>
        <w:t xml:space="preserve">ch </w:t>
      </w:r>
      <w:r w:rsidRPr="00CC1D91">
        <w:rPr>
          <w:rFonts w:ascii="Times New Roman" w:hAnsi="Times New Roman"/>
          <w:color w:val="000000" w:themeColor="text1"/>
          <w:szCs w:val="36"/>
          <w:lang w:val="vi-VN"/>
        </w:rPr>
        <w:t>3</w:t>
      </w:r>
      <w:r>
        <w:rPr>
          <w:rFonts w:ascii="Times New Roman" w:hAnsi="Times New Roman"/>
          <w:color w:val="000000" w:themeColor="text1"/>
          <w:szCs w:val="36"/>
          <w:lang w:val="vi-VN"/>
        </w:rPr>
        <w:t xml:space="preserve"> : Cú pháp </w:t>
      </w:r>
      <w:r w:rsidRPr="00CC1D91">
        <w:rPr>
          <w:rFonts w:ascii="Times New Roman" w:hAnsi="Times New Roman"/>
          <w:color w:val="000000" w:themeColor="text1"/>
          <w:szCs w:val="36"/>
          <w:lang w:val="vi-VN"/>
        </w:rPr>
        <w:t>giống với ASP</w:t>
      </w:r>
      <w:r w:rsidRPr="00381A2E">
        <w:rPr>
          <w:rFonts w:ascii="Times New Roman" w:hAnsi="Times New Roman"/>
          <w:color w:val="000000" w:themeColor="text1"/>
          <w:szCs w:val="36"/>
          <w:lang w:val="vi-VN"/>
        </w:rPr>
        <w:t>.</w:t>
      </w:r>
    </w:p>
    <w:p w14:paraId="3E8591DB" w14:textId="77777777" w:rsidR="00AE0CB3" w:rsidRPr="00CC1D91" w:rsidRDefault="00AE0CB3" w:rsidP="00AE0CB3">
      <w:pPr>
        <w:pStyle w:val="bai"/>
        <w:numPr>
          <w:ilvl w:val="0"/>
          <w:numId w:val="0"/>
        </w:numPr>
        <w:spacing w:before="0" w:line="360" w:lineRule="auto"/>
        <w:rPr>
          <w:rFonts w:ascii="Times New Roman" w:hAnsi="Times New Roman"/>
          <w:color w:val="000000" w:themeColor="text1"/>
          <w:szCs w:val="36"/>
          <w:lang w:val="vi-VN"/>
        </w:rPr>
      </w:pPr>
      <w:r w:rsidRPr="00CC1D91">
        <w:rPr>
          <w:rFonts w:ascii="Times New Roman" w:hAnsi="Times New Roman"/>
          <w:color w:val="000000" w:themeColor="text1"/>
          <w:szCs w:val="36"/>
          <w:lang w:val="vi-VN"/>
        </w:rPr>
        <w:t xml:space="preserve">&lt;% </w:t>
      </w:r>
      <w:r w:rsidRPr="00CC1D91">
        <w:rPr>
          <w:rFonts w:ascii="Times New Roman" w:hAnsi="Times New Roman"/>
          <w:i/>
          <w:color w:val="000000" w:themeColor="text1"/>
          <w:szCs w:val="36"/>
          <w:u w:val="single"/>
          <w:lang w:val="vi-VN"/>
        </w:rPr>
        <w:t>Mã lệnh PHP</w:t>
      </w:r>
      <w:r w:rsidRPr="00CC1D91">
        <w:rPr>
          <w:rFonts w:ascii="Times New Roman" w:hAnsi="Times New Roman"/>
          <w:color w:val="000000" w:themeColor="text1"/>
          <w:szCs w:val="36"/>
          <w:lang w:val="vi-VN"/>
        </w:rPr>
        <w:t xml:space="preserve"> %&gt;</w:t>
      </w:r>
    </w:p>
    <w:p w14:paraId="25395600" w14:textId="77777777" w:rsidR="00AE0CB3" w:rsidRPr="00CC1D91"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Pr>
          <w:rFonts w:ascii="Times New Roman" w:hAnsi="Times New Roman"/>
          <w:color w:val="000000" w:themeColor="text1"/>
          <w:szCs w:val="36"/>
          <w:lang w:val="vi-VN"/>
        </w:rPr>
        <w:t xml:space="preserve">Cách </w:t>
      </w:r>
      <w:r w:rsidRPr="00CC1D91">
        <w:rPr>
          <w:rFonts w:ascii="Times New Roman" w:hAnsi="Times New Roman"/>
          <w:color w:val="000000" w:themeColor="text1"/>
          <w:szCs w:val="36"/>
          <w:lang w:val="vi-VN"/>
        </w:rPr>
        <w:t>4</w:t>
      </w:r>
      <w:r>
        <w:rPr>
          <w:rFonts w:ascii="Times New Roman" w:hAnsi="Times New Roman"/>
          <w:color w:val="000000" w:themeColor="text1"/>
          <w:szCs w:val="36"/>
          <w:lang w:val="vi-VN"/>
        </w:rPr>
        <w:t xml:space="preserve"> : Cú pháp </w:t>
      </w:r>
      <w:r w:rsidRPr="00CC1D91">
        <w:rPr>
          <w:rFonts w:ascii="Times New Roman" w:hAnsi="Times New Roman"/>
          <w:color w:val="000000" w:themeColor="text1"/>
          <w:szCs w:val="36"/>
          <w:lang w:val="vi-VN"/>
        </w:rPr>
        <w:t>bắt đầu bằng script.</w:t>
      </w:r>
    </w:p>
    <w:p w14:paraId="23A516DE" w14:textId="77777777" w:rsidR="00AE0CB3" w:rsidRPr="00230F7F" w:rsidRDefault="00AE0CB3" w:rsidP="00AE0CB3">
      <w:pPr>
        <w:pStyle w:val="bai"/>
        <w:numPr>
          <w:ilvl w:val="0"/>
          <w:numId w:val="0"/>
        </w:numPr>
        <w:spacing w:before="0" w:line="360" w:lineRule="auto"/>
        <w:rPr>
          <w:rFonts w:ascii="Times New Roman" w:hAnsi="Times New Roman"/>
          <w:color w:val="000000" w:themeColor="text1"/>
          <w:szCs w:val="36"/>
          <w:lang w:val="vi-VN"/>
        </w:rPr>
      </w:pPr>
      <w:r>
        <w:rPr>
          <w:rFonts w:ascii="Times New Roman" w:hAnsi="Times New Roman"/>
          <w:color w:val="000000" w:themeColor="text1"/>
          <w:szCs w:val="36"/>
          <w:lang w:val="vi-VN"/>
        </w:rPr>
        <w:t>&lt;</w:t>
      </w:r>
      <w:r w:rsidRPr="00230F7F">
        <w:rPr>
          <w:rFonts w:ascii="Times New Roman" w:hAnsi="Times New Roman"/>
          <w:color w:val="000000" w:themeColor="text1"/>
          <w:szCs w:val="36"/>
          <w:lang w:val="vi-VN"/>
        </w:rPr>
        <w:t>script</w:t>
      </w:r>
      <w:r w:rsidRPr="00CC1D91">
        <w:rPr>
          <w:rFonts w:ascii="Times New Roman" w:hAnsi="Times New Roman"/>
          <w:color w:val="000000" w:themeColor="text1"/>
          <w:szCs w:val="36"/>
          <w:lang w:val="vi-VN"/>
        </w:rPr>
        <w:t xml:space="preserve"> </w:t>
      </w:r>
      <w:r w:rsidRPr="00230F7F">
        <w:rPr>
          <w:rFonts w:ascii="Times New Roman" w:hAnsi="Times New Roman"/>
          <w:color w:val="000000" w:themeColor="text1"/>
          <w:szCs w:val="36"/>
          <w:lang w:val="vi-VN"/>
        </w:rPr>
        <w:t>language=</w:t>
      </w:r>
      <w:r w:rsidRPr="00CC1D91">
        <w:rPr>
          <w:rFonts w:ascii="Times New Roman" w:hAnsi="Times New Roman"/>
          <w:color w:val="000000" w:themeColor="text1"/>
          <w:szCs w:val="36"/>
          <w:lang w:val="vi-VN"/>
        </w:rPr>
        <w:t>php&gt;</w:t>
      </w:r>
      <w:r w:rsidRPr="00230F7F">
        <w:rPr>
          <w:rFonts w:ascii="Times New Roman" w:hAnsi="Times New Roman"/>
          <w:color w:val="000000" w:themeColor="text1"/>
          <w:szCs w:val="36"/>
          <w:lang w:val="vi-VN"/>
        </w:rPr>
        <w:t>…….&lt;/script&gt;</w:t>
      </w:r>
    </w:p>
    <w:p w14:paraId="0F6B0676" w14:textId="77777777" w:rsidR="00AE0CB3" w:rsidRPr="00230F7F"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230F7F">
        <w:rPr>
          <w:rFonts w:ascii="Times New Roman" w:hAnsi="Times New Roman"/>
          <w:color w:val="000000" w:themeColor="text1"/>
          <w:szCs w:val="36"/>
          <w:lang w:val="vi-VN"/>
        </w:rPr>
        <w:t xml:space="preserve">Mặc dù có tới 4 cách thể hiện nhưng đối với lập trình viên có kinh nghiệm thì viêc sử dụng cách một vẫn là lựa </w:t>
      </w:r>
      <w:r>
        <w:rPr>
          <w:rFonts w:ascii="Times New Roman" w:hAnsi="Times New Roman"/>
          <w:color w:val="000000" w:themeColor="text1"/>
          <w:szCs w:val="36"/>
          <w:lang w:val="vi-VN"/>
        </w:rPr>
        <w:t>chọn tối ưu và thương xuyên hơn</w:t>
      </w:r>
      <w:r w:rsidRPr="00230F7F">
        <w:rPr>
          <w:rFonts w:ascii="Times New Roman" w:hAnsi="Times New Roman"/>
          <w:color w:val="000000" w:themeColor="text1"/>
          <w:szCs w:val="36"/>
          <w:lang w:val="vi-VN"/>
        </w:rPr>
        <w:t>.</w:t>
      </w:r>
    </w:p>
    <w:p w14:paraId="17E39F1B" w14:textId="77777777" w:rsidR="00AE0CB3" w:rsidRPr="00230F7F"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230F7F">
        <w:rPr>
          <w:rFonts w:ascii="Times New Roman" w:hAnsi="Times New Roman"/>
          <w:color w:val="000000" w:themeColor="text1"/>
          <w:szCs w:val="36"/>
          <w:lang w:val="vi-VN"/>
        </w:rPr>
        <w:t>Trong PHP để kết thúc một dòng lệnh ta sử dụng dấu “ ; ”.</w:t>
      </w:r>
    </w:p>
    <w:p w14:paraId="125B982B" w14:textId="77777777" w:rsidR="00AE0CB3" w:rsidRPr="00136EA0"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7769EF">
        <w:rPr>
          <w:rFonts w:ascii="Times New Roman" w:hAnsi="Times New Roman"/>
          <w:color w:val="000000" w:themeColor="text1"/>
          <w:szCs w:val="36"/>
          <w:lang w:val="vi-VN"/>
        </w:rPr>
        <w:t>Để chú thích một đoạn dữ liệu nào đó ta sử dung cặp dấu “//” cho từng dòng hoặc cặp dấu “/* ………</w:t>
      </w:r>
      <w:r w:rsidRPr="002B1ECD">
        <w:rPr>
          <w:rFonts w:ascii="Times New Roman" w:hAnsi="Times New Roman"/>
          <w:color w:val="000000" w:themeColor="text1"/>
          <w:szCs w:val="36"/>
          <w:lang w:val="vi-VN"/>
        </w:rPr>
        <w:t>*</w:t>
      </w:r>
      <w:r w:rsidRPr="007769EF">
        <w:rPr>
          <w:rFonts w:ascii="Times New Roman" w:hAnsi="Times New Roman"/>
          <w:color w:val="000000" w:themeColor="text1"/>
          <w:szCs w:val="36"/>
          <w:lang w:val="vi-VN"/>
        </w:rPr>
        <w:t>/”</w:t>
      </w:r>
      <w:r w:rsidRPr="002B1ECD">
        <w:rPr>
          <w:rFonts w:ascii="Times New Roman" w:hAnsi="Times New Roman"/>
          <w:color w:val="000000" w:themeColor="text1"/>
          <w:szCs w:val="36"/>
          <w:lang w:val="vi-VN"/>
        </w:rPr>
        <w:t xml:space="preserve"> cho từng đoạn mã lệnh</w:t>
      </w:r>
      <w:r w:rsidRPr="00BB78EF">
        <w:rPr>
          <w:rFonts w:ascii="Times New Roman" w:hAnsi="Times New Roman"/>
          <w:color w:val="000000" w:themeColor="text1"/>
          <w:szCs w:val="36"/>
          <w:lang w:val="vi-VN"/>
        </w:rPr>
        <w:t>.</w:t>
      </w:r>
    </w:p>
    <w:p w14:paraId="5EE9566D"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35" w:name="_Toc128935909"/>
      <w:bookmarkStart w:id="36" w:name="_Toc130737514"/>
      <w:r w:rsidRPr="009F6DBE">
        <w:rPr>
          <w:rFonts w:ascii="Times New Roman" w:hAnsi="Times New Roman"/>
          <w:b/>
          <w:color w:val="000000" w:themeColor="text1"/>
          <w:szCs w:val="36"/>
          <w:lang w:val="vi-VN"/>
        </w:rPr>
        <w:t>Xuất giá trị trên trình duyệt.</w:t>
      </w:r>
      <w:bookmarkEnd w:id="35"/>
      <w:bookmarkEnd w:id="36"/>
    </w:p>
    <w:p w14:paraId="38A58544" w14:textId="77777777" w:rsidR="00AE0CB3" w:rsidRPr="009A383C"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9A383C">
        <w:rPr>
          <w:rFonts w:ascii="Times New Roman" w:hAnsi="Times New Roman"/>
          <w:color w:val="000000" w:themeColor="text1"/>
          <w:szCs w:val="36"/>
          <w:lang w:val="vi-VN"/>
        </w:rPr>
        <w:t>Để xuất dữ liệu ra trình duyệt ta có những dòng cú pháp như sau :</w:t>
      </w:r>
    </w:p>
    <w:p w14:paraId="40F64A3C" w14:textId="77777777" w:rsidR="00AE0CB3" w:rsidRPr="009A383C" w:rsidRDefault="00AE0CB3" w:rsidP="00AE0CB3">
      <w:pPr>
        <w:pStyle w:val="bai"/>
        <w:numPr>
          <w:ilvl w:val="0"/>
          <w:numId w:val="18"/>
        </w:numPr>
        <w:spacing w:before="0" w:line="360" w:lineRule="auto"/>
        <w:jc w:val="both"/>
        <w:rPr>
          <w:rFonts w:ascii="Times New Roman" w:hAnsi="Times New Roman"/>
          <w:color w:val="000000" w:themeColor="text1"/>
          <w:szCs w:val="36"/>
          <w:lang w:val="vi-VN"/>
        </w:rPr>
      </w:pPr>
      <w:r>
        <w:rPr>
          <w:rFonts w:ascii="Times New Roman" w:hAnsi="Times New Roman"/>
          <w:color w:val="000000" w:themeColor="text1"/>
          <w:szCs w:val="36"/>
        </w:rPr>
        <w:t>echo “ ……Thông tin cần đưa ra….”;</w:t>
      </w:r>
    </w:p>
    <w:p w14:paraId="438AB30B" w14:textId="77777777" w:rsidR="00AE0CB3" w:rsidRPr="002A344E" w:rsidRDefault="00AE0CB3" w:rsidP="00AE0CB3">
      <w:pPr>
        <w:pStyle w:val="bai"/>
        <w:numPr>
          <w:ilvl w:val="0"/>
          <w:numId w:val="18"/>
        </w:numPr>
        <w:spacing w:before="0" w:line="360" w:lineRule="auto"/>
        <w:jc w:val="both"/>
        <w:rPr>
          <w:rFonts w:ascii="Times New Roman" w:hAnsi="Times New Roman"/>
          <w:color w:val="000000" w:themeColor="text1"/>
          <w:szCs w:val="36"/>
          <w:lang w:val="vi-VN"/>
        </w:rPr>
      </w:pPr>
      <w:r>
        <w:rPr>
          <w:rFonts w:ascii="Times New Roman" w:hAnsi="Times New Roman"/>
          <w:color w:val="000000" w:themeColor="text1"/>
          <w:szCs w:val="36"/>
        </w:rPr>
        <w:t>printf “……Thông tin cần đưa ra…”;</w:t>
      </w:r>
    </w:p>
    <w:p w14:paraId="3B037F45"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D5777E">
        <w:rPr>
          <w:rFonts w:ascii="Times New Roman" w:hAnsi="Times New Roman"/>
          <w:color w:val="000000" w:themeColor="text1"/>
          <w:szCs w:val="36"/>
          <w:lang w:val="vi-VN"/>
        </w:rPr>
        <w:t>Thông tin b</w:t>
      </w:r>
      <w:r>
        <w:rPr>
          <w:rFonts w:ascii="Times New Roman" w:hAnsi="Times New Roman"/>
          <w:color w:val="000000" w:themeColor="text1"/>
          <w:szCs w:val="36"/>
          <w:lang w:val="vi-VN"/>
        </w:rPr>
        <w:t>ao gồm biến</w:t>
      </w:r>
      <w:r w:rsidRPr="00D5777E">
        <w:rPr>
          <w:rFonts w:ascii="Times New Roman" w:hAnsi="Times New Roman"/>
          <w:color w:val="000000" w:themeColor="text1"/>
          <w:szCs w:val="36"/>
          <w:lang w:val="vi-VN"/>
        </w:rPr>
        <w:t>,</w:t>
      </w:r>
      <w:r>
        <w:rPr>
          <w:rFonts w:ascii="Times New Roman" w:hAnsi="Times New Roman"/>
          <w:color w:val="000000" w:themeColor="text1"/>
          <w:szCs w:val="36"/>
          <w:lang w:val="vi-VN"/>
        </w:rPr>
        <w:t xml:space="preserve"> chuỗi hoặc l</w:t>
      </w:r>
      <w:r w:rsidRPr="00D5777E">
        <w:rPr>
          <w:rFonts w:ascii="Times New Roman" w:hAnsi="Times New Roman"/>
          <w:color w:val="000000" w:themeColor="text1"/>
          <w:szCs w:val="36"/>
          <w:lang w:val="vi-VN"/>
        </w:rPr>
        <w:t>ệnh HTML…..</w:t>
      </w:r>
    </w:p>
    <w:p w14:paraId="10363E7B" w14:textId="77777777" w:rsidR="00AE0CB3" w:rsidRPr="00136EA0"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D5777E">
        <w:rPr>
          <w:rFonts w:ascii="Times New Roman" w:hAnsi="Times New Roman"/>
          <w:color w:val="000000" w:themeColor="text1"/>
          <w:szCs w:val="36"/>
          <w:lang w:val="vi-VN"/>
        </w:rPr>
        <w:t>Nếu giữa hai chuỗi ta muôn liên kết với nhau ta sửu dụng dấu “ . ”.</w:t>
      </w:r>
    </w:p>
    <w:p w14:paraId="0C07A1F2"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37" w:name="_Toc128935910"/>
      <w:bookmarkStart w:id="38" w:name="_Toc130737515"/>
      <w:r w:rsidRPr="009F6DBE">
        <w:rPr>
          <w:rFonts w:ascii="Times New Roman" w:hAnsi="Times New Roman"/>
          <w:b/>
          <w:color w:val="000000" w:themeColor="text1"/>
          <w:szCs w:val="36"/>
          <w:lang w:val="vi-VN"/>
        </w:rPr>
        <w:t>Biến, hằng, chuỗi, và các kiểu dữ liệu.</w:t>
      </w:r>
      <w:bookmarkEnd w:id="37"/>
      <w:bookmarkEnd w:id="38"/>
    </w:p>
    <w:p w14:paraId="1BDC694E" w14:textId="77777777" w:rsidR="00AE0CB3" w:rsidRPr="009F6DBE" w:rsidRDefault="00AE0CB3" w:rsidP="00AE0CB3">
      <w:pPr>
        <w:pStyle w:val="bai"/>
        <w:numPr>
          <w:ilvl w:val="2"/>
          <w:numId w:val="6"/>
        </w:numPr>
        <w:spacing w:before="0" w:line="360" w:lineRule="auto"/>
        <w:jc w:val="left"/>
        <w:outlineLvl w:val="4"/>
        <w:rPr>
          <w:rFonts w:ascii="Times New Roman" w:hAnsi="Times New Roman"/>
          <w:b/>
          <w:color w:val="000000" w:themeColor="text1"/>
          <w:szCs w:val="36"/>
          <w:lang w:val="vi-VN"/>
        </w:rPr>
      </w:pPr>
      <w:bookmarkStart w:id="39" w:name="_Toc128935911"/>
      <w:bookmarkStart w:id="40" w:name="_Toc130737516"/>
      <w:r w:rsidRPr="009F6DBE">
        <w:rPr>
          <w:rFonts w:ascii="Times New Roman" w:hAnsi="Times New Roman"/>
          <w:b/>
          <w:color w:val="000000" w:themeColor="text1"/>
          <w:szCs w:val="36"/>
        </w:rPr>
        <w:t>Biến</w:t>
      </w:r>
      <w:bookmarkEnd w:id="39"/>
      <w:bookmarkEnd w:id="40"/>
      <w:r w:rsidRPr="009F6DBE">
        <w:rPr>
          <w:rFonts w:ascii="Times New Roman" w:hAnsi="Times New Roman"/>
          <w:b/>
          <w:color w:val="000000" w:themeColor="text1"/>
          <w:szCs w:val="36"/>
        </w:rPr>
        <w:t xml:space="preserve"> </w:t>
      </w:r>
    </w:p>
    <w:p w14:paraId="71C08523" w14:textId="77777777" w:rsidR="00AE0CB3" w:rsidRPr="00606211"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494DCD">
        <w:rPr>
          <w:rFonts w:ascii="Times New Roman" w:hAnsi="Times New Roman"/>
          <w:color w:val="000000" w:themeColor="text1"/>
          <w:szCs w:val="36"/>
          <w:lang w:val="vi-VN"/>
        </w:rPr>
        <w:t>Biến được xem là một vùng nhớ dữ liệu tạm thời. Và giá trị có thể thay đổi được bắt đầu bằng kì hiệu “ $ ” và theo sau là một</w:t>
      </w:r>
      <w:r>
        <w:rPr>
          <w:rFonts w:ascii="Times New Roman" w:hAnsi="Times New Roman"/>
          <w:color w:val="000000" w:themeColor="text1"/>
          <w:szCs w:val="36"/>
          <w:lang w:val="vi-VN"/>
        </w:rPr>
        <w:t xml:space="preserve"> </w:t>
      </w:r>
      <w:r w:rsidRPr="00606211">
        <w:rPr>
          <w:rFonts w:ascii="Times New Roman" w:hAnsi="Times New Roman"/>
          <w:color w:val="000000" w:themeColor="text1"/>
          <w:szCs w:val="36"/>
          <w:lang w:val="vi-VN"/>
        </w:rPr>
        <w:t>từ hoặc một cụm từ (</w:t>
      </w:r>
      <w:r>
        <w:rPr>
          <w:rFonts w:ascii="Times New Roman" w:hAnsi="Times New Roman"/>
          <w:color w:val="000000" w:themeColor="text1"/>
          <w:szCs w:val="36"/>
          <w:lang w:val="vi-VN"/>
        </w:rPr>
        <w:t xml:space="preserve">phải </w:t>
      </w:r>
      <w:r>
        <w:rPr>
          <w:rFonts w:ascii="Times New Roman" w:hAnsi="Times New Roman"/>
          <w:color w:val="000000" w:themeColor="text1"/>
          <w:szCs w:val="36"/>
          <w:lang w:val="vi-VN"/>
        </w:rPr>
        <w:lastRenderedPageBreak/>
        <w:t>viết li</w:t>
      </w:r>
      <w:r w:rsidRPr="00606211">
        <w:rPr>
          <w:rFonts w:ascii="Times New Roman" w:hAnsi="Times New Roman"/>
          <w:color w:val="000000" w:themeColor="text1"/>
          <w:szCs w:val="36"/>
          <w:lang w:val="vi-VN"/>
        </w:rPr>
        <w:t>ền hoặc nối nhau bằng dấu gạch dưới – lưu ý biến có phân biệt chữ hoa chữ thường và không cho phép trùng với từ khóa có sẵn của PHP).</w:t>
      </w:r>
    </w:p>
    <w:p w14:paraId="01C08B93" w14:textId="77777777" w:rsidR="00AE0CB3" w:rsidRPr="00606211"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606211">
        <w:rPr>
          <w:rFonts w:ascii="Times New Roman" w:hAnsi="Times New Roman"/>
          <w:color w:val="000000" w:themeColor="text1"/>
          <w:szCs w:val="36"/>
          <w:lang w:val="vi-VN"/>
        </w:rPr>
        <w:t>Trong PHP để sử dụng được 1</w:t>
      </w:r>
      <w:r>
        <w:rPr>
          <w:rFonts w:ascii="Times New Roman" w:hAnsi="Times New Roman"/>
          <w:color w:val="000000" w:themeColor="text1"/>
          <w:szCs w:val="36"/>
          <w:lang w:val="vi-VN"/>
        </w:rPr>
        <w:t xml:space="preserve"> biến ta cần phải khai báo </w:t>
      </w:r>
      <w:r w:rsidRPr="00606211">
        <w:rPr>
          <w:rFonts w:ascii="Times New Roman" w:hAnsi="Times New Roman"/>
          <w:color w:val="000000" w:themeColor="text1"/>
          <w:szCs w:val="36"/>
          <w:lang w:val="vi-VN"/>
        </w:rPr>
        <w:t>nó trước, tuy nhiên đối với đa phần khi sử dụng biến ta có thể vừa khai báo vừa gán giá trị cho biến để tiết kiệm các dòng lệnh.</w:t>
      </w:r>
    </w:p>
    <w:p w14:paraId="52B7439E" w14:textId="77777777" w:rsidR="00AE0CB3" w:rsidRPr="00606211"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606211">
        <w:rPr>
          <w:rFonts w:ascii="Times New Roman" w:hAnsi="Times New Roman"/>
          <w:color w:val="000000" w:themeColor="text1"/>
          <w:szCs w:val="36"/>
          <w:lang w:val="vi-VN"/>
        </w:rPr>
        <w:t>Bản thân biến cũng có thể gán cho các kiểu dữ liệu khác và tùy theo ý định của người lập trình mong muốn.</w:t>
      </w:r>
    </w:p>
    <w:p w14:paraId="5BA9ED99" w14:textId="77777777" w:rsidR="00AE0CB3" w:rsidRPr="009F6DBE" w:rsidRDefault="00AE0CB3" w:rsidP="00AE0CB3">
      <w:pPr>
        <w:pStyle w:val="bai"/>
        <w:numPr>
          <w:ilvl w:val="2"/>
          <w:numId w:val="6"/>
        </w:numPr>
        <w:spacing w:before="0" w:line="360" w:lineRule="auto"/>
        <w:jc w:val="left"/>
        <w:outlineLvl w:val="4"/>
        <w:rPr>
          <w:rFonts w:ascii="Times New Roman" w:hAnsi="Times New Roman"/>
          <w:b/>
          <w:color w:val="000000" w:themeColor="text1"/>
          <w:szCs w:val="36"/>
          <w:lang w:val="vi-VN"/>
        </w:rPr>
      </w:pPr>
      <w:bookmarkStart w:id="41" w:name="_Toc128935912"/>
      <w:bookmarkStart w:id="42" w:name="_Toc130737517"/>
      <w:r w:rsidRPr="009F6DBE">
        <w:rPr>
          <w:rFonts w:ascii="Times New Roman" w:hAnsi="Times New Roman"/>
          <w:b/>
          <w:color w:val="000000" w:themeColor="text1"/>
          <w:szCs w:val="36"/>
        </w:rPr>
        <w:t>Hằng</w:t>
      </w:r>
      <w:bookmarkEnd w:id="41"/>
      <w:bookmarkEnd w:id="42"/>
      <w:r w:rsidRPr="009F6DBE">
        <w:rPr>
          <w:rFonts w:ascii="Times New Roman" w:hAnsi="Times New Roman"/>
          <w:b/>
          <w:color w:val="000000" w:themeColor="text1"/>
          <w:szCs w:val="36"/>
        </w:rPr>
        <w:t xml:space="preserve"> </w:t>
      </w:r>
    </w:p>
    <w:p w14:paraId="210CF853" w14:textId="77777777" w:rsidR="00AE0CB3" w:rsidRPr="00D8058B"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F56AD5">
        <w:rPr>
          <w:rFonts w:ascii="Times New Roman" w:hAnsi="Times New Roman"/>
          <w:color w:val="000000" w:themeColor="text1"/>
          <w:szCs w:val="36"/>
          <w:lang w:val="vi-VN"/>
        </w:rPr>
        <w:t>Nếu biến là cái có thể thay đổi được thì hằng lại ngược lại là không thay đổi được. Hằng trong PHP được định nghĩa bời hàm define theo cú pháp : define (string tên_hằng, giá_trị_hằng)</w:t>
      </w:r>
      <w:r w:rsidRPr="00D8058B">
        <w:rPr>
          <w:rFonts w:ascii="Times New Roman" w:hAnsi="Times New Roman"/>
          <w:color w:val="000000" w:themeColor="text1"/>
          <w:szCs w:val="36"/>
          <w:lang w:val="vi-VN"/>
        </w:rPr>
        <w:t>. Hằng được xem là hợp lệ khi thỏa mãn các yêu cầu như : hằng không có dấu “ $ ” như biến, chỉ được gán giá trị duy nhất một lần và dùng được ở bất cứ đoạn mã nào, thường được vi</w:t>
      </w:r>
      <w:r>
        <w:rPr>
          <w:rFonts w:ascii="Times New Roman" w:hAnsi="Times New Roman"/>
          <w:color w:val="000000" w:themeColor="text1"/>
          <w:szCs w:val="36"/>
          <w:lang w:val="vi-VN"/>
        </w:rPr>
        <w:t>ết hoa để dễ phân biệt với biến</w:t>
      </w:r>
      <w:r w:rsidRPr="00BB78EF">
        <w:rPr>
          <w:rFonts w:ascii="Times New Roman" w:hAnsi="Times New Roman"/>
          <w:color w:val="000000" w:themeColor="text1"/>
          <w:szCs w:val="36"/>
          <w:lang w:val="vi-VN"/>
        </w:rPr>
        <w:t>.</w:t>
      </w:r>
    </w:p>
    <w:p w14:paraId="099F57A8" w14:textId="77777777" w:rsidR="00AE0CB3" w:rsidRPr="009F6DBE" w:rsidRDefault="00AE0CB3" w:rsidP="00AE0CB3">
      <w:pPr>
        <w:pStyle w:val="bai"/>
        <w:numPr>
          <w:ilvl w:val="2"/>
          <w:numId w:val="6"/>
        </w:numPr>
        <w:spacing w:before="0" w:line="360" w:lineRule="auto"/>
        <w:jc w:val="left"/>
        <w:outlineLvl w:val="4"/>
        <w:rPr>
          <w:rFonts w:ascii="Times New Roman" w:hAnsi="Times New Roman"/>
          <w:b/>
          <w:color w:val="000000" w:themeColor="text1"/>
          <w:szCs w:val="36"/>
          <w:lang w:val="vi-VN"/>
        </w:rPr>
      </w:pPr>
      <w:bookmarkStart w:id="43" w:name="_Toc128935913"/>
      <w:bookmarkStart w:id="44" w:name="_Toc130737518"/>
      <w:r w:rsidRPr="009F6DBE">
        <w:rPr>
          <w:rFonts w:ascii="Times New Roman" w:hAnsi="Times New Roman"/>
          <w:b/>
          <w:color w:val="000000" w:themeColor="text1"/>
          <w:szCs w:val="36"/>
        </w:rPr>
        <w:t>Chuỗi</w:t>
      </w:r>
      <w:bookmarkEnd w:id="43"/>
      <w:bookmarkEnd w:id="44"/>
    </w:p>
    <w:p w14:paraId="40F270CB" w14:textId="77777777" w:rsidR="00AE0CB3" w:rsidRPr="00D8058B"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D8058B">
        <w:rPr>
          <w:rFonts w:ascii="Times New Roman" w:hAnsi="Times New Roman"/>
          <w:color w:val="000000" w:themeColor="text1"/>
          <w:szCs w:val="36"/>
          <w:lang w:val="vi-VN"/>
        </w:rPr>
        <w:t xml:space="preserve">Chuỗi là một nhóm các kí tự, số, khoảng trắng, dấu ngắt, được đặt trong </w:t>
      </w:r>
      <w:r>
        <w:rPr>
          <w:rFonts w:ascii="Times New Roman" w:hAnsi="Times New Roman"/>
          <w:color w:val="000000" w:themeColor="text1"/>
          <w:szCs w:val="36"/>
          <w:lang w:val="vi-VN"/>
        </w:rPr>
        <w:t>các cặp dấu nháy kép</w:t>
      </w:r>
      <w:r w:rsidRPr="00D8058B">
        <w:rPr>
          <w:rFonts w:ascii="Times New Roman" w:hAnsi="Times New Roman"/>
          <w:color w:val="000000" w:themeColor="text1"/>
          <w:szCs w:val="36"/>
          <w:lang w:val="vi-VN"/>
        </w:rPr>
        <w:t>. Để tạo ra một biến chuỗi ta cần phải gán giá trị cho chuỗi vào một biến hợp lệ. Để liên kết một chuỗi và một biến ta sử dụng dấu  “ . ”.</w:t>
      </w:r>
    </w:p>
    <w:p w14:paraId="2FDDEE65" w14:textId="77777777" w:rsidR="00AE0CB3" w:rsidRPr="009F6DBE" w:rsidRDefault="00AE0CB3" w:rsidP="00AE0CB3">
      <w:pPr>
        <w:pStyle w:val="bai"/>
        <w:numPr>
          <w:ilvl w:val="2"/>
          <w:numId w:val="6"/>
        </w:numPr>
        <w:spacing w:before="0" w:line="360" w:lineRule="auto"/>
        <w:jc w:val="left"/>
        <w:outlineLvl w:val="4"/>
        <w:rPr>
          <w:rFonts w:ascii="Times New Roman" w:hAnsi="Times New Roman"/>
          <w:b/>
          <w:color w:val="000000" w:themeColor="text1"/>
          <w:szCs w:val="36"/>
          <w:lang w:val="vi-VN"/>
        </w:rPr>
      </w:pPr>
      <w:bookmarkStart w:id="45" w:name="_Toc128935914"/>
      <w:bookmarkStart w:id="46" w:name="_Toc130737519"/>
      <w:r w:rsidRPr="009F6DBE">
        <w:rPr>
          <w:rFonts w:ascii="Times New Roman" w:hAnsi="Times New Roman"/>
          <w:b/>
          <w:color w:val="000000" w:themeColor="text1"/>
          <w:szCs w:val="36"/>
          <w:lang w:val="vi-VN"/>
        </w:rPr>
        <w:t>Kiểu dữ liệu</w:t>
      </w:r>
      <w:bookmarkEnd w:id="45"/>
      <w:bookmarkEnd w:id="46"/>
    </w:p>
    <w:p w14:paraId="700F5994" w14:textId="77777777" w:rsidR="00AE0CB3" w:rsidRDefault="00AE0CB3" w:rsidP="00AE0CB3">
      <w:pPr>
        <w:pStyle w:val="bai"/>
        <w:numPr>
          <w:ilvl w:val="0"/>
          <w:numId w:val="0"/>
        </w:numPr>
        <w:spacing w:before="0" w:line="360" w:lineRule="auto"/>
        <w:ind w:firstLine="720"/>
        <w:jc w:val="left"/>
        <w:rPr>
          <w:rFonts w:ascii="Times New Roman" w:hAnsi="Times New Roman"/>
          <w:color w:val="000000" w:themeColor="text1"/>
          <w:szCs w:val="36"/>
        </w:rPr>
      </w:pPr>
      <w:r w:rsidRPr="00D8058B">
        <w:rPr>
          <w:rFonts w:ascii="Times New Roman" w:hAnsi="Times New Roman"/>
          <w:color w:val="000000" w:themeColor="text1"/>
          <w:szCs w:val="36"/>
          <w:lang w:val="vi-VN"/>
        </w:rPr>
        <w:t>Các kiểu dữ liệu khác nhau chiếm các lượng bộ nhớ khác nhau và có thể được xử lý theo các cách khác nhau khi chúng được thao tác trong 1 script. PHP hỗ trợ các kiểu dữ liệu sau : String, Integer, Float, Bo</w:t>
      </w:r>
      <w:r>
        <w:rPr>
          <w:rFonts w:ascii="Times New Roman" w:hAnsi="Times New Roman"/>
          <w:color w:val="000000" w:themeColor="text1"/>
          <w:szCs w:val="36"/>
        </w:rPr>
        <w:t>o</w:t>
      </w:r>
      <w:r w:rsidRPr="00D8058B">
        <w:rPr>
          <w:rFonts w:ascii="Times New Roman" w:hAnsi="Times New Roman"/>
          <w:color w:val="000000" w:themeColor="text1"/>
          <w:szCs w:val="36"/>
          <w:lang w:val="vi-VN"/>
        </w:rPr>
        <w:t>lean</w:t>
      </w:r>
      <w:r>
        <w:rPr>
          <w:rFonts w:ascii="Times New Roman" w:hAnsi="Times New Roman"/>
          <w:color w:val="000000" w:themeColor="text1"/>
          <w:szCs w:val="36"/>
        </w:rPr>
        <w:t>, Array ,Object , Null, Resource.</w:t>
      </w:r>
    </w:p>
    <w:p w14:paraId="17EC6825" w14:textId="77777777" w:rsidR="00AE0CB3" w:rsidRPr="0015402C" w:rsidRDefault="00AE0CB3" w:rsidP="00AE0CB3">
      <w:pPr>
        <w:pStyle w:val="bai"/>
        <w:numPr>
          <w:ilvl w:val="0"/>
          <w:numId w:val="0"/>
        </w:numPr>
        <w:spacing w:before="0" w:line="360" w:lineRule="auto"/>
        <w:ind w:firstLine="720"/>
        <w:jc w:val="left"/>
        <w:rPr>
          <w:rFonts w:ascii="Times New Roman" w:hAnsi="Times New Roman"/>
          <w:color w:val="000000" w:themeColor="text1"/>
          <w:szCs w:val="36"/>
          <w:lang w:val="vi-VN"/>
        </w:rPr>
      </w:pPr>
      <w:r>
        <w:rPr>
          <w:rFonts w:ascii="Times New Roman" w:hAnsi="Times New Roman"/>
          <w:color w:val="000000" w:themeColor="text1"/>
          <w:szCs w:val="36"/>
        </w:rPr>
        <w:t xml:space="preserve">Chúng ta có thể sử dụng hàm có sẵn GETtype() để kiểm tra kiểu dữ liệu của bất kì biến nào trong đoạn mã. </w:t>
      </w:r>
    </w:p>
    <w:p w14:paraId="63642423"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47" w:name="_Toc128935915"/>
      <w:bookmarkStart w:id="48" w:name="_Toc130737520"/>
      <w:r w:rsidRPr="009F6DBE">
        <w:rPr>
          <w:rFonts w:ascii="Times New Roman" w:hAnsi="Times New Roman"/>
          <w:b/>
          <w:color w:val="000000" w:themeColor="text1"/>
          <w:szCs w:val="36"/>
          <w:lang w:val="vi-VN"/>
        </w:rPr>
        <w:t>Các phương thức được sử dụng trong lập trình PHP.</w:t>
      </w:r>
      <w:bookmarkEnd w:id="47"/>
      <w:bookmarkEnd w:id="48"/>
    </w:p>
    <w:p w14:paraId="13CB449C"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EC4C97">
        <w:rPr>
          <w:rFonts w:ascii="Times New Roman" w:hAnsi="Times New Roman"/>
          <w:color w:val="000000" w:themeColor="text1"/>
          <w:szCs w:val="36"/>
          <w:lang w:val="vi-VN"/>
        </w:rPr>
        <w:t>Có hai phương thức được sử dung trong lâp trình PHP đó là GET và POST.</w:t>
      </w:r>
    </w:p>
    <w:p w14:paraId="7813CBBE" w14:textId="77777777" w:rsidR="00AE0CB3" w:rsidRPr="00EC4C97"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EC4C97">
        <w:rPr>
          <w:rFonts w:ascii="Times New Roman" w:hAnsi="Times New Roman"/>
          <w:color w:val="000000" w:themeColor="text1"/>
          <w:szCs w:val="36"/>
          <w:lang w:val="vi-VN"/>
        </w:rPr>
        <w:lastRenderedPageBreak/>
        <w:t xml:space="preserve">Phương thức GET được dùng để lấy dữ </w:t>
      </w:r>
      <w:r>
        <w:rPr>
          <w:rFonts w:ascii="Times New Roman" w:hAnsi="Times New Roman"/>
          <w:color w:val="000000" w:themeColor="text1"/>
          <w:szCs w:val="36"/>
          <w:lang w:val="vi-VN"/>
        </w:rPr>
        <w:t>liệu từ form nhập liệu</w:t>
      </w:r>
      <w:r w:rsidRPr="00EC4C97">
        <w:rPr>
          <w:rFonts w:ascii="Times New Roman" w:hAnsi="Times New Roman"/>
          <w:color w:val="000000" w:themeColor="text1"/>
          <w:szCs w:val="36"/>
          <w:lang w:val="vi-VN"/>
        </w:rPr>
        <w:t xml:space="preserve"> và nhiệm vụ chính của nó là lấy nội dung trang dữ liệu từ webserver.</w:t>
      </w:r>
    </w:p>
    <w:p w14:paraId="2A7C2545" w14:textId="77777777" w:rsidR="00AE0CB3" w:rsidRPr="00EC4C97"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EC4C97">
        <w:rPr>
          <w:rFonts w:ascii="Times New Roman" w:hAnsi="Times New Roman"/>
          <w:color w:val="000000" w:themeColor="text1"/>
          <w:szCs w:val="36"/>
          <w:lang w:val="vi-VN"/>
        </w:rPr>
        <w:t>Phương thức POST cũng được dùng đ</w:t>
      </w:r>
      <w:r>
        <w:rPr>
          <w:rFonts w:ascii="Times New Roman" w:hAnsi="Times New Roman"/>
          <w:color w:val="000000" w:themeColor="text1"/>
          <w:szCs w:val="36"/>
          <w:lang w:val="vi-VN"/>
        </w:rPr>
        <w:t>ể lấy dữ liệu từ form nhập liệu</w:t>
      </w:r>
      <w:r w:rsidRPr="00EC4C97">
        <w:rPr>
          <w:rFonts w:ascii="Times New Roman" w:hAnsi="Times New Roman"/>
          <w:color w:val="000000" w:themeColor="text1"/>
          <w:szCs w:val="36"/>
          <w:lang w:val="vi-VN"/>
        </w:rPr>
        <w:t>, tuy nhiên , nhiệm vụ của nó lại là lấy dữ liệu đó chuyển chúng lên trang chủ webserver.</w:t>
      </w:r>
      <w:r w:rsidRPr="00E63661">
        <w:rPr>
          <w:rFonts w:ascii="Times New Roman" w:hAnsi="Times New Roman"/>
          <w:color w:val="000000" w:themeColor="text1"/>
          <w:szCs w:val="36"/>
          <w:lang w:val="vi-VN"/>
        </w:rPr>
        <w:t xml:space="preserve"> </w:t>
      </w:r>
    </w:p>
    <w:p w14:paraId="77AE9B9C"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49" w:name="_Toc128935916"/>
      <w:bookmarkStart w:id="50" w:name="_Toc130737521"/>
      <w:r w:rsidRPr="009F6DBE">
        <w:rPr>
          <w:rFonts w:ascii="Times New Roman" w:hAnsi="Times New Roman"/>
          <w:b/>
          <w:color w:val="000000" w:themeColor="text1"/>
          <w:szCs w:val="36"/>
          <w:lang w:val="vi-VN"/>
        </w:rPr>
        <w:t>Cookie và Session trong PHP.</w:t>
      </w:r>
      <w:bookmarkEnd w:id="49"/>
      <w:bookmarkEnd w:id="50"/>
    </w:p>
    <w:p w14:paraId="00949DD2" w14:textId="77777777" w:rsidR="00AE0CB3" w:rsidRPr="00E63661"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Pr>
          <w:rFonts w:ascii="Times New Roman" w:hAnsi="Times New Roman"/>
          <w:color w:val="000000" w:themeColor="text1"/>
          <w:szCs w:val="36"/>
          <w:lang w:val="vi-VN"/>
        </w:rPr>
        <w:t>Cookie</w:t>
      </w:r>
      <w:r w:rsidRPr="00D8058B">
        <w:rPr>
          <w:rFonts w:ascii="Times New Roman" w:hAnsi="Times New Roman"/>
          <w:color w:val="000000" w:themeColor="text1"/>
          <w:szCs w:val="36"/>
          <w:lang w:val="vi-VN"/>
        </w:rPr>
        <w:t xml:space="preserve"> và Session trong PHP</w:t>
      </w:r>
      <w:r w:rsidRPr="00E63661">
        <w:rPr>
          <w:rFonts w:ascii="Times New Roman" w:hAnsi="Times New Roman"/>
          <w:color w:val="000000" w:themeColor="text1"/>
          <w:szCs w:val="36"/>
          <w:lang w:val="vi-VN"/>
        </w:rPr>
        <w:t xml:space="preserve"> là hai phương pháp sử dụng để quản lý các phiên làm việc giữa người sử dụng và hệ thống.</w:t>
      </w:r>
    </w:p>
    <w:p w14:paraId="6077355D" w14:textId="77777777" w:rsidR="00AE0CB3" w:rsidRPr="00731B57"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C51403">
        <w:rPr>
          <w:rFonts w:ascii="Times New Roman" w:hAnsi="Times New Roman"/>
          <w:b/>
          <w:color w:val="000000" w:themeColor="text1"/>
          <w:szCs w:val="36"/>
          <w:lang w:val="vi-VN"/>
        </w:rPr>
        <w:t>Cookie</w:t>
      </w:r>
      <w:r w:rsidRPr="00855EFA">
        <w:rPr>
          <w:rFonts w:ascii="Times New Roman" w:hAnsi="Times New Roman"/>
          <w:color w:val="000000" w:themeColor="text1"/>
          <w:szCs w:val="36"/>
          <w:lang w:val="vi-VN"/>
        </w:rPr>
        <w:t xml:space="preserve"> là  một đoạn dữ liệu được ghi vào đĩa cứng </w:t>
      </w:r>
      <w:r>
        <w:rPr>
          <w:rFonts w:ascii="Times New Roman" w:hAnsi="Times New Roman"/>
          <w:color w:val="000000" w:themeColor="text1"/>
          <w:szCs w:val="36"/>
          <w:lang w:val="vi-VN"/>
        </w:rPr>
        <w:t>hoặc bộ nhớ của</w:t>
      </w:r>
      <w:r w:rsidRPr="00731B57">
        <w:rPr>
          <w:rFonts w:ascii="Times New Roman" w:hAnsi="Times New Roman"/>
          <w:color w:val="000000" w:themeColor="text1"/>
          <w:szCs w:val="36"/>
          <w:lang w:val="vi-VN"/>
        </w:rPr>
        <w:t xml:space="preserve"> </w:t>
      </w:r>
      <w:r w:rsidRPr="00855EFA">
        <w:rPr>
          <w:rFonts w:ascii="Times New Roman" w:hAnsi="Times New Roman"/>
          <w:color w:val="000000" w:themeColor="text1"/>
          <w:szCs w:val="36"/>
          <w:lang w:val="vi-VN"/>
        </w:rPr>
        <w:t>máy tính. Nó được trình duyệt gửi ngược lên lại server mỗi khi browser tải một trang web từ server</w:t>
      </w:r>
      <w:r w:rsidRPr="00C51403">
        <w:rPr>
          <w:rFonts w:ascii="Times New Roman" w:hAnsi="Times New Roman"/>
          <w:color w:val="000000" w:themeColor="text1"/>
          <w:szCs w:val="36"/>
          <w:lang w:val="vi-VN"/>
        </w:rPr>
        <w:t>.</w:t>
      </w:r>
      <w:r w:rsidRPr="00731B57">
        <w:rPr>
          <w:rFonts w:ascii="Times New Roman" w:hAnsi="Times New Roman"/>
          <w:color w:val="000000" w:themeColor="text1"/>
          <w:szCs w:val="36"/>
          <w:lang w:val="vi-VN"/>
        </w:rPr>
        <w:t>Những thông tin được lưu trữ trong Cookie hoàn thoàn phụ thuộc vào website trên server. Mỗi websitecó thể lưu trữ một thong tin khác nhau trong Cookie. Ví dụ thời điểm lần cuối truy cập website, đánh dấu đã login hay chưa…Cookie được tạo bởi website và gửi tới browser, do vậy hai website khác nhau sẽ có hai Cookie khác nhau gửi tới browser. Ngoài ra mỗi browser quản lý và lưu trữ Cookie theo cách riêng của mình, cho nên hai browser cùng truy cập vào một website sẽ nhân được hai Cookie khác nhau.</w:t>
      </w:r>
    </w:p>
    <w:p w14:paraId="584713D7" w14:textId="77777777" w:rsidR="00AE0CB3" w:rsidRDefault="00AE0CB3" w:rsidP="00AE0CB3">
      <w:pPr>
        <w:pStyle w:val="bai"/>
        <w:numPr>
          <w:ilvl w:val="0"/>
          <w:numId w:val="19"/>
        </w:numPr>
        <w:spacing w:before="0" w:line="360" w:lineRule="auto"/>
        <w:jc w:val="both"/>
        <w:rPr>
          <w:rFonts w:ascii="Times New Roman" w:hAnsi="Times New Roman"/>
          <w:color w:val="000000" w:themeColor="text1"/>
          <w:szCs w:val="36"/>
          <w:lang w:val="vi-VN"/>
        </w:rPr>
      </w:pPr>
      <w:r w:rsidRPr="00C51403">
        <w:rPr>
          <w:rFonts w:ascii="Times New Roman" w:hAnsi="Times New Roman"/>
          <w:color w:val="000000" w:themeColor="text1"/>
          <w:szCs w:val="36"/>
          <w:lang w:val="vi-VN"/>
        </w:rPr>
        <w:t xml:space="preserve">Để thiết lập được </w:t>
      </w:r>
      <w:r>
        <w:rPr>
          <w:rFonts w:ascii="Times New Roman" w:hAnsi="Times New Roman"/>
          <w:color w:val="000000" w:themeColor="text1"/>
          <w:szCs w:val="36"/>
          <w:lang w:val="vi-VN"/>
        </w:rPr>
        <w:t>Cookie</w:t>
      </w:r>
      <w:r w:rsidRPr="00C51403">
        <w:rPr>
          <w:rFonts w:ascii="Times New Roman" w:hAnsi="Times New Roman"/>
          <w:color w:val="000000" w:themeColor="text1"/>
          <w:szCs w:val="36"/>
          <w:lang w:val="vi-VN"/>
        </w:rPr>
        <w:t xml:space="preserve"> ta sử dụng cú pháp :</w:t>
      </w:r>
    </w:p>
    <w:p w14:paraId="39D1095B"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SetCookie(“tên_Cookie”, “giá trị”, thời gian sống)</w:t>
      </w:r>
    </w:p>
    <w:p w14:paraId="2360B144"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Tên_Cookie là tên mà chúng ta đặt cho phiên làm việc.</w:t>
      </w:r>
    </w:p>
    <w:p w14:paraId="4F7D42F0"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Gía trị là thông số của tên_Cookie.</w:t>
      </w:r>
    </w:p>
    <w:p w14:paraId="137DC4BC" w14:textId="77777777" w:rsidR="00AE0CB3" w:rsidRPr="000A2480"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Ví dụ : SetCookie(“username”, “admin”, time()+3000);</w:t>
      </w:r>
    </w:p>
    <w:p w14:paraId="5AF12814" w14:textId="77777777" w:rsidR="00AE0CB3" w:rsidRDefault="00AE0CB3" w:rsidP="00AE0CB3">
      <w:pPr>
        <w:pStyle w:val="bai"/>
        <w:numPr>
          <w:ilvl w:val="0"/>
          <w:numId w:val="19"/>
        </w:numPr>
        <w:spacing w:before="0" w:line="360" w:lineRule="auto"/>
        <w:jc w:val="both"/>
        <w:rPr>
          <w:rFonts w:ascii="Times New Roman" w:hAnsi="Times New Roman"/>
          <w:color w:val="000000" w:themeColor="text1"/>
          <w:szCs w:val="36"/>
          <w:lang w:val="vi-VN"/>
        </w:rPr>
      </w:pPr>
      <w:r w:rsidRPr="000D6A87">
        <w:rPr>
          <w:rFonts w:ascii="Times New Roman" w:hAnsi="Times New Roman"/>
          <w:color w:val="000000" w:themeColor="text1"/>
          <w:szCs w:val="36"/>
          <w:lang w:val="vi-VN"/>
        </w:rPr>
        <w:t>Để sử dụng lại Cookie vừa thiết lập ta sử dụng cú pháp</w:t>
      </w:r>
      <w:r w:rsidRPr="000A2480">
        <w:rPr>
          <w:rFonts w:ascii="Times New Roman" w:hAnsi="Times New Roman"/>
          <w:color w:val="000000" w:themeColor="text1"/>
          <w:szCs w:val="36"/>
          <w:lang w:val="vi-VN"/>
        </w:rPr>
        <w:t xml:space="preserve"> :</w:t>
      </w:r>
    </w:p>
    <w:p w14:paraId="709B618D" w14:textId="77777777" w:rsidR="00AE0CB3" w:rsidRPr="000A2480"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0A2480">
        <w:rPr>
          <w:rFonts w:ascii="Times New Roman" w:hAnsi="Times New Roman"/>
          <w:color w:val="000000" w:themeColor="text1"/>
          <w:szCs w:val="36"/>
          <w:lang w:val="vi-VN"/>
        </w:rPr>
        <w:t>Cú pháp : $_Cookie(“ tên_Cookie_ đã_thiết_lập”)</w:t>
      </w:r>
    </w:p>
    <w:p w14:paraId="13FA59B5" w14:textId="77777777" w:rsidR="00AE0CB3" w:rsidRDefault="00AE0CB3" w:rsidP="00AE0CB3">
      <w:pPr>
        <w:pStyle w:val="bai"/>
        <w:numPr>
          <w:ilvl w:val="0"/>
          <w:numId w:val="19"/>
        </w:numPr>
        <w:spacing w:before="0" w:line="360" w:lineRule="auto"/>
        <w:jc w:val="both"/>
        <w:rPr>
          <w:rFonts w:ascii="Times New Roman" w:hAnsi="Times New Roman"/>
          <w:color w:val="000000" w:themeColor="text1"/>
          <w:szCs w:val="36"/>
          <w:lang w:val="vi-VN"/>
        </w:rPr>
      </w:pPr>
      <w:r w:rsidRPr="000A2480">
        <w:rPr>
          <w:rFonts w:ascii="Times New Roman" w:hAnsi="Times New Roman"/>
          <w:color w:val="000000" w:themeColor="text1"/>
          <w:szCs w:val="36"/>
          <w:lang w:val="vi-VN"/>
        </w:rPr>
        <w:t>Để hủy một Cookie đã được tạo ta dùng 1 trong hai cách sau :</w:t>
      </w:r>
    </w:p>
    <w:p w14:paraId="0650356C"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Cách 1 cú pháp : setCookie(“ tên_Cookie ”)</w:t>
      </w:r>
    </w:p>
    <w:p w14:paraId="4E1E1A58"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sidRPr="00594577">
        <w:rPr>
          <w:rFonts w:ascii="Times New Roman" w:hAnsi="Times New Roman"/>
          <w:color w:val="000000" w:themeColor="text1"/>
          <w:szCs w:val="36"/>
        </w:rPr>
        <w:sym w:font="Wingdings" w:char="F0E0"/>
      </w:r>
      <w:r>
        <w:rPr>
          <w:rFonts w:ascii="Times New Roman" w:hAnsi="Times New Roman"/>
          <w:color w:val="000000" w:themeColor="text1"/>
          <w:szCs w:val="36"/>
        </w:rPr>
        <w:t>Gọi hàm setCookie với duy nhất tên Cookie</w:t>
      </w:r>
    </w:p>
    <w:p w14:paraId="73E57EF4"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Cách 2  dùng thời gian hết hạn Cookie là thời điểm trong quá khứ .</w:t>
      </w:r>
    </w:p>
    <w:p w14:paraId="46444070" w14:textId="77777777" w:rsidR="00AE0CB3" w:rsidRDefault="00AE0CB3" w:rsidP="00AE0CB3">
      <w:pPr>
        <w:pStyle w:val="bai"/>
        <w:numPr>
          <w:ilvl w:val="0"/>
          <w:numId w:val="0"/>
        </w:numPr>
        <w:spacing w:before="0" w:line="360" w:lineRule="auto"/>
        <w:ind w:left="360" w:firstLine="720"/>
        <w:jc w:val="both"/>
        <w:rPr>
          <w:rFonts w:ascii="Times New Roman" w:hAnsi="Times New Roman"/>
          <w:color w:val="000000" w:themeColor="text1"/>
          <w:szCs w:val="36"/>
        </w:rPr>
      </w:pPr>
      <w:r>
        <w:rPr>
          <w:rFonts w:ascii="Times New Roman" w:hAnsi="Times New Roman"/>
          <w:color w:val="000000" w:themeColor="text1"/>
          <w:szCs w:val="36"/>
        </w:rPr>
        <w:t>Ví dụ :</w:t>
      </w:r>
      <w:r w:rsidRPr="00AC6BEE">
        <w:rPr>
          <w:color w:val="000000" w:themeColor="text1"/>
          <w:szCs w:val="36"/>
        </w:rPr>
        <w:t xml:space="preserve"> </w:t>
      </w:r>
      <w:r>
        <w:rPr>
          <w:rFonts w:ascii="Times New Roman" w:hAnsi="Times New Roman"/>
          <w:color w:val="000000" w:themeColor="text1"/>
          <w:szCs w:val="36"/>
        </w:rPr>
        <w:t>SetCookie(“username”, “admin”, time() - 3000);</w:t>
      </w:r>
    </w:p>
    <w:p w14:paraId="4368F4CF" w14:textId="77777777" w:rsidR="00AE0CB3" w:rsidRPr="002C7D29" w:rsidRDefault="00AE0CB3" w:rsidP="00AE0CB3">
      <w:pPr>
        <w:pStyle w:val="bai"/>
        <w:numPr>
          <w:ilvl w:val="0"/>
          <w:numId w:val="0"/>
        </w:numPr>
        <w:spacing w:before="0" w:line="360" w:lineRule="auto"/>
        <w:ind w:firstLine="720"/>
        <w:jc w:val="both"/>
        <w:rPr>
          <w:rFonts w:ascii="Times New Roman" w:hAnsi="Times New Roman"/>
          <w:b/>
          <w:color w:val="000000" w:themeColor="text1"/>
          <w:szCs w:val="36"/>
        </w:rPr>
      </w:pPr>
      <w:r w:rsidRPr="002C7D29">
        <w:rPr>
          <w:rFonts w:ascii="Times New Roman" w:hAnsi="Times New Roman"/>
          <w:b/>
          <w:color w:val="000000" w:themeColor="text1"/>
          <w:szCs w:val="36"/>
        </w:rPr>
        <w:lastRenderedPageBreak/>
        <w:t xml:space="preserve">Section </w:t>
      </w:r>
      <w:r w:rsidRPr="002C7D29">
        <w:rPr>
          <w:rFonts w:ascii="Times New Roman" w:hAnsi="Times New Roman"/>
          <w:color w:val="000000" w:themeColor="text1"/>
          <w:szCs w:val="36"/>
        </w:rPr>
        <w:t>được hiểu là khoảng thời gian sử dụng giao tiếp với một ứng dụng. Một Section được sử dụng khi người dùng truy cập vào ứng dung lần đầu tiên và kết thúc khi người sử dụng thoát khỏi ứng dụng. Mỗi Section sẽ có một mã định danh khác nhau.</w:t>
      </w:r>
    </w:p>
    <w:p w14:paraId="2C848729" w14:textId="77777777" w:rsidR="00AE0CB3" w:rsidRPr="002C7D29"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sidRPr="002C7D29">
        <w:rPr>
          <w:rFonts w:ascii="Times New Roman" w:hAnsi="Times New Roman"/>
          <w:color w:val="000000" w:themeColor="text1"/>
          <w:szCs w:val="36"/>
        </w:rPr>
        <w:t>Để thiết lập một Section ta sử dụng cú pháp : Section_start()</w:t>
      </w:r>
    </w:p>
    <w:p w14:paraId="73420130" w14:textId="77777777" w:rsidR="00AE0CB3" w:rsidRPr="002C7D29"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sidRPr="002C7D29">
        <w:rPr>
          <w:rFonts w:ascii="Times New Roman" w:hAnsi="Times New Roman"/>
          <w:color w:val="000000" w:themeColor="text1"/>
          <w:szCs w:val="36"/>
        </w:rPr>
        <w:t>Đoạn code section này phải đặt trên các kịch bản HTML. Hoặc những lệnh echo , printf. Để thiết lập 1 giá trị Section, ngoài việc cho phép bắt đầu thực thi Section chúng ta còn phải đăng kí 1 giá trị Section để tiện cho việc gán giá trị cho Section đó.</w:t>
      </w:r>
    </w:p>
    <w:p w14:paraId="463491B6" w14:textId="77777777" w:rsidR="00AE0CB3" w:rsidRPr="002C7D29"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fr-FR"/>
        </w:rPr>
      </w:pPr>
      <w:r w:rsidRPr="002C7D29">
        <w:rPr>
          <w:rFonts w:ascii="Times New Roman" w:hAnsi="Times New Roman"/>
          <w:color w:val="000000" w:themeColor="text1"/>
          <w:szCs w:val="36"/>
          <w:lang w:val="fr-FR"/>
        </w:rPr>
        <w:t>Ta có cú pháp sau :Section_register(</w:t>
      </w:r>
      <w:r w:rsidRPr="002C7D29">
        <w:rPr>
          <w:rFonts w:ascii="Times New Roman" w:hAnsi="Times New Roman"/>
        </w:rPr>
        <w:t>“name”</w:t>
      </w:r>
      <w:r w:rsidRPr="002C7D29">
        <w:rPr>
          <w:rFonts w:ascii="Times New Roman" w:hAnsi="Times New Roman"/>
          <w:color w:val="000000" w:themeColor="text1"/>
          <w:szCs w:val="36"/>
          <w:lang w:val="fr-FR"/>
        </w:rPr>
        <w:t>)</w:t>
      </w:r>
    </w:p>
    <w:p w14:paraId="69C6D5F2" w14:textId="77777777" w:rsidR="00AE0CB3" w:rsidRPr="00782B8B" w:rsidRDefault="00AE0CB3" w:rsidP="00AE0CB3">
      <w:pPr>
        <w:pStyle w:val="bai"/>
        <w:numPr>
          <w:ilvl w:val="0"/>
          <w:numId w:val="7"/>
        </w:numPr>
        <w:spacing w:before="0" w:line="360" w:lineRule="auto"/>
        <w:jc w:val="both"/>
        <w:rPr>
          <w:rFonts w:ascii="Times New Roman" w:hAnsi="Times New Roman"/>
          <w:color w:val="000000" w:themeColor="text1"/>
          <w:szCs w:val="36"/>
          <w:lang w:val="fr-FR"/>
        </w:rPr>
      </w:pPr>
      <w:r>
        <w:rPr>
          <w:rFonts w:ascii="Times New Roman" w:hAnsi="Times New Roman"/>
          <w:color w:val="000000" w:themeColor="text1"/>
          <w:szCs w:val="36"/>
          <w:lang w:val="fr-FR"/>
        </w:rPr>
        <w:t xml:space="preserve">Để sử dụng giá trị của </w:t>
      </w:r>
      <w:r w:rsidRPr="00782B8B">
        <w:rPr>
          <w:rFonts w:ascii="Times New Roman" w:hAnsi="Times New Roman"/>
          <w:color w:val="000000" w:themeColor="text1"/>
          <w:szCs w:val="36"/>
          <w:lang w:val="fr-FR"/>
        </w:rPr>
        <w:t>Section ta sử dụng mã lệnh sau :</w:t>
      </w:r>
    </w:p>
    <w:p w14:paraId="0C0A9529"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lang w:val="fr-FR"/>
        </w:rPr>
        <w:t>$_</w:t>
      </w:r>
      <w:r w:rsidRPr="00782B8B">
        <w:rPr>
          <w:rFonts w:ascii="Times New Roman" w:hAnsi="Times New Roman"/>
          <w:color w:val="000000" w:themeColor="text1"/>
          <w:szCs w:val="36"/>
        </w:rPr>
        <w:t xml:space="preserve"> </w:t>
      </w:r>
      <w:r>
        <w:rPr>
          <w:rFonts w:ascii="Times New Roman" w:hAnsi="Times New Roman"/>
          <w:color w:val="000000" w:themeColor="text1"/>
          <w:szCs w:val="36"/>
        </w:rPr>
        <w:t>Section[“name”]</w:t>
      </w:r>
    </w:p>
    <w:p w14:paraId="0D08FD1F"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lang w:val="fr-FR"/>
        </w:rPr>
      </w:pPr>
      <w:r w:rsidRPr="005A22CA">
        <w:rPr>
          <w:rFonts w:ascii="Times New Roman" w:hAnsi="Times New Roman"/>
          <w:color w:val="000000" w:themeColor="text1"/>
          <w:szCs w:val="36"/>
          <w:lang w:val="fr-FR"/>
        </w:rPr>
        <w:t>Với name là t</w:t>
      </w:r>
      <w:r>
        <w:rPr>
          <w:rFonts w:ascii="Times New Roman" w:hAnsi="Times New Roman"/>
          <w:color w:val="000000" w:themeColor="text1"/>
          <w:szCs w:val="36"/>
          <w:lang w:val="fr-FR"/>
        </w:rPr>
        <w:t xml:space="preserve">ên mà chúng ta sử dụng </w:t>
      </w:r>
      <w:r w:rsidRPr="00B73F0B">
        <w:rPr>
          <w:rFonts w:ascii="Times New Roman" w:hAnsi="Times New Roman"/>
          <w:color w:val="000000" w:themeColor="text1"/>
          <w:szCs w:val="36"/>
          <w:lang w:val="fr-FR"/>
        </w:rPr>
        <w:t>Section</w:t>
      </w:r>
      <w:r>
        <w:rPr>
          <w:rFonts w:ascii="Times New Roman" w:hAnsi="Times New Roman"/>
          <w:color w:val="000000" w:themeColor="text1"/>
          <w:szCs w:val="36"/>
          <w:lang w:val="fr-FR"/>
        </w:rPr>
        <w:t>_register(</w:t>
      </w:r>
      <w:r w:rsidRPr="005A22CA">
        <w:rPr>
          <w:lang w:val="fr-FR"/>
        </w:rPr>
        <w:t>“name”</w:t>
      </w:r>
      <w:r>
        <w:rPr>
          <w:rFonts w:ascii="Times New Roman" w:hAnsi="Times New Roman"/>
          <w:color w:val="000000" w:themeColor="text1"/>
          <w:szCs w:val="36"/>
          <w:lang w:val="fr-FR"/>
        </w:rPr>
        <w:t>)</w:t>
      </w:r>
      <w:r w:rsidRPr="005A22CA">
        <w:rPr>
          <w:rFonts w:ascii="Times New Roman" w:hAnsi="Times New Roman"/>
          <w:color w:val="000000" w:themeColor="text1"/>
          <w:szCs w:val="36"/>
          <w:lang w:val="fr-FR"/>
        </w:rPr>
        <w:t xml:space="preserve"> để khai báo</w:t>
      </w:r>
      <w:r>
        <w:rPr>
          <w:rFonts w:ascii="Times New Roman" w:hAnsi="Times New Roman"/>
          <w:color w:val="000000" w:themeColor="text1"/>
          <w:szCs w:val="36"/>
          <w:lang w:val="fr-FR"/>
        </w:rPr>
        <w:t>.</w:t>
      </w:r>
    </w:p>
    <w:p w14:paraId="2CE33CB8" w14:textId="77777777" w:rsidR="00AE0CB3" w:rsidRPr="005A22CA" w:rsidRDefault="00AE0CB3" w:rsidP="00AE0CB3">
      <w:pPr>
        <w:pStyle w:val="bai"/>
        <w:numPr>
          <w:ilvl w:val="0"/>
          <w:numId w:val="7"/>
        </w:numPr>
        <w:spacing w:before="0" w:line="360" w:lineRule="auto"/>
        <w:jc w:val="both"/>
        <w:rPr>
          <w:rFonts w:ascii="Times New Roman" w:hAnsi="Times New Roman"/>
          <w:color w:val="000000" w:themeColor="text1"/>
          <w:szCs w:val="36"/>
          <w:lang w:val="fr-FR"/>
        </w:rPr>
      </w:pPr>
      <w:r w:rsidRPr="005A22CA">
        <w:rPr>
          <w:rFonts w:ascii="Times New Roman" w:hAnsi="Times New Roman"/>
          <w:color w:val="000000" w:themeColor="text1"/>
          <w:szCs w:val="36"/>
          <w:lang w:val="fr-FR"/>
        </w:rPr>
        <w:t>Để hủy bỏ giá trị của Section ta có những cách sau :</w:t>
      </w:r>
    </w:p>
    <w:p w14:paraId="249D2A00"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sidRPr="005A22CA">
        <w:rPr>
          <w:rFonts w:ascii="Times New Roman" w:hAnsi="Times New Roman"/>
          <w:color w:val="000000" w:themeColor="text1"/>
          <w:szCs w:val="36"/>
        </w:rPr>
        <w:t>Section_destroy() – Cho phép hủy bỏ toàn b</w:t>
      </w:r>
      <w:r>
        <w:rPr>
          <w:rFonts w:ascii="Times New Roman" w:hAnsi="Times New Roman"/>
          <w:color w:val="000000" w:themeColor="text1"/>
          <w:szCs w:val="36"/>
        </w:rPr>
        <w:t>ộ giá trị c</w:t>
      </w:r>
      <w:r w:rsidRPr="005A22CA">
        <w:rPr>
          <w:rFonts w:ascii="Times New Roman" w:hAnsi="Times New Roman"/>
          <w:color w:val="000000" w:themeColor="text1"/>
          <w:szCs w:val="36"/>
        </w:rPr>
        <w:t>u</w:t>
      </w:r>
      <w:r>
        <w:rPr>
          <w:rFonts w:ascii="Times New Roman" w:hAnsi="Times New Roman"/>
          <w:color w:val="000000" w:themeColor="text1"/>
          <w:szCs w:val="36"/>
        </w:rPr>
        <w:t>ả</w:t>
      </w:r>
      <w:r w:rsidRPr="005A22CA">
        <w:rPr>
          <w:rFonts w:ascii="Times New Roman" w:hAnsi="Times New Roman"/>
          <w:color w:val="000000" w:themeColor="text1"/>
          <w:szCs w:val="36"/>
        </w:rPr>
        <w:t xml:space="preserve"> Section</w:t>
      </w:r>
    </w:p>
    <w:p w14:paraId="3C60FC98" w14:textId="77777777" w:rsidR="00AE0CB3" w:rsidRPr="005A22CA"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sidRPr="005A22CA">
        <w:rPr>
          <w:rFonts w:ascii="Times New Roman" w:hAnsi="Times New Roman"/>
          <w:color w:val="000000" w:themeColor="text1"/>
          <w:szCs w:val="36"/>
        </w:rPr>
        <w:t>Section_unset() – Cho phép hủy bỏ Section</w:t>
      </w:r>
    </w:p>
    <w:p w14:paraId="6FC72EB4"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51" w:name="_Toc128935917"/>
      <w:bookmarkStart w:id="52" w:name="_Toc130737522"/>
      <w:r w:rsidRPr="009F6DBE">
        <w:rPr>
          <w:rFonts w:ascii="Times New Roman" w:hAnsi="Times New Roman"/>
          <w:b/>
          <w:color w:val="000000" w:themeColor="text1"/>
          <w:szCs w:val="36"/>
          <w:lang w:val="vi-VN"/>
        </w:rPr>
        <w:t>Hàm</w:t>
      </w:r>
      <w:bookmarkEnd w:id="51"/>
      <w:bookmarkEnd w:id="52"/>
    </w:p>
    <w:p w14:paraId="4757A747"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5A22CA">
        <w:rPr>
          <w:rFonts w:ascii="Times New Roman" w:hAnsi="Times New Roman"/>
          <w:color w:val="000000" w:themeColor="text1"/>
          <w:szCs w:val="36"/>
          <w:lang w:val="vi-VN"/>
        </w:rPr>
        <w:t>Để giảm thời gian lặp lại 1 thao tác code nhiều lần. PHP hỗ trợ người lập trình việc tự định nghĩa cho mình những hàm có khả năng lặp lại nhiều lần  trong website. Việc này cũng giúp cho người lập trình  kiểm so</w:t>
      </w:r>
      <w:r>
        <w:rPr>
          <w:rFonts w:ascii="Times New Roman" w:hAnsi="Times New Roman"/>
          <w:color w:val="000000" w:themeColor="text1"/>
          <w:szCs w:val="36"/>
          <w:lang w:val="vi-VN"/>
        </w:rPr>
        <w:t xml:space="preserve">át mã nguồn một cách mạch lạc. </w:t>
      </w:r>
      <w:r w:rsidRPr="005A22CA">
        <w:rPr>
          <w:rFonts w:ascii="Times New Roman" w:hAnsi="Times New Roman"/>
          <w:color w:val="000000" w:themeColor="text1"/>
          <w:szCs w:val="36"/>
          <w:lang w:val="vi-VN"/>
        </w:rPr>
        <w:t xml:space="preserve">Đồng </w:t>
      </w:r>
      <w:r>
        <w:rPr>
          <w:rFonts w:ascii="Times New Roman" w:hAnsi="Times New Roman"/>
          <w:color w:val="000000" w:themeColor="text1"/>
          <w:szCs w:val="36"/>
          <w:lang w:val="vi-VN"/>
        </w:rPr>
        <w:t>thời có thể tỳ biến ở mọi trang</w:t>
      </w:r>
      <w:r w:rsidRPr="005A22CA">
        <w:rPr>
          <w:rFonts w:ascii="Times New Roman" w:hAnsi="Times New Roman"/>
          <w:color w:val="000000" w:themeColor="text1"/>
          <w:szCs w:val="36"/>
          <w:lang w:val="vi-VN"/>
        </w:rPr>
        <w:t xml:space="preserve"> mà không cần phải khởi tạo hay viết lại mã lệnh như HTML thuần.</w:t>
      </w:r>
    </w:p>
    <w:p w14:paraId="08B91A40" w14:textId="77777777" w:rsidR="00AE0CB3" w:rsidRPr="00421E26" w:rsidRDefault="00AE0CB3" w:rsidP="00AE0CB3">
      <w:pPr>
        <w:pStyle w:val="bai"/>
        <w:numPr>
          <w:ilvl w:val="0"/>
          <w:numId w:val="7"/>
        </w:numPr>
        <w:spacing w:before="0" w:line="360" w:lineRule="auto"/>
        <w:jc w:val="both"/>
        <w:rPr>
          <w:rFonts w:ascii="Times New Roman" w:hAnsi="Times New Roman"/>
          <w:color w:val="000000" w:themeColor="text1"/>
          <w:szCs w:val="36"/>
          <w:lang w:val="vi-VN"/>
        </w:rPr>
      </w:pPr>
      <w:r w:rsidRPr="00421E26">
        <w:rPr>
          <w:rFonts w:ascii="Times New Roman" w:hAnsi="Times New Roman"/>
          <w:color w:val="000000" w:themeColor="text1"/>
          <w:szCs w:val="36"/>
          <w:lang w:val="vi-VN"/>
        </w:rPr>
        <w:t xml:space="preserve">Hàm tự định nghĩa </w:t>
      </w:r>
    </w:p>
    <w:p w14:paraId="4030B95B" w14:textId="77777777" w:rsidR="00AE0CB3" w:rsidRPr="00421E26" w:rsidRDefault="00AE0CB3" w:rsidP="00AE0CB3">
      <w:pPr>
        <w:pStyle w:val="bai"/>
        <w:numPr>
          <w:ilvl w:val="0"/>
          <w:numId w:val="0"/>
        </w:numPr>
        <w:spacing w:before="0" w:line="360" w:lineRule="auto"/>
        <w:ind w:left="1152"/>
        <w:jc w:val="both"/>
        <w:rPr>
          <w:rFonts w:ascii="Times New Roman" w:hAnsi="Times New Roman"/>
          <w:color w:val="000000" w:themeColor="text1"/>
          <w:szCs w:val="36"/>
          <w:lang w:val="vi-VN"/>
        </w:rPr>
      </w:pPr>
      <w:r w:rsidRPr="00421E26">
        <w:rPr>
          <w:rFonts w:ascii="Times New Roman" w:hAnsi="Times New Roman"/>
          <w:color w:val="000000" w:themeColor="text1"/>
          <w:szCs w:val="36"/>
          <w:lang w:val="vi-VN"/>
        </w:rPr>
        <w:t>Cú pháp :</w:t>
      </w:r>
    </w:p>
    <w:p w14:paraId="2843A310"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function functon_name(){</w:t>
      </w:r>
    </w:p>
    <w:p w14:paraId="45D36FD5"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 Các dòng mã thực thi</w:t>
      </w:r>
    </w:p>
    <w:p w14:paraId="5B76221B"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lang w:val="vi-VN"/>
        </w:rPr>
      </w:pPr>
      <w:r>
        <w:rPr>
          <w:rFonts w:ascii="Times New Roman" w:hAnsi="Times New Roman"/>
          <w:color w:val="000000" w:themeColor="text1"/>
          <w:szCs w:val="36"/>
        </w:rPr>
        <w:t>}</w:t>
      </w:r>
      <w:r w:rsidRPr="005A22CA">
        <w:rPr>
          <w:rFonts w:ascii="Times New Roman" w:hAnsi="Times New Roman"/>
          <w:color w:val="000000" w:themeColor="text1"/>
          <w:szCs w:val="36"/>
          <w:lang w:val="vi-VN"/>
        </w:rPr>
        <w:t xml:space="preserve"> </w:t>
      </w:r>
    </w:p>
    <w:p w14:paraId="5E075CF1"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421E26">
        <w:rPr>
          <w:rFonts w:ascii="Times New Roman" w:hAnsi="Times New Roman"/>
          <w:color w:val="000000" w:themeColor="text1"/>
          <w:szCs w:val="36"/>
          <w:lang w:val="vi-VN"/>
        </w:rPr>
        <w:lastRenderedPageBreak/>
        <w:t>Tên hàm có thể là một tổ hợp bất kì những chữ cái, con số và dấu gạch dưới nhưng phải bắt đầu bằng chữ cái và dầu gạch dưới.</w:t>
      </w:r>
    </w:p>
    <w:p w14:paraId="5B858269" w14:textId="77777777" w:rsidR="00AE0CB3" w:rsidRPr="00421E26" w:rsidRDefault="00AE0CB3" w:rsidP="00AE0CB3">
      <w:pPr>
        <w:pStyle w:val="bai"/>
        <w:numPr>
          <w:ilvl w:val="0"/>
          <w:numId w:val="7"/>
        </w:numPr>
        <w:spacing w:before="0" w:line="360" w:lineRule="auto"/>
        <w:jc w:val="both"/>
        <w:rPr>
          <w:rFonts w:ascii="Times New Roman" w:hAnsi="Times New Roman"/>
          <w:color w:val="000000" w:themeColor="text1"/>
          <w:szCs w:val="36"/>
          <w:lang w:val="vi-VN"/>
        </w:rPr>
      </w:pPr>
      <w:r w:rsidRPr="00421E26">
        <w:rPr>
          <w:rFonts w:ascii="Times New Roman" w:hAnsi="Times New Roman"/>
          <w:color w:val="000000" w:themeColor="text1"/>
          <w:szCs w:val="36"/>
          <w:lang w:val="vi-VN"/>
        </w:rPr>
        <w:t xml:space="preserve">Hàm tự định nghĩa với các tham số </w:t>
      </w:r>
    </w:p>
    <w:p w14:paraId="2BE8CF76"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Cú pháp :</w:t>
      </w:r>
    </w:p>
    <w:p w14:paraId="1D6BA920"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function functon_name($gt1, $gt2){</w:t>
      </w:r>
    </w:p>
    <w:p w14:paraId="46440080"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 Các dòng mã thực thi</w:t>
      </w:r>
    </w:p>
    <w:p w14:paraId="39D3FA1A"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lang w:val="vi-VN"/>
        </w:rPr>
      </w:pPr>
      <w:r>
        <w:rPr>
          <w:rFonts w:ascii="Times New Roman" w:hAnsi="Times New Roman"/>
          <w:color w:val="000000" w:themeColor="text1"/>
          <w:szCs w:val="36"/>
        </w:rPr>
        <w:t>}</w:t>
      </w:r>
      <w:r w:rsidRPr="005A22CA">
        <w:rPr>
          <w:rFonts w:ascii="Times New Roman" w:hAnsi="Times New Roman"/>
          <w:color w:val="000000" w:themeColor="text1"/>
          <w:szCs w:val="36"/>
          <w:lang w:val="vi-VN"/>
        </w:rPr>
        <w:t xml:space="preserve"> </w:t>
      </w:r>
    </w:p>
    <w:p w14:paraId="142E9BDA" w14:textId="77777777" w:rsidR="00AE0CB3" w:rsidRDefault="00AE0CB3" w:rsidP="00AE0CB3">
      <w:pPr>
        <w:pStyle w:val="bai"/>
        <w:numPr>
          <w:ilvl w:val="0"/>
          <w:numId w:val="7"/>
        </w:numPr>
        <w:spacing w:before="0" w:line="360" w:lineRule="auto"/>
        <w:jc w:val="both"/>
        <w:rPr>
          <w:rFonts w:ascii="Times New Roman" w:hAnsi="Times New Roman"/>
          <w:color w:val="000000" w:themeColor="text1"/>
          <w:szCs w:val="36"/>
          <w:lang w:val="vi-VN"/>
        </w:rPr>
      </w:pPr>
      <w:r w:rsidRPr="00421E26">
        <w:rPr>
          <w:rFonts w:ascii="Times New Roman" w:hAnsi="Times New Roman"/>
          <w:color w:val="000000" w:themeColor="text1"/>
          <w:szCs w:val="36"/>
          <w:lang w:val="vi-VN"/>
        </w:rPr>
        <w:t xml:space="preserve">Hàm tự định nghĩa với giá trị trả về </w:t>
      </w:r>
    </w:p>
    <w:p w14:paraId="5B1DBCF5"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function functon_name(có hoặc không có đối số){</w:t>
      </w:r>
    </w:p>
    <w:p w14:paraId="1EE6D6C7"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rPr>
      </w:pPr>
      <w:r>
        <w:rPr>
          <w:rFonts w:ascii="Times New Roman" w:hAnsi="Times New Roman"/>
          <w:color w:val="000000" w:themeColor="text1"/>
          <w:szCs w:val="36"/>
        </w:rPr>
        <w:t>// Các dòng mã thực thi return giatri;</w:t>
      </w:r>
    </w:p>
    <w:p w14:paraId="18CA469E" w14:textId="77777777" w:rsidR="00AE0CB3" w:rsidRDefault="00AE0CB3" w:rsidP="00AE0CB3">
      <w:pPr>
        <w:pStyle w:val="bai"/>
        <w:numPr>
          <w:ilvl w:val="0"/>
          <w:numId w:val="0"/>
        </w:numPr>
        <w:spacing w:before="0" w:line="360" w:lineRule="auto"/>
        <w:ind w:left="1152"/>
        <w:jc w:val="both"/>
        <w:rPr>
          <w:rFonts w:ascii="Times New Roman" w:hAnsi="Times New Roman"/>
          <w:color w:val="000000" w:themeColor="text1"/>
          <w:szCs w:val="36"/>
          <w:lang w:val="vi-VN"/>
        </w:rPr>
      </w:pPr>
      <w:r>
        <w:rPr>
          <w:rFonts w:ascii="Times New Roman" w:hAnsi="Times New Roman"/>
          <w:color w:val="000000" w:themeColor="text1"/>
          <w:szCs w:val="36"/>
        </w:rPr>
        <w:t>}</w:t>
      </w:r>
      <w:r w:rsidRPr="005A22CA">
        <w:rPr>
          <w:rFonts w:ascii="Times New Roman" w:hAnsi="Times New Roman"/>
          <w:color w:val="000000" w:themeColor="text1"/>
          <w:szCs w:val="36"/>
          <w:lang w:val="vi-VN"/>
        </w:rPr>
        <w:t xml:space="preserve"> </w:t>
      </w:r>
    </w:p>
    <w:p w14:paraId="2303E953" w14:textId="77777777" w:rsidR="00AE0CB3" w:rsidRPr="00421E26" w:rsidRDefault="00AE0CB3" w:rsidP="00AE0CB3">
      <w:pPr>
        <w:pStyle w:val="bai"/>
        <w:numPr>
          <w:ilvl w:val="0"/>
          <w:numId w:val="8"/>
        </w:numPr>
        <w:spacing w:before="0" w:line="360" w:lineRule="auto"/>
        <w:jc w:val="both"/>
        <w:rPr>
          <w:rFonts w:ascii="Times New Roman" w:hAnsi="Times New Roman"/>
          <w:color w:val="000000" w:themeColor="text1"/>
          <w:szCs w:val="36"/>
          <w:lang w:val="vi-VN"/>
        </w:rPr>
      </w:pPr>
      <w:r>
        <w:rPr>
          <w:rFonts w:ascii="Times New Roman" w:hAnsi="Times New Roman"/>
          <w:color w:val="000000" w:themeColor="text1"/>
          <w:szCs w:val="36"/>
        </w:rPr>
        <w:t>Gọi lại hàm</w:t>
      </w:r>
    </w:p>
    <w:p w14:paraId="681AEB65"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sidRPr="00421E26">
        <w:rPr>
          <w:rFonts w:ascii="Times New Roman" w:hAnsi="Times New Roman"/>
          <w:color w:val="000000" w:themeColor="text1"/>
          <w:szCs w:val="36"/>
          <w:lang w:val="vi-VN"/>
        </w:rPr>
        <w:t xml:space="preserve">PHP cung cấp nhiều hàm cho phép triệu gọi lại file. </w:t>
      </w:r>
      <w:r>
        <w:rPr>
          <w:rFonts w:ascii="Times New Roman" w:hAnsi="Times New Roman"/>
          <w:color w:val="000000" w:themeColor="text1"/>
          <w:szCs w:val="36"/>
        </w:rPr>
        <w:t>Như là hàm Include(“ URL đến file ”)</w:t>
      </w:r>
      <w:r w:rsidRPr="00421E26">
        <w:rPr>
          <w:rFonts w:ascii="Times New Roman" w:hAnsi="Times New Roman"/>
          <w:color w:val="000000" w:themeColor="text1"/>
          <w:szCs w:val="36"/>
          <w:lang w:val="vi-VN"/>
        </w:rPr>
        <w:t xml:space="preserve"> </w:t>
      </w:r>
      <w:r>
        <w:rPr>
          <w:rFonts w:ascii="Times New Roman" w:hAnsi="Times New Roman"/>
          <w:color w:val="000000" w:themeColor="text1"/>
          <w:szCs w:val="36"/>
        </w:rPr>
        <w:t>hoặc Require(“ URL đến file ”).</w:t>
      </w:r>
    </w:p>
    <w:p w14:paraId="6BC55E27" w14:textId="630E8449" w:rsidR="00AE0CB3" w:rsidRPr="00606211"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Pr>
          <w:rFonts w:ascii="Times New Roman" w:hAnsi="Times New Roman"/>
          <w:color w:val="000000" w:themeColor="text1"/>
          <w:szCs w:val="36"/>
        </w:rPr>
        <w:t>Ngoài hai cú pháp trên còn có include_once() và require_once(). Hai hàm này cũng có trách nhiệm gọi lại hàm nhưng chúng sẽ chỉ gọi lại duy nhất 1 lần mà thôi</w:t>
      </w:r>
      <w:r w:rsidR="00F873E5">
        <w:rPr>
          <w:rFonts w:ascii="Times New Roman" w:hAnsi="Times New Roman"/>
          <w:color w:val="000000" w:themeColor="text1"/>
          <w:szCs w:val="36"/>
        </w:rPr>
        <w:t>.</w:t>
      </w:r>
    </w:p>
    <w:p w14:paraId="0DB9DD8E" w14:textId="77777777" w:rsidR="00AE0CB3" w:rsidRPr="009F6DBE" w:rsidRDefault="00AE0CB3" w:rsidP="00AE0CB3">
      <w:pPr>
        <w:pStyle w:val="bai"/>
        <w:numPr>
          <w:ilvl w:val="0"/>
          <w:numId w:val="6"/>
        </w:numPr>
        <w:spacing w:before="0" w:line="360" w:lineRule="auto"/>
        <w:jc w:val="left"/>
        <w:outlineLvl w:val="2"/>
        <w:rPr>
          <w:rFonts w:ascii="Times New Roman" w:hAnsi="Times New Roman"/>
          <w:b/>
          <w:color w:val="000000" w:themeColor="text1"/>
          <w:szCs w:val="36"/>
          <w:lang w:val="vi-VN"/>
        </w:rPr>
      </w:pPr>
      <w:bookmarkStart w:id="53" w:name="_Toc128935918"/>
      <w:bookmarkStart w:id="54" w:name="_Toc130737523"/>
      <w:r w:rsidRPr="009F6DBE">
        <w:rPr>
          <w:rFonts w:ascii="Times New Roman" w:hAnsi="Times New Roman"/>
          <w:b/>
          <w:color w:val="000000" w:themeColor="text1"/>
          <w:szCs w:val="36"/>
          <w:lang w:val="vi-VN"/>
        </w:rPr>
        <w:t>Giới thiệu về MySQL.</w:t>
      </w:r>
      <w:bookmarkEnd w:id="53"/>
      <w:bookmarkEnd w:id="54"/>
      <w:r w:rsidRPr="009F6DBE">
        <w:rPr>
          <w:rFonts w:ascii="Times New Roman" w:hAnsi="Times New Roman"/>
          <w:b/>
          <w:color w:val="000000" w:themeColor="text1"/>
          <w:szCs w:val="36"/>
          <w:lang w:val="vi-VN"/>
        </w:rPr>
        <w:t xml:space="preserve"> </w:t>
      </w:r>
    </w:p>
    <w:p w14:paraId="65141C39" w14:textId="30436319"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55" w:name="_Toc128935919"/>
      <w:bookmarkStart w:id="56" w:name="_Toc130737524"/>
      <w:r w:rsidRPr="009F6DBE">
        <w:rPr>
          <w:rFonts w:ascii="Times New Roman" w:hAnsi="Times New Roman"/>
          <w:b/>
          <w:color w:val="000000" w:themeColor="text1"/>
          <w:szCs w:val="36"/>
          <w:lang w:val="vi-VN"/>
        </w:rPr>
        <w:t>Tông quan về MySQL.</w:t>
      </w:r>
      <w:bookmarkEnd w:id="55"/>
      <w:bookmarkEnd w:id="56"/>
    </w:p>
    <w:p w14:paraId="4F8B9C89"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847A26">
        <w:rPr>
          <w:rFonts w:ascii="Times New Roman" w:hAnsi="Times New Roman"/>
          <w:color w:val="000000" w:themeColor="text1"/>
          <w:szCs w:val="36"/>
          <w:lang w:val="vi-VN"/>
        </w:rPr>
        <w:t>MySQL là hệ quản trị  cơ sở dữ liệu miễn phí, được tích hợp sử dụng chung với Apache, PHP</w:t>
      </w:r>
      <w:r w:rsidRPr="009B1C30">
        <w:rPr>
          <w:rFonts w:ascii="Times New Roman" w:hAnsi="Times New Roman"/>
          <w:color w:val="000000" w:themeColor="text1"/>
          <w:szCs w:val="36"/>
          <w:lang w:val="vi-VN"/>
        </w:rPr>
        <w:t>. Chính yếu tố phát triển trong cộng đồng mã nguồn mở nên MySQL đã qua rất nhiều sự hỗ trợ của những lập trình viên yêu thích mã nguồn mở. MySQL cũng có cùng một cách truy xuất và mã lệnh tương tự với ngôn ngữ SQL. Nhưng MySQL không bao quát toàn bộ những câu truy vấn cao cấp như SQL. Về bản chất thì MySQL chỉ đáp ứng việc truy xuất đơn giản trong qua trình vận hành của website nhưng hầu hết có thể giải quyết các bài toán trong PHP.</w:t>
      </w:r>
    </w:p>
    <w:p w14:paraId="3A0107D7"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57" w:name="_Toc128935920"/>
      <w:bookmarkStart w:id="58" w:name="_Toc130737525"/>
      <w:r w:rsidRPr="009F6DBE">
        <w:rPr>
          <w:rFonts w:ascii="Times New Roman" w:hAnsi="Times New Roman"/>
          <w:b/>
          <w:color w:val="000000" w:themeColor="text1"/>
          <w:szCs w:val="36"/>
          <w:lang w:val="vi-VN"/>
        </w:rPr>
        <w:t>Khởi động và sử dụng.</w:t>
      </w:r>
      <w:bookmarkEnd w:id="57"/>
      <w:bookmarkEnd w:id="58"/>
    </w:p>
    <w:p w14:paraId="5496954D" w14:textId="77777777" w:rsidR="00AE0CB3" w:rsidRPr="009B1C30"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9B1C30">
        <w:rPr>
          <w:rFonts w:ascii="Times New Roman" w:hAnsi="Times New Roman"/>
          <w:color w:val="000000" w:themeColor="text1"/>
          <w:szCs w:val="36"/>
          <w:lang w:val="vi-VN"/>
        </w:rPr>
        <w:lastRenderedPageBreak/>
        <w:t>Chúng ta sử dụng command như sau : MySQL-hname-uuser-ppas</w:t>
      </w:r>
      <w:r>
        <w:rPr>
          <w:rFonts w:ascii="Times New Roman" w:hAnsi="Times New Roman"/>
          <w:color w:val="000000" w:themeColor="text1"/>
          <w:szCs w:val="36"/>
          <w:lang w:val="vi-VN"/>
        </w:rPr>
        <w:t xml:space="preserve">s để truy cập vào cơ sở dữ liệu hoặc sử dụng bộ appserv để vào nhanh hơn theo đường dẫn sau Start/Appserv/MySQL command Line client. </w:t>
      </w:r>
      <w:r w:rsidRPr="009B1C30">
        <w:rPr>
          <w:rFonts w:ascii="Times New Roman" w:hAnsi="Times New Roman"/>
          <w:color w:val="000000" w:themeColor="text1"/>
          <w:szCs w:val="36"/>
          <w:lang w:val="vi-VN"/>
        </w:rPr>
        <w:t>Sau đó nhập password mà chúng ta đã đặt vào.</w:t>
      </w:r>
    </w:p>
    <w:p w14:paraId="2FEA8EC7" w14:textId="77777777" w:rsidR="00AE0CB3" w:rsidRPr="00570B6E"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570B6E">
        <w:rPr>
          <w:rFonts w:ascii="Times New Roman" w:hAnsi="Times New Roman"/>
          <w:color w:val="000000" w:themeColor="text1"/>
          <w:szCs w:val="36"/>
          <w:lang w:val="vi-VN"/>
        </w:rPr>
        <w:t>Tuy nhiên nếu đã cài đặt ứng dung Xampp hay Wampp thì trong đó đã có tích hợp sẵn cho chúng ta chỉ cần bật chúng lên và khởi đông MySQL một cách vô cùng tiện lợi.</w:t>
      </w:r>
    </w:p>
    <w:p w14:paraId="54744008"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59" w:name="_Toc128935921"/>
      <w:bookmarkStart w:id="60" w:name="_Toc130737526"/>
      <w:r w:rsidRPr="009F6DBE">
        <w:rPr>
          <w:rFonts w:ascii="Times New Roman" w:hAnsi="Times New Roman"/>
          <w:b/>
          <w:color w:val="000000" w:themeColor="text1"/>
          <w:szCs w:val="36"/>
          <w:lang w:val="vi-VN"/>
        </w:rPr>
        <w:t>Một số thuật ngữ.</w:t>
      </w:r>
      <w:bookmarkEnd w:id="59"/>
      <w:bookmarkEnd w:id="60"/>
    </w:p>
    <w:p w14:paraId="0AC967A6" w14:textId="77777777" w:rsidR="00AE0CB3" w:rsidRPr="00570B6E" w:rsidRDefault="00AE0CB3" w:rsidP="00AE0CB3">
      <w:pPr>
        <w:pStyle w:val="bai"/>
        <w:numPr>
          <w:ilvl w:val="0"/>
          <w:numId w:val="0"/>
        </w:numPr>
        <w:spacing w:before="0" w:line="360" w:lineRule="auto"/>
        <w:ind w:firstLine="720"/>
        <w:jc w:val="left"/>
        <w:rPr>
          <w:rFonts w:ascii="Times New Roman" w:hAnsi="Times New Roman"/>
          <w:color w:val="000000" w:themeColor="text1"/>
          <w:szCs w:val="36"/>
          <w:lang w:val="vi-VN"/>
        </w:rPr>
      </w:pPr>
      <w:r w:rsidRPr="00570B6E">
        <w:rPr>
          <w:rFonts w:ascii="Times New Roman" w:hAnsi="Times New Roman"/>
          <w:color w:val="000000" w:themeColor="text1"/>
          <w:szCs w:val="36"/>
          <w:lang w:val="vi-VN"/>
        </w:rPr>
        <w:t>NULL : giá trị cho phép để rỗng, AUTO_INCREMENT : cho phép giá trị tăng dần một cách tự động, UNSIGNED : phải là giá trị sô nguyên dương, PRIMARY KEY : cho phép thuộc tính là khóa chính trong bảng.</w:t>
      </w:r>
    </w:p>
    <w:p w14:paraId="25826C20" w14:textId="37A739BD" w:rsidR="00AE0CB3" w:rsidRPr="003C525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61" w:name="_Toc128935923"/>
      <w:bookmarkStart w:id="62" w:name="_Toc130737527"/>
      <w:r w:rsidRPr="003C525E">
        <w:rPr>
          <w:rFonts w:ascii="Times New Roman" w:hAnsi="Times New Roman"/>
          <w:b/>
          <w:color w:val="000000" w:themeColor="text1"/>
          <w:szCs w:val="36"/>
          <w:lang w:val="vi-VN"/>
        </w:rPr>
        <w:t>Những cú pháp cơ bản.</w:t>
      </w:r>
      <w:bookmarkEnd w:id="61"/>
      <w:bookmarkEnd w:id="62"/>
    </w:p>
    <w:p w14:paraId="177AD51B" w14:textId="77777777" w:rsidR="00AE0CB3" w:rsidRDefault="00AE0CB3" w:rsidP="00AE0CB3">
      <w:pPr>
        <w:pStyle w:val="bai"/>
        <w:numPr>
          <w:ilvl w:val="0"/>
          <w:numId w:val="7"/>
        </w:numPr>
        <w:spacing w:before="0" w:line="360" w:lineRule="auto"/>
        <w:ind w:left="851"/>
        <w:jc w:val="both"/>
        <w:rPr>
          <w:rFonts w:ascii="Times New Roman" w:hAnsi="Times New Roman"/>
          <w:color w:val="000000" w:themeColor="text1"/>
          <w:szCs w:val="36"/>
          <w:lang w:val="vi-VN"/>
        </w:rPr>
      </w:pPr>
      <w:r w:rsidRPr="00570B6E">
        <w:rPr>
          <w:rFonts w:ascii="Times New Roman" w:hAnsi="Times New Roman"/>
          <w:color w:val="000000" w:themeColor="text1"/>
          <w:szCs w:val="36"/>
          <w:lang w:val="vi-VN"/>
        </w:rPr>
        <w:t>Tạo một cơ sở dữ liệu:</w:t>
      </w:r>
    </w:p>
    <w:p w14:paraId="5E4E193D"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Pr>
          <w:rFonts w:ascii="Times New Roman" w:hAnsi="Times New Roman"/>
          <w:color w:val="000000" w:themeColor="text1"/>
          <w:szCs w:val="36"/>
        </w:rPr>
        <w:t>CREATE DATABASE tên_cơ_sở_dữ_liệu;</w:t>
      </w:r>
    </w:p>
    <w:p w14:paraId="752B2E58"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Pr>
          <w:rFonts w:ascii="Times New Roman" w:hAnsi="Times New Roman"/>
          <w:color w:val="000000" w:themeColor="text1"/>
          <w:szCs w:val="36"/>
        </w:rPr>
        <w:t>Cú pháp sử dụng cơ sở dữ liệu : Use tên_database;</w:t>
      </w:r>
    </w:p>
    <w:p w14:paraId="149DE979" w14:textId="77777777" w:rsidR="00AE0CB3" w:rsidRPr="00C67A0E"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Pr>
          <w:rFonts w:ascii="Times New Roman" w:hAnsi="Times New Roman"/>
          <w:color w:val="000000" w:themeColor="text1"/>
          <w:szCs w:val="36"/>
        </w:rPr>
        <w:t>Cú pháp thoát khỏi cơ sở dữ liệu :Exit;</w:t>
      </w:r>
    </w:p>
    <w:p w14:paraId="0912720B" w14:textId="77777777" w:rsidR="00AE0CB3" w:rsidRDefault="00AE0CB3" w:rsidP="00AE0CB3">
      <w:pPr>
        <w:pStyle w:val="bai"/>
        <w:numPr>
          <w:ilvl w:val="0"/>
          <w:numId w:val="7"/>
        </w:numPr>
        <w:spacing w:before="0" w:line="360" w:lineRule="auto"/>
        <w:ind w:left="851"/>
        <w:jc w:val="both"/>
        <w:rPr>
          <w:rFonts w:ascii="Times New Roman" w:hAnsi="Times New Roman"/>
          <w:color w:val="000000" w:themeColor="text1"/>
          <w:szCs w:val="36"/>
          <w:lang w:val="vi-VN"/>
        </w:rPr>
      </w:pPr>
      <w:r>
        <w:rPr>
          <w:rFonts w:ascii="Times New Roman" w:hAnsi="Times New Roman"/>
          <w:color w:val="000000" w:themeColor="text1"/>
          <w:szCs w:val="36"/>
          <w:lang w:val="vi-VN"/>
        </w:rPr>
        <w:t>Cú pháp tạo một bảng trong cơ sở dữ liệu:</w:t>
      </w:r>
    </w:p>
    <w:p w14:paraId="23ADD47C"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Pr>
          <w:rFonts w:ascii="Times New Roman" w:hAnsi="Times New Roman"/>
          <w:color w:val="000000" w:themeColor="text1"/>
          <w:szCs w:val="36"/>
        </w:rPr>
        <w:t>CREATE TABLE user(&lt;tên cột 1&gt;&lt;mô tả 1&gt;,..,&lt;tên cột n&gt;&lt;mô tả n&gt;)</w:t>
      </w:r>
    </w:p>
    <w:p w14:paraId="5EBD4D45" w14:textId="77777777" w:rsidR="00AE0CB3" w:rsidRPr="00C67A0E"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Pr>
          <w:rFonts w:ascii="Times New Roman" w:hAnsi="Times New Roman"/>
          <w:color w:val="000000" w:themeColor="text1"/>
          <w:szCs w:val="36"/>
        </w:rPr>
        <w:t>Hiển thị có bao nhiều bảng: S</w:t>
      </w:r>
      <w:r w:rsidRPr="00C67A0E">
        <w:rPr>
          <w:rFonts w:ascii="Times New Roman" w:hAnsi="Times New Roman"/>
          <w:color w:val="000000" w:themeColor="text1"/>
          <w:szCs w:val="36"/>
        </w:rPr>
        <w:t xml:space="preserve">HOW </w:t>
      </w:r>
      <w:r>
        <w:rPr>
          <w:rFonts w:ascii="Times New Roman" w:hAnsi="Times New Roman"/>
          <w:color w:val="000000" w:themeColor="text1"/>
          <w:szCs w:val="36"/>
        </w:rPr>
        <w:t>&lt;</w:t>
      </w:r>
      <w:r w:rsidRPr="00C67A0E">
        <w:rPr>
          <w:rFonts w:ascii="Times New Roman" w:hAnsi="Times New Roman"/>
          <w:color w:val="000000" w:themeColor="text1"/>
          <w:szCs w:val="36"/>
        </w:rPr>
        <w:t>tables</w:t>
      </w:r>
      <w:r>
        <w:rPr>
          <w:rFonts w:ascii="Times New Roman" w:hAnsi="Times New Roman"/>
          <w:color w:val="000000" w:themeColor="text1"/>
          <w:szCs w:val="36"/>
        </w:rPr>
        <w:t>&gt;</w:t>
      </w:r>
      <w:r w:rsidRPr="00C67A0E">
        <w:rPr>
          <w:rFonts w:ascii="Times New Roman" w:hAnsi="Times New Roman"/>
          <w:color w:val="000000" w:themeColor="text1"/>
          <w:szCs w:val="36"/>
        </w:rPr>
        <w:t>;</w:t>
      </w:r>
    </w:p>
    <w:p w14:paraId="1F4A4110"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sidRPr="00C67A0E">
        <w:rPr>
          <w:rFonts w:ascii="Times New Roman" w:hAnsi="Times New Roman"/>
          <w:color w:val="000000" w:themeColor="text1"/>
          <w:szCs w:val="36"/>
        </w:rPr>
        <w:t xml:space="preserve">Hiển thị có bao nhiêu cột trong bảng: </w:t>
      </w:r>
      <w:r>
        <w:rPr>
          <w:rFonts w:ascii="Times New Roman" w:hAnsi="Times New Roman"/>
          <w:color w:val="000000" w:themeColor="text1"/>
          <w:szCs w:val="36"/>
        </w:rPr>
        <w:t>SHOW&lt;</w:t>
      </w:r>
      <w:r w:rsidRPr="00C67A0E">
        <w:rPr>
          <w:rFonts w:ascii="Times New Roman" w:hAnsi="Times New Roman"/>
          <w:color w:val="000000" w:themeColor="text1"/>
          <w:szCs w:val="36"/>
        </w:rPr>
        <w:t>columns</w:t>
      </w:r>
      <w:r>
        <w:rPr>
          <w:rFonts w:ascii="Times New Roman" w:hAnsi="Times New Roman"/>
          <w:color w:val="000000" w:themeColor="text1"/>
          <w:szCs w:val="36"/>
        </w:rPr>
        <w:t>&gt;</w:t>
      </w:r>
      <w:r w:rsidRPr="00C67A0E">
        <w:rPr>
          <w:rFonts w:ascii="Times New Roman" w:hAnsi="Times New Roman"/>
          <w:color w:val="000000" w:themeColor="text1"/>
          <w:szCs w:val="36"/>
        </w:rPr>
        <w:t xml:space="preserve">FROM </w:t>
      </w:r>
      <w:r>
        <w:rPr>
          <w:rFonts w:ascii="Times New Roman" w:hAnsi="Times New Roman"/>
          <w:color w:val="000000" w:themeColor="text1"/>
          <w:szCs w:val="36"/>
        </w:rPr>
        <w:t>&lt;</w:t>
      </w:r>
      <w:r w:rsidRPr="00C67A0E">
        <w:rPr>
          <w:rFonts w:ascii="Times New Roman" w:hAnsi="Times New Roman"/>
          <w:color w:val="000000" w:themeColor="text1"/>
          <w:szCs w:val="36"/>
        </w:rPr>
        <w:t>table</w:t>
      </w:r>
      <w:r>
        <w:rPr>
          <w:rFonts w:ascii="Times New Roman" w:hAnsi="Times New Roman"/>
          <w:color w:val="000000" w:themeColor="text1"/>
          <w:szCs w:val="36"/>
        </w:rPr>
        <w:t>&gt;</w:t>
      </w:r>
    </w:p>
    <w:p w14:paraId="7EAEB2FD"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Pr>
          <w:rFonts w:ascii="Times New Roman" w:hAnsi="Times New Roman"/>
          <w:color w:val="000000" w:themeColor="text1"/>
          <w:szCs w:val="36"/>
        </w:rPr>
        <w:t>Thêm một cột vào bảng có sẵn :</w:t>
      </w:r>
    </w:p>
    <w:p w14:paraId="0F158C40"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Pr>
          <w:rFonts w:ascii="Times New Roman" w:hAnsi="Times New Roman"/>
          <w:color w:val="000000" w:themeColor="text1"/>
          <w:szCs w:val="36"/>
        </w:rPr>
        <w:t>ALTER TABLE tên_bảng ADD&lt;tên_cột&gt;&lt;thuộc_tính&gt;AFTER</w:t>
      </w:r>
    </w:p>
    <w:p w14:paraId="48B21BF0" w14:textId="77777777" w:rsidR="00AE0CB3" w:rsidRPr="00C67A0E"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Pr>
          <w:rFonts w:ascii="Times New Roman" w:hAnsi="Times New Roman"/>
          <w:color w:val="000000" w:themeColor="text1"/>
          <w:szCs w:val="36"/>
        </w:rPr>
        <w:t>&lt;tên_cột&gt;</w:t>
      </w:r>
    </w:p>
    <w:p w14:paraId="73E691DD" w14:textId="77777777" w:rsidR="00AE0CB3" w:rsidRDefault="00AE0CB3" w:rsidP="00AE0CB3">
      <w:pPr>
        <w:pStyle w:val="bai"/>
        <w:numPr>
          <w:ilvl w:val="0"/>
          <w:numId w:val="7"/>
        </w:numPr>
        <w:spacing w:before="0" w:line="360" w:lineRule="auto"/>
        <w:ind w:left="851"/>
        <w:jc w:val="both"/>
        <w:rPr>
          <w:rFonts w:ascii="Times New Roman" w:hAnsi="Times New Roman"/>
          <w:color w:val="000000" w:themeColor="text1"/>
          <w:szCs w:val="36"/>
          <w:lang w:val="vi-VN"/>
        </w:rPr>
      </w:pPr>
      <w:r w:rsidRPr="00C67A0E">
        <w:rPr>
          <w:rFonts w:ascii="Times New Roman" w:hAnsi="Times New Roman"/>
          <w:color w:val="000000" w:themeColor="text1"/>
          <w:szCs w:val="36"/>
          <w:lang w:val="vi-VN"/>
        </w:rPr>
        <w:t>Thêm giá trị vào bảng</w:t>
      </w:r>
    </w:p>
    <w:p w14:paraId="6F76B6A8"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Pr>
          <w:rFonts w:ascii="Times New Roman" w:hAnsi="Times New Roman"/>
          <w:color w:val="000000" w:themeColor="text1"/>
          <w:szCs w:val="36"/>
        </w:rPr>
        <w:t>INSERT INTO tên_bảng(tên_cột) VALUE (Giá tri tương ứng)</w:t>
      </w:r>
    </w:p>
    <w:p w14:paraId="384A301C" w14:textId="77777777" w:rsidR="00AE0CB3" w:rsidRPr="004249D6" w:rsidRDefault="00AE0CB3" w:rsidP="00AE0CB3">
      <w:pPr>
        <w:pStyle w:val="bai"/>
        <w:numPr>
          <w:ilvl w:val="0"/>
          <w:numId w:val="7"/>
        </w:numPr>
        <w:spacing w:before="0" w:line="360" w:lineRule="auto"/>
        <w:ind w:left="851"/>
        <w:jc w:val="both"/>
        <w:rPr>
          <w:rFonts w:ascii="Times New Roman" w:hAnsi="Times New Roman"/>
          <w:color w:val="000000" w:themeColor="text1"/>
          <w:szCs w:val="36"/>
          <w:lang w:val="vi-VN"/>
        </w:rPr>
      </w:pPr>
      <w:r>
        <w:rPr>
          <w:rFonts w:ascii="Times New Roman" w:hAnsi="Times New Roman"/>
          <w:color w:val="000000" w:themeColor="text1"/>
          <w:szCs w:val="36"/>
        </w:rPr>
        <w:t xml:space="preserve">Truy vấn dữ liệu </w:t>
      </w:r>
    </w:p>
    <w:p w14:paraId="11247D5D"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Pr>
          <w:rFonts w:ascii="Times New Roman" w:hAnsi="Times New Roman"/>
          <w:color w:val="000000" w:themeColor="text1"/>
          <w:szCs w:val="36"/>
        </w:rPr>
        <w:t>SELECT tên_cột FROM tên_bảng</w:t>
      </w:r>
    </w:p>
    <w:p w14:paraId="3FEA0E6F" w14:textId="77777777" w:rsidR="00AE0CB3" w:rsidRDefault="00AE0CB3" w:rsidP="00AE0CB3">
      <w:pPr>
        <w:pStyle w:val="bai"/>
        <w:numPr>
          <w:ilvl w:val="0"/>
          <w:numId w:val="7"/>
        </w:numPr>
        <w:spacing w:before="0" w:line="360" w:lineRule="auto"/>
        <w:ind w:left="851"/>
        <w:jc w:val="both"/>
        <w:rPr>
          <w:rFonts w:ascii="Times New Roman" w:hAnsi="Times New Roman"/>
          <w:color w:val="000000" w:themeColor="text1"/>
          <w:szCs w:val="36"/>
          <w:lang w:val="vi-VN"/>
        </w:rPr>
      </w:pPr>
      <w:r w:rsidRPr="004F4903">
        <w:rPr>
          <w:rFonts w:ascii="Times New Roman" w:hAnsi="Times New Roman"/>
          <w:color w:val="000000" w:themeColor="text1"/>
          <w:szCs w:val="36"/>
          <w:lang w:val="vi-VN"/>
        </w:rPr>
        <w:t>Truy vấn dữ liệu có điều kiện</w:t>
      </w:r>
    </w:p>
    <w:p w14:paraId="11389444" w14:textId="77777777" w:rsidR="00AE0CB3" w:rsidRPr="00AE7515"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AE7515">
        <w:rPr>
          <w:rFonts w:ascii="Times New Roman" w:hAnsi="Times New Roman"/>
          <w:color w:val="000000" w:themeColor="text1"/>
          <w:szCs w:val="36"/>
          <w:lang w:val="vi-VN"/>
        </w:rPr>
        <w:t xml:space="preserve">SELECT tên_cột FROM tên_bảng WHERE điều kiện  </w:t>
      </w:r>
    </w:p>
    <w:p w14:paraId="429CA34F" w14:textId="77777777" w:rsidR="00AE0CB3" w:rsidRDefault="00AE0CB3" w:rsidP="00AE0CB3">
      <w:pPr>
        <w:pStyle w:val="bai"/>
        <w:numPr>
          <w:ilvl w:val="0"/>
          <w:numId w:val="7"/>
        </w:numPr>
        <w:spacing w:before="0" w:line="360" w:lineRule="auto"/>
        <w:ind w:left="851"/>
        <w:jc w:val="both"/>
        <w:rPr>
          <w:rFonts w:ascii="Times New Roman" w:hAnsi="Times New Roman"/>
          <w:color w:val="000000" w:themeColor="text1"/>
          <w:szCs w:val="36"/>
          <w:lang w:val="vi-VN"/>
        </w:rPr>
      </w:pPr>
      <w:r w:rsidRPr="004F4903">
        <w:rPr>
          <w:rFonts w:ascii="Times New Roman" w:hAnsi="Times New Roman"/>
          <w:color w:val="000000" w:themeColor="text1"/>
          <w:szCs w:val="36"/>
          <w:lang w:val="vi-VN"/>
        </w:rPr>
        <w:lastRenderedPageBreak/>
        <w:t>Truy vấn dữ liệu và sắp xếp theo trinh tự :</w:t>
      </w:r>
    </w:p>
    <w:p w14:paraId="0E31E6CB"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sidRPr="006B3091">
        <w:rPr>
          <w:rFonts w:ascii="Times New Roman" w:hAnsi="Times New Roman"/>
          <w:color w:val="000000" w:themeColor="text1"/>
          <w:szCs w:val="36"/>
          <w:lang w:val="vi-VN"/>
        </w:rPr>
        <w:t xml:space="preserve"> </w:t>
      </w:r>
      <w:r>
        <w:rPr>
          <w:rFonts w:ascii="Times New Roman" w:hAnsi="Times New Roman"/>
          <w:color w:val="000000" w:themeColor="text1"/>
          <w:szCs w:val="36"/>
        </w:rPr>
        <w:t xml:space="preserve">SELECT tên_cột FROM tên_bảng WHERE điều kiện  </w:t>
      </w:r>
    </w:p>
    <w:p w14:paraId="2B6FAC19" w14:textId="77777777" w:rsidR="00AE0CB3" w:rsidRPr="005C335D" w:rsidRDefault="00AE0CB3" w:rsidP="00AE0CB3">
      <w:pPr>
        <w:pStyle w:val="bai"/>
        <w:numPr>
          <w:ilvl w:val="0"/>
          <w:numId w:val="0"/>
        </w:numPr>
        <w:spacing w:before="0" w:line="360" w:lineRule="auto"/>
        <w:ind w:firstLine="720"/>
        <w:jc w:val="both"/>
        <w:rPr>
          <w:rFonts w:ascii="Times New Roman" w:hAnsi="Times New Roman"/>
          <w:color w:val="000000" w:themeColor="text1"/>
          <w:szCs w:val="36"/>
        </w:rPr>
      </w:pPr>
      <w:r>
        <w:rPr>
          <w:rFonts w:ascii="Times New Roman" w:hAnsi="Times New Roman"/>
          <w:color w:val="000000" w:themeColor="text1"/>
          <w:szCs w:val="36"/>
        </w:rPr>
        <w:t xml:space="preserve"> ORDER BY kiểu sắp xếp( ASC hoặc  DESC)</w:t>
      </w:r>
    </w:p>
    <w:p w14:paraId="762A1751" w14:textId="77777777" w:rsidR="00AE0CB3" w:rsidRDefault="00AE0CB3" w:rsidP="00AE0CB3">
      <w:pPr>
        <w:pStyle w:val="bai"/>
        <w:numPr>
          <w:ilvl w:val="0"/>
          <w:numId w:val="7"/>
        </w:numPr>
        <w:spacing w:before="0" w:line="360" w:lineRule="auto"/>
        <w:ind w:left="851"/>
        <w:jc w:val="both"/>
        <w:rPr>
          <w:rFonts w:ascii="Times New Roman" w:hAnsi="Times New Roman"/>
          <w:color w:val="000000" w:themeColor="text1"/>
          <w:szCs w:val="36"/>
          <w:lang w:val="vi-VN"/>
        </w:rPr>
      </w:pPr>
      <w:r>
        <w:rPr>
          <w:rFonts w:ascii="Times New Roman" w:hAnsi="Times New Roman"/>
          <w:color w:val="000000" w:themeColor="text1"/>
          <w:szCs w:val="36"/>
          <w:lang w:val="vi-VN"/>
        </w:rPr>
        <w:t>Cập nhật dữ liệu trong bảng:</w:t>
      </w:r>
    </w:p>
    <w:p w14:paraId="47CD6F45"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5C335D">
        <w:rPr>
          <w:rFonts w:ascii="Times New Roman" w:hAnsi="Times New Roman"/>
          <w:color w:val="000000" w:themeColor="text1"/>
          <w:szCs w:val="36"/>
          <w:lang w:val="vi-VN"/>
        </w:rPr>
        <w:t>UPDATE tên_bảng SET tên_cột=giá_trị_mới WHERE điều_kiện</w:t>
      </w:r>
    </w:p>
    <w:p w14:paraId="2F3272D3" w14:textId="77777777" w:rsidR="00AE0CB3" w:rsidRDefault="00AE0CB3" w:rsidP="00AE0CB3">
      <w:pPr>
        <w:pStyle w:val="bai"/>
        <w:numPr>
          <w:ilvl w:val="0"/>
          <w:numId w:val="7"/>
        </w:numPr>
        <w:spacing w:before="0" w:line="360" w:lineRule="auto"/>
        <w:ind w:left="851"/>
        <w:jc w:val="both"/>
        <w:rPr>
          <w:rFonts w:ascii="Times New Roman" w:hAnsi="Times New Roman"/>
          <w:color w:val="000000" w:themeColor="text1"/>
          <w:szCs w:val="36"/>
          <w:lang w:val="vi-VN"/>
        </w:rPr>
      </w:pPr>
      <w:r>
        <w:rPr>
          <w:rFonts w:ascii="Times New Roman" w:hAnsi="Times New Roman"/>
          <w:color w:val="000000" w:themeColor="text1"/>
          <w:szCs w:val="36"/>
        </w:rPr>
        <w:t>Xóa dữ liệu trong bảng</w:t>
      </w:r>
      <w:r w:rsidRPr="004F4903">
        <w:rPr>
          <w:rFonts w:ascii="Times New Roman" w:hAnsi="Times New Roman"/>
          <w:color w:val="000000" w:themeColor="text1"/>
          <w:szCs w:val="36"/>
          <w:lang w:val="vi-VN"/>
        </w:rPr>
        <w:t xml:space="preserve"> </w:t>
      </w:r>
    </w:p>
    <w:p w14:paraId="3D6BCA71" w14:textId="77777777" w:rsidR="00AE0CB3" w:rsidRPr="00AE7515" w:rsidRDefault="00AE0CB3" w:rsidP="00AE0CB3">
      <w:pPr>
        <w:pStyle w:val="bai"/>
        <w:numPr>
          <w:ilvl w:val="0"/>
          <w:numId w:val="0"/>
        </w:numPr>
        <w:spacing w:before="0" w:line="360" w:lineRule="auto"/>
        <w:ind w:left="491" w:firstLine="229"/>
        <w:jc w:val="both"/>
        <w:rPr>
          <w:rFonts w:ascii="Times New Roman" w:hAnsi="Times New Roman"/>
          <w:color w:val="000000" w:themeColor="text1"/>
          <w:szCs w:val="36"/>
          <w:lang w:val="vi-VN"/>
        </w:rPr>
      </w:pPr>
      <w:r w:rsidRPr="00AE7515">
        <w:rPr>
          <w:rFonts w:ascii="Times New Roman" w:hAnsi="Times New Roman"/>
          <w:color w:val="000000" w:themeColor="text1"/>
          <w:szCs w:val="36"/>
        </w:rPr>
        <w:t>DELETE FROM tên_bảng WHERE điều_kiện</w:t>
      </w:r>
    </w:p>
    <w:p w14:paraId="6B4216F5" w14:textId="77777777" w:rsidR="00AE0CB3" w:rsidRPr="009F6DBE" w:rsidRDefault="00AE0CB3" w:rsidP="00AE0CB3">
      <w:pPr>
        <w:pStyle w:val="bai"/>
        <w:numPr>
          <w:ilvl w:val="0"/>
          <w:numId w:val="6"/>
        </w:numPr>
        <w:spacing w:before="0" w:line="360" w:lineRule="auto"/>
        <w:jc w:val="left"/>
        <w:outlineLvl w:val="2"/>
        <w:rPr>
          <w:rFonts w:ascii="Times New Roman" w:hAnsi="Times New Roman"/>
          <w:b/>
          <w:color w:val="000000" w:themeColor="text1"/>
          <w:szCs w:val="36"/>
          <w:lang w:val="vi-VN"/>
        </w:rPr>
      </w:pPr>
      <w:bookmarkStart w:id="63" w:name="_Toc128935924"/>
      <w:bookmarkStart w:id="64" w:name="_Toc130737528"/>
      <w:r w:rsidRPr="009F6DBE">
        <w:rPr>
          <w:rFonts w:ascii="Times New Roman" w:hAnsi="Times New Roman"/>
          <w:b/>
          <w:color w:val="000000" w:themeColor="text1"/>
          <w:szCs w:val="36"/>
          <w:lang w:val="vi-VN"/>
        </w:rPr>
        <w:t>Giới thiệu về UML.</w:t>
      </w:r>
      <w:bookmarkEnd w:id="63"/>
      <w:bookmarkEnd w:id="64"/>
      <w:r w:rsidRPr="009F6DBE">
        <w:rPr>
          <w:rFonts w:ascii="Times New Roman" w:hAnsi="Times New Roman"/>
          <w:b/>
          <w:color w:val="000000" w:themeColor="text1"/>
          <w:szCs w:val="36"/>
          <w:lang w:val="vi-VN"/>
        </w:rPr>
        <w:t xml:space="preserve">  </w:t>
      </w:r>
    </w:p>
    <w:p w14:paraId="6177A0E6"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65" w:name="_Toc128935925"/>
      <w:bookmarkStart w:id="66" w:name="_Toc130737529"/>
      <w:r w:rsidRPr="009F6DBE">
        <w:rPr>
          <w:rFonts w:ascii="Times New Roman" w:hAnsi="Times New Roman"/>
          <w:b/>
          <w:color w:val="000000" w:themeColor="text1"/>
          <w:szCs w:val="36"/>
          <w:lang w:val="vi-VN"/>
        </w:rPr>
        <w:t>UML là gì ?</w:t>
      </w:r>
      <w:bookmarkEnd w:id="65"/>
      <w:bookmarkEnd w:id="66"/>
    </w:p>
    <w:p w14:paraId="456486F9" w14:textId="77777777" w:rsidR="00AE0CB3" w:rsidRPr="0050340E"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UML (Unified Modeling Language) là ngôn ngữ dành cho việc đặc tả, hình dung, xây dựng và làm tài liệu của các hệ thống phần mềm. UML tạo cơ hội để viết thiết kế  hệ thống, bao gồm những khái niệm như tiến trình nghiệp vụ và các chức năng của hệ thống. Cụ thể, nó hữu dụng cho những ngôn ngữ khai báo, giản đồ cơ sở dữ liệu, thành phần phần mềm có khả năng tái sử dụng. UML được phát triển bởi Rational Rose và một số nhóm cộng tác, nó nhanh chóng trở thành một trong những ngôn ngữ chuẩn để xây dựng hệ thống phần mềm hướng đối tượng (Object-Oriented). Đây là ngôn ngữ kế vị xứng đáng cho những ngôn ngữ mô hình hoá như Booch, OOSE/Jacobson, OMT và một số các phương thức khác.</w:t>
      </w:r>
    </w:p>
    <w:p w14:paraId="3C9ADC1E"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r w:rsidRPr="009F6DBE">
        <w:rPr>
          <w:rFonts w:ascii="Times New Roman" w:hAnsi="Times New Roman"/>
          <w:b/>
          <w:color w:val="000000" w:themeColor="text1"/>
          <w:szCs w:val="36"/>
          <w:lang w:val="vi-VN"/>
        </w:rPr>
        <w:t xml:space="preserve"> </w:t>
      </w:r>
      <w:bookmarkStart w:id="67" w:name="_Toc128935926"/>
      <w:bookmarkStart w:id="68" w:name="_Toc130737530"/>
      <w:r w:rsidRPr="009F6DBE">
        <w:rPr>
          <w:rFonts w:ascii="Times New Roman" w:hAnsi="Times New Roman"/>
          <w:b/>
          <w:color w:val="000000" w:themeColor="text1"/>
          <w:szCs w:val="36"/>
        </w:rPr>
        <w:t>Mục tiêu của UML.</w:t>
      </w:r>
      <w:bookmarkEnd w:id="67"/>
      <w:bookmarkEnd w:id="68"/>
    </w:p>
    <w:p w14:paraId="1BFB46B0" w14:textId="77777777"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UML cung cấp cho người dùng một ngôn ngữ mô hình hoá trực quan sẵn sàng để dùng và có ý nghĩa:</w:t>
      </w:r>
    </w:p>
    <w:p w14:paraId="11D394F9" w14:textId="77777777" w:rsidR="00AE0CB3" w:rsidRPr="0050340E" w:rsidRDefault="00AE0CB3" w:rsidP="00AE0CB3">
      <w:pPr>
        <w:pStyle w:val="bai"/>
        <w:numPr>
          <w:ilvl w:val="0"/>
          <w:numId w:val="20"/>
        </w:numPr>
        <w:spacing w:before="0" w:line="360" w:lineRule="auto"/>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Cung cấp khả năng mở rộng và chuyên môn hoá để mở rộng những khái niệm cốt lõi.</w:t>
      </w:r>
    </w:p>
    <w:p w14:paraId="7D06CF6C" w14:textId="77777777" w:rsidR="00AE0CB3" w:rsidRPr="0050340E" w:rsidRDefault="00AE0CB3" w:rsidP="00AE0CB3">
      <w:pPr>
        <w:pStyle w:val="bai"/>
        <w:numPr>
          <w:ilvl w:val="0"/>
          <w:numId w:val="20"/>
        </w:numPr>
        <w:spacing w:before="0" w:line="360" w:lineRule="auto"/>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Độc lập với ngôn ngữ lập trình chuyên biệt và các tiến trình phát triển.</w:t>
      </w:r>
    </w:p>
    <w:p w14:paraId="09506091" w14:textId="77777777" w:rsidR="00AE0CB3" w:rsidRPr="0050340E" w:rsidRDefault="00AE0CB3" w:rsidP="00AE0CB3">
      <w:pPr>
        <w:pStyle w:val="bai"/>
        <w:numPr>
          <w:ilvl w:val="0"/>
          <w:numId w:val="20"/>
        </w:numPr>
        <w:spacing w:before="0" w:line="360" w:lineRule="auto"/>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Cung cấp nền tảng về sự hiểu biết ngôn ngữ mô hình hoá.</w:t>
      </w:r>
    </w:p>
    <w:p w14:paraId="6B9557BD" w14:textId="77777777" w:rsidR="00AE0CB3" w:rsidRPr="0050340E" w:rsidRDefault="00AE0CB3" w:rsidP="00AE0CB3">
      <w:pPr>
        <w:pStyle w:val="bai"/>
        <w:numPr>
          <w:ilvl w:val="0"/>
          <w:numId w:val="20"/>
        </w:numPr>
        <w:spacing w:before="0" w:line="360" w:lineRule="auto"/>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Khuyến khích và hỗ trợ sự phát triển của các công cụ hướng đối tượng.</w:t>
      </w:r>
    </w:p>
    <w:p w14:paraId="5B53EF49" w14:textId="77777777" w:rsidR="00AE0CB3" w:rsidRPr="0050340E" w:rsidRDefault="00AE0CB3" w:rsidP="00AE0CB3">
      <w:pPr>
        <w:pStyle w:val="bai"/>
        <w:numPr>
          <w:ilvl w:val="0"/>
          <w:numId w:val="20"/>
        </w:numPr>
        <w:spacing w:before="0" w:line="360" w:lineRule="auto"/>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lastRenderedPageBreak/>
        <w:t>Hỗ trợ những khái niệm phát triển cấp độ cao như collaboration, framework, pattern and component.</w:t>
      </w:r>
    </w:p>
    <w:p w14:paraId="3E0FA6A6" w14:textId="77777777" w:rsidR="00AE0CB3" w:rsidRPr="0050340E" w:rsidRDefault="00AE0CB3" w:rsidP="00AE0CB3">
      <w:pPr>
        <w:pStyle w:val="bai"/>
        <w:numPr>
          <w:ilvl w:val="0"/>
          <w:numId w:val="20"/>
        </w:numPr>
        <w:spacing w:before="0" w:line="360" w:lineRule="auto"/>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Tích hợp một cách tốt nhất với thực tiễn.</w:t>
      </w:r>
    </w:p>
    <w:p w14:paraId="7979140E" w14:textId="77777777" w:rsidR="00AE0CB3" w:rsidRPr="009F6DBE" w:rsidRDefault="00AE0CB3" w:rsidP="00AE0CB3">
      <w:pPr>
        <w:pStyle w:val="bai"/>
        <w:numPr>
          <w:ilvl w:val="1"/>
          <w:numId w:val="6"/>
        </w:numPr>
        <w:spacing w:before="0" w:line="360" w:lineRule="auto"/>
        <w:jc w:val="left"/>
        <w:outlineLvl w:val="3"/>
        <w:rPr>
          <w:rFonts w:ascii="Times New Roman" w:hAnsi="Times New Roman"/>
          <w:b/>
          <w:color w:val="000000" w:themeColor="text1"/>
          <w:szCs w:val="36"/>
          <w:lang w:val="vi-VN"/>
        </w:rPr>
      </w:pPr>
      <w:bookmarkStart w:id="69" w:name="_Toc128935927"/>
      <w:bookmarkStart w:id="70" w:name="_Toc130737531"/>
      <w:r w:rsidRPr="009F6DBE">
        <w:rPr>
          <w:rFonts w:ascii="Times New Roman" w:hAnsi="Times New Roman"/>
          <w:b/>
          <w:color w:val="000000" w:themeColor="text1"/>
          <w:szCs w:val="36"/>
        </w:rPr>
        <w:t>Các biểu đồ trong UML.</w:t>
      </w:r>
      <w:bookmarkEnd w:id="69"/>
      <w:bookmarkEnd w:id="70"/>
    </w:p>
    <w:p w14:paraId="3503508D" w14:textId="77777777" w:rsidR="00AE0CB3" w:rsidRPr="0050340E" w:rsidRDefault="00AE0CB3" w:rsidP="00AE0CB3">
      <w:pPr>
        <w:pStyle w:val="bai"/>
        <w:numPr>
          <w:ilvl w:val="0"/>
          <w:numId w:val="21"/>
        </w:numPr>
        <w:spacing w:before="0" w:line="360" w:lineRule="auto"/>
        <w:jc w:val="both"/>
        <w:rPr>
          <w:rFonts w:ascii="Times New Roman" w:hAnsi="Times New Roman"/>
          <w:color w:val="000000" w:themeColor="text1"/>
          <w:szCs w:val="36"/>
          <w:lang w:val="vi-VN"/>
        </w:rPr>
      </w:pPr>
      <w:r w:rsidRPr="0050340E">
        <w:rPr>
          <w:rFonts w:ascii="Times New Roman" w:hAnsi="Times New Roman"/>
          <w:color w:val="000000" w:themeColor="text1"/>
          <w:szCs w:val="36"/>
        </w:rPr>
        <w:t>B</w:t>
      </w:r>
      <w:r w:rsidRPr="0050340E">
        <w:rPr>
          <w:rFonts w:ascii="Times New Roman" w:hAnsi="Times New Roman"/>
          <w:color w:val="000000" w:themeColor="text1"/>
          <w:szCs w:val="36"/>
          <w:lang w:val="vi-VN"/>
        </w:rPr>
        <w:t>iểu Đồ Lớp (Class Diagram)</w:t>
      </w:r>
    </w:p>
    <w:p w14:paraId="5B36079D" w14:textId="77777777" w:rsidR="00AE0CB3" w:rsidRPr="0050340E"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Class diagram là xương sống của hầu như tất cả các phương pháp hướng đối tượng, bao gồm cả UML. Chúng mô tả các câ</w:t>
      </w:r>
      <w:r>
        <w:rPr>
          <w:rFonts w:ascii="Times New Roman" w:hAnsi="Times New Roman"/>
          <w:color w:val="000000" w:themeColor="text1"/>
          <w:szCs w:val="36"/>
          <w:lang w:val="vi-VN"/>
        </w:rPr>
        <w:t>́u trúc tĩnh của hệ thống.</w:t>
      </w:r>
    </w:p>
    <w:p w14:paraId="42CEFC6F" w14:textId="77777777" w:rsidR="00AE0CB3" w:rsidRPr="0050340E" w:rsidRDefault="00AE0CB3" w:rsidP="00AE0CB3">
      <w:pPr>
        <w:pStyle w:val="bai"/>
        <w:numPr>
          <w:ilvl w:val="0"/>
          <w:numId w:val="21"/>
        </w:numPr>
        <w:spacing w:before="0" w:line="360" w:lineRule="auto"/>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Biểu Đồ Gói (Package Diagram)</w:t>
      </w:r>
    </w:p>
    <w:p w14:paraId="19B70578" w14:textId="77777777" w:rsidR="00AE0CB3" w:rsidRPr="0050340E"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Package Diagram là tập hợp các class diagram. Các package diagram thiết lập mối quan hệ giữa các pakage, trong đó pakage là những nhóm phần tử của hệ thống có mố</w:t>
      </w:r>
      <w:r>
        <w:rPr>
          <w:rFonts w:ascii="Times New Roman" w:hAnsi="Times New Roman"/>
          <w:color w:val="000000" w:themeColor="text1"/>
          <w:szCs w:val="36"/>
          <w:lang w:val="vi-VN"/>
        </w:rPr>
        <w:t>i quan hệ liên quan đến nhau.</w:t>
      </w:r>
    </w:p>
    <w:p w14:paraId="1D598996" w14:textId="77777777" w:rsidR="00AE0CB3" w:rsidRPr="0050340E" w:rsidRDefault="00AE0CB3" w:rsidP="00AE0CB3">
      <w:pPr>
        <w:pStyle w:val="bai"/>
        <w:numPr>
          <w:ilvl w:val="0"/>
          <w:numId w:val="21"/>
        </w:numPr>
        <w:spacing w:before="0" w:line="360" w:lineRule="auto"/>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Biểu Đồ Chức Năng</w:t>
      </w:r>
      <w:r>
        <w:rPr>
          <w:rFonts w:ascii="Times New Roman" w:hAnsi="Times New Roman"/>
          <w:color w:val="000000" w:themeColor="text1"/>
          <w:szCs w:val="36"/>
        </w:rPr>
        <w:t xml:space="preserve">( </w:t>
      </w:r>
      <w:r>
        <w:rPr>
          <w:rFonts w:ascii="Times New Roman" w:hAnsi="Times New Roman"/>
          <w:color w:val="000000" w:themeColor="text1"/>
          <w:szCs w:val="36"/>
          <w:lang w:val="vi-VN"/>
        </w:rPr>
        <w:t xml:space="preserve">Uses </w:t>
      </w:r>
      <w:r>
        <w:rPr>
          <w:rFonts w:ascii="Times New Roman" w:hAnsi="Times New Roman"/>
          <w:color w:val="000000" w:themeColor="text1"/>
          <w:szCs w:val="36"/>
        </w:rPr>
        <w:t>C</w:t>
      </w:r>
      <w:r>
        <w:rPr>
          <w:rFonts w:ascii="Times New Roman" w:hAnsi="Times New Roman"/>
          <w:color w:val="000000" w:themeColor="text1"/>
          <w:szCs w:val="36"/>
          <w:lang w:val="vi-VN"/>
        </w:rPr>
        <w:t xml:space="preserve">ase </w:t>
      </w:r>
      <w:r>
        <w:rPr>
          <w:rFonts w:ascii="Times New Roman" w:hAnsi="Times New Roman"/>
          <w:color w:val="000000" w:themeColor="text1"/>
          <w:szCs w:val="36"/>
        </w:rPr>
        <w:t>D</w:t>
      </w:r>
      <w:r w:rsidRPr="0050340E">
        <w:rPr>
          <w:rFonts w:ascii="Times New Roman" w:hAnsi="Times New Roman"/>
          <w:color w:val="000000" w:themeColor="text1"/>
          <w:szCs w:val="36"/>
          <w:lang w:val="vi-VN"/>
        </w:rPr>
        <w:t>iagram</w:t>
      </w:r>
      <w:r>
        <w:rPr>
          <w:rFonts w:ascii="Times New Roman" w:hAnsi="Times New Roman"/>
          <w:color w:val="000000" w:themeColor="text1"/>
          <w:szCs w:val="36"/>
        </w:rPr>
        <w:t>)</w:t>
      </w:r>
    </w:p>
    <w:p w14:paraId="3636DB06" w14:textId="77777777" w:rsidR="00720231" w:rsidRDefault="00AE0CB3" w:rsidP="00720231">
      <w:pPr>
        <w:pStyle w:val="bai"/>
        <w:numPr>
          <w:ilvl w:val="0"/>
          <w:numId w:val="0"/>
        </w:numPr>
        <w:spacing w:before="0" w:line="360" w:lineRule="auto"/>
        <w:ind w:firstLine="720"/>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 xml:space="preserve">Uses case diagram đưa ra cách nhìn bao quát (từ trên xuống) cách sử dụng của hệ thống cũng như cách nhìn hệ thống từ bên ngoài. Biểu đồ này hiển thị những chức năng của hệ thống hoặc các lớp và tương tác của hệ thống với thế giới bên ngoài như thế nào. Uses case diagram được dùng trong quá trình phân tích hệ thống để nắm bắt được yêu cầu của hệ thống và hiểu được sự hoạt động của hệ  thống. </w:t>
      </w:r>
    </w:p>
    <w:p w14:paraId="1EAC3C3B" w14:textId="77777777" w:rsidR="00AE0CB3" w:rsidRPr="0050340E" w:rsidRDefault="00AE0CB3" w:rsidP="00AE0CB3">
      <w:pPr>
        <w:pStyle w:val="bai"/>
        <w:numPr>
          <w:ilvl w:val="0"/>
          <w:numId w:val="21"/>
        </w:numPr>
        <w:spacing w:before="0" w:line="360" w:lineRule="auto"/>
        <w:jc w:val="both"/>
        <w:rPr>
          <w:rFonts w:ascii="Times New Roman" w:hAnsi="Times New Roman"/>
          <w:color w:val="000000" w:themeColor="text1"/>
          <w:szCs w:val="36"/>
        </w:rPr>
      </w:pPr>
      <w:r>
        <w:rPr>
          <w:rFonts w:ascii="Times New Roman" w:hAnsi="Times New Roman"/>
          <w:color w:val="000000" w:themeColor="text1"/>
          <w:szCs w:val="36"/>
          <w:lang w:val="vi-VN"/>
        </w:rPr>
        <w:t>Biểu Đồ</w:t>
      </w:r>
      <w:r w:rsidRPr="0050340E">
        <w:rPr>
          <w:rFonts w:ascii="Times New Roman" w:hAnsi="Times New Roman"/>
          <w:color w:val="000000" w:themeColor="text1"/>
          <w:szCs w:val="36"/>
          <w:lang w:val="vi-VN"/>
        </w:rPr>
        <w:t xml:space="preserve"> Trình</w:t>
      </w:r>
      <w:r>
        <w:rPr>
          <w:rFonts w:ascii="Times New Roman" w:hAnsi="Times New Roman"/>
          <w:color w:val="000000" w:themeColor="text1"/>
          <w:szCs w:val="36"/>
        </w:rPr>
        <w:t xml:space="preserve"> Tự ( </w:t>
      </w:r>
      <w:r>
        <w:rPr>
          <w:rFonts w:ascii="Times New Roman" w:hAnsi="Times New Roman"/>
          <w:color w:val="000000" w:themeColor="text1"/>
          <w:szCs w:val="36"/>
          <w:lang w:val="vi-VN"/>
        </w:rPr>
        <w:t xml:space="preserve">Sequence </w:t>
      </w:r>
      <w:r>
        <w:rPr>
          <w:rFonts w:ascii="Times New Roman" w:hAnsi="Times New Roman"/>
          <w:color w:val="000000" w:themeColor="text1"/>
          <w:szCs w:val="36"/>
        </w:rPr>
        <w:t>D</w:t>
      </w:r>
      <w:r w:rsidRPr="0050340E">
        <w:rPr>
          <w:rFonts w:ascii="Times New Roman" w:hAnsi="Times New Roman"/>
          <w:color w:val="000000" w:themeColor="text1"/>
          <w:szCs w:val="36"/>
          <w:lang w:val="vi-VN"/>
        </w:rPr>
        <w:t>iagram</w:t>
      </w:r>
      <w:r>
        <w:rPr>
          <w:rFonts w:ascii="Times New Roman" w:hAnsi="Times New Roman"/>
          <w:color w:val="000000" w:themeColor="text1"/>
          <w:szCs w:val="36"/>
        </w:rPr>
        <w:t>)</w:t>
      </w:r>
    </w:p>
    <w:p w14:paraId="508F5EC7" w14:textId="77777777" w:rsidR="00AE0CB3" w:rsidRPr="00F94776"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Sequence diagram mô tả sự tương tác của các lớp trong trình tự về thời gian. Những mô hình này được liên kết với phương pháp case (tình huống). Sequence diagram hiển thị cho bạn từng bước những sự kiện xảy ra trong phương pháp case. Biểu đồ này là cách tốt nhất để phân tích và thiết kế hệ thống bởi vì nó khá đơn giản và dễ lĩnh hội. Đây là một ví dụ nhỏ mô tả một quá trình phục vụ</w:t>
      </w:r>
      <w:r>
        <w:rPr>
          <w:rFonts w:ascii="Times New Roman" w:hAnsi="Times New Roman"/>
          <w:color w:val="000000" w:themeColor="text1"/>
          <w:szCs w:val="36"/>
          <w:lang w:val="vi-VN"/>
        </w:rPr>
        <w:t xml:space="preserve"> việc bấm nút đi thang máy.</w:t>
      </w:r>
    </w:p>
    <w:p w14:paraId="4D37DB71" w14:textId="77777777" w:rsidR="00AE0CB3" w:rsidRPr="0050340E" w:rsidRDefault="00AE0CB3" w:rsidP="00AE0CB3">
      <w:pPr>
        <w:pStyle w:val="bai"/>
        <w:numPr>
          <w:ilvl w:val="0"/>
          <w:numId w:val="21"/>
        </w:numPr>
        <w:spacing w:before="0" w:line="360" w:lineRule="auto"/>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Biểu Đồ Hoạt Động (Activity Diagram)</w:t>
      </w:r>
    </w:p>
    <w:p w14:paraId="172F7EB7" w14:textId="1D036779" w:rsidR="00720231" w:rsidRDefault="00AE0CB3" w:rsidP="00720231">
      <w:pPr>
        <w:pStyle w:val="bai"/>
        <w:numPr>
          <w:ilvl w:val="0"/>
          <w:numId w:val="0"/>
        </w:numPr>
        <w:spacing w:before="0" w:line="360" w:lineRule="auto"/>
        <w:ind w:firstLine="720"/>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 xml:space="preserve">Activity Diagram mô tả tiến trình xử lý và trình tự những hành động trong tiến trình xử lý, Trông nó giống như biểu đồ tiến trình (flowchart) bởi vì nó mô tả dòng làm việc từ hoạt động sang hoạt động và từ hoạt động sang trạng </w:t>
      </w:r>
      <w:r w:rsidRPr="0050340E">
        <w:rPr>
          <w:rFonts w:ascii="Times New Roman" w:hAnsi="Times New Roman"/>
          <w:color w:val="000000" w:themeColor="text1"/>
          <w:szCs w:val="36"/>
          <w:lang w:val="vi-VN"/>
        </w:rPr>
        <w:lastRenderedPageBreak/>
        <w:t xml:space="preserve">thái. Khi xây dựng activity diagram nó giúp bạn có thể hiểu được toàn bộ tiến trình hoạt động. Nó rất hữu dụng khi bạn mô tả những tiến trình song song hoặc mô tả  một </w:t>
      </w:r>
      <w:r>
        <w:rPr>
          <w:rFonts w:ascii="Times New Roman" w:hAnsi="Times New Roman"/>
          <w:color w:val="000000" w:themeColor="text1"/>
          <w:szCs w:val="36"/>
          <w:lang w:val="vi-VN"/>
        </w:rPr>
        <w:t>vài tương tác trong use case.</w:t>
      </w:r>
    </w:p>
    <w:p w14:paraId="07090A25" w14:textId="77777777" w:rsidR="00720231" w:rsidRPr="0050340E" w:rsidRDefault="00720231" w:rsidP="00720231">
      <w:pPr>
        <w:pStyle w:val="bai"/>
        <w:numPr>
          <w:ilvl w:val="0"/>
          <w:numId w:val="21"/>
        </w:numPr>
        <w:spacing w:before="0" w:line="360" w:lineRule="auto"/>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Biểu Đồ Trạng Thái (Statechart Diagram)</w:t>
      </w:r>
    </w:p>
    <w:p w14:paraId="00D6E6D7" w14:textId="77777777" w:rsidR="00720231" w:rsidRDefault="00720231" w:rsidP="00720231">
      <w:pPr>
        <w:pStyle w:val="bai"/>
        <w:numPr>
          <w:ilvl w:val="0"/>
          <w:numId w:val="0"/>
        </w:numPr>
        <w:spacing w:before="0" w:line="360" w:lineRule="auto"/>
        <w:ind w:firstLine="720"/>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Bạn sử dụng Statechart Diagram mô tả những hành động của các lớp và đối tượng riêng lẻ,  mô tả trình tự những trạng thái m</w:t>
      </w:r>
      <w:r>
        <w:rPr>
          <w:rFonts w:ascii="Times New Roman" w:hAnsi="Times New Roman"/>
          <w:color w:val="000000" w:themeColor="text1"/>
          <w:szCs w:val="36"/>
          <w:lang w:val="vi-VN"/>
        </w:rPr>
        <w:t>à các đối tượng sẽ đi qua</w:t>
      </w:r>
      <w:r w:rsidRPr="00F94776">
        <w:rPr>
          <w:rFonts w:ascii="Times New Roman" w:hAnsi="Times New Roman"/>
          <w:color w:val="000000" w:themeColor="text1"/>
          <w:szCs w:val="36"/>
          <w:lang w:val="vi-VN"/>
        </w:rPr>
        <w:t>.</w:t>
      </w:r>
    </w:p>
    <w:p w14:paraId="4F627ED3" w14:textId="77777777" w:rsidR="00720231" w:rsidRPr="0050340E" w:rsidRDefault="00720231" w:rsidP="00720231">
      <w:pPr>
        <w:pStyle w:val="bai"/>
        <w:numPr>
          <w:ilvl w:val="0"/>
          <w:numId w:val="21"/>
        </w:numPr>
        <w:spacing w:before="0" w:line="360" w:lineRule="auto"/>
        <w:jc w:val="both"/>
        <w:rPr>
          <w:rFonts w:ascii="Times New Roman" w:hAnsi="Times New Roman"/>
          <w:color w:val="000000" w:themeColor="text1"/>
          <w:szCs w:val="36"/>
        </w:rPr>
      </w:pPr>
      <w:r w:rsidRPr="0050340E">
        <w:rPr>
          <w:rFonts w:ascii="Times New Roman" w:hAnsi="Times New Roman"/>
          <w:color w:val="000000" w:themeColor="text1"/>
          <w:szCs w:val="36"/>
          <w:lang w:val="vi-VN"/>
        </w:rPr>
        <w:t>Biểu Đồ Tương Tác</w:t>
      </w:r>
      <w:r>
        <w:rPr>
          <w:rFonts w:ascii="Times New Roman" w:hAnsi="Times New Roman"/>
          <w:color w:val="000000" w:themeColor="text1"/>
          <w:szCs w:val="36"/>
        </w:rPr>
        <w:t xml:space="preserve"> ( </w:t>
      </w:r>
      <w:r w:rsidRPr="0050340E">
        <w:rPr>
          <w:rFonts w:ascii="Times New Roman" w:hAnsi="Times New Roman"/>
          <w:color w:val="000000" w:themeColor="text1"/>
          <w:szCs w:val="36"/>
          <w:lang w:val="vi-VN"/>
        </w:rPr>
        <w:t>Collaboration Diagram</w:t>
      </w:r>
      <w:r>
        <w:rPr>
          <w:rFonts w:ascii="Times New Roman" w:hAnsi="Times New Roman"/>
          <w:color w:val="000000" w:themeColor="text1"/>
          <w:szCs w:val="36"/>
        </w:rPr>
        <w:t>)</w:t>
      </w:r>
    </w:p>
    <w:p w14:paraId="26A55736" w14:textId="31AA71D9" w:rsidR="00720231" w:rsidRPr="0050340E" w:rsidRDefault="00720231" w:rsidP="00720231">
      <w:pPr>
        <w:pStyle w:val="bai"/>
        <w:numPr>
          <w:ilvl w:val="0"/>
          <w:numId w:val="0"/>
        </w:numPr>
        <w:spacing w:before="0" w:line="360" w:lineRule="auto"/>
        <w:ind w:firstLine="720"/>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Collaboration Diagram cung cấp về cách nhìn sự tương tác hoặc mối quan hệ có cấu trúc giữa các đối tượng trong mô hình hiện thời. Collaboration Diagram bao gồm các đối tượng, liên kết và thông báo. Sử dụng mô hình như là một phương tiện chính để mô tả những tương tác và cách giải quyết của các hành vi trong hệ thống.</w:t>
      </w:r>
    </w:p>
    <w:p w14:paraId="2331F7E4" w14:textId="77777777" w:rsidR="00AE0CB3" w:rsidRPr="0050340E" w:rsidRDefault="00AE0CB3" w:rsidP="00AE0CB3">
      <w:pPr>
        <w:pStyle w:val="bai"/>
        <w:numPr>
          <w:ilvl w:val="0"/>
          <w:numId w:val="21"/>
        </w:numPr>
        <w:spacing w:before="0" w:line="360" w:lineRule="auto"/>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Biểu Đồ Thành Phần (Component Diagram)</w:t>
      </w:r>
    </w:p>
    <w:p w14:paraId="53C5C162" w14:textId="367078BE" w:rsidR="00C9068F" w:rsidRPr="00F94776" w:rsidRDefault="00AE0CB3" w:rsidP="00720231">
      <w:pPr>
        <w:pStyle w:val="bai"/>
        <w:numPr>
          <w:ilvl w:val="0"/>
          <w:numId w:val="0"/>
        </w:numPr>
        <w:spacing w:before="0" w:line="360" w:lineRule="auto"/>
        <w:ind w:firstLine="720"/>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Component Diagram cho chúng ta cách nhìn vật lý của mô hình thực tế. Nó thể hiện rõ cho chúng ta thấy sự cấu tạo và sự phụ thuộc giữa các thành phần của phần mềm bao gồm mã nguồn, mã nhị phân (binary code) và những thành</w:t>
      </w:r>
      <w:r>
        <w:rPr>
          <w:rFonts w:ascii="Times New Roman" w:hAnsi="Times New Roman"/>
          <w:color w:val="000000" w:themeColor="text1"/>
          <w:szCs w:val="36"/>
          <w:lang w:val="vi-VN"/>
        </w:rPr>
        <w:t xml:space="preserve"> phần có khả năng thực thi.</w:t>
      </w:r>
    </w:p>
    <w:p w14:paraId="40750251" w14:textId="77777777" w:rsidR="00AE0CB3" w:rsidRPr="0050340E" w:rsidRDefault="00AE0CB3" w:rsidP="00AE0CB3">
      <w:pPr>
        <w:pStyle w:val="bai"/>
        <w:numPr>
          <w:ilvl w:val="0"/>
          <w:numId w:val="21"/>
        </w:numPr>
        <w:spacing w:before="0" w:line="360" w:lineRule="auto"/>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Biểu Đồ Triển Khai (Deployment Diagram)</w:t>
      </w:r>
    </w:p>
    <w:p w14:paraId="63E6AF9F" w14:textId="7E84D8F1" w:rsidR="00AE0CB3" w:rsidRDefault="00AE0CB3" w:rsidP="00AE0CB3">
      <w:pPr>
        <w:pStyle w:val="bai"/>
        <w:numPr>
          <w:ilvl w:val="0"/>
          <w:numId w:val="0"/>
        </w:numPr>
        <w:spacing w:before="0" w:line="360" w:lineRule="auto"/>
        <w:ind w:firstLine="720"/>
        <w:jc w:val="both"/>
        <w:rPr>
          <w:rFonts w:ascii="Times New Roman" w:hAnsi="Times New Roman"/>
          <w:color w:val="000000" w:themeColor="text1"/>
          <w:szCs w:val="36"/>
          <w:lang w:val="vi-VN"/>
        </w:rPr>
      </w:pPr>
      <w:r w:rsidRPr="0050340E">
        <w:rPr>
          <w:rFonts w:ascii="Times New Roman" w:hAnsi="Times New Roman"/>
          <w:color w:val="000000" w:themeColor="text1"/>
          <w:szCs w:val="36"/>
          <w:lang w:val="vi-VN"/>
        </w:rPr>
        <w:t>Deployment Diagrams mô tả các tài nguyên vật lý trong hệ thống, bao gồm các nút (node), thành phần và kết nối. Mỗi mô hình chỉ bao gồm một deployment diagram hiển thị ánh xạ giữa những tiến trình xử lý tới thiết bị phần cứng.</w:t>
      </w:r>
    </w:p>
    <w:p w14:paraId="49839920" w14:textId="7F443F1D" w:rsidR="00B804E0" w:rsidRDefault="00B804E0" w:rsidP="00B804E0">
      <w:pPr>
        <w:pStyle w:val="bai"/>
        <w:numPr>
          <w:ilvl w:val="0"/>
          <w:numId w:val="0"/>
        </w:numPr>
        <w:spacing w:before="0" w:line="360" w:lineRule="auto"/>
        <w:jc w:val="both"/>
        <w:rPr>
          <w:rFonts w:ascii="Times New Roman" w:hAnsi="Times New Roman"/>
          <w:color w:val="000000" w:themeColor="text1"/>
          <w:szCs w:val="36"/>
          <w:lang w:val="vi-VN"/>
        </w:rPr>
      </w:pPr>
    </w:p>
    <w:p w14:paraId="23EC4A91" w14:textId="77777777" w:rsidR="00AE0CB3" w:rsidRPr="007A03AF" w:rsidRDefault="00AE0CB3" w:rsidP="00AE0CB3">
      <w:pPr>
        <w:rPr>
          <w:rFonts w:eastAsia="Times New Roman" w:cs="Times New Roman"/>
          <w:color w:val="000000" w:themeColor="text1"/>
          <w:szCs w:val="36"/>
          <w:lang w:val="vi-VN"/>
        </w:rPr>
      </w:pPr>
      <w:r>
        <w:rPr>
          <w:color w:val="000000" w:themeColor="text1"/>
          <w:szCs w:val="36"/>
          <w:lang w:val="vi-VN"/>
        </w:rPr>
        <w:br w:type="page"/>
      </w:r>
    </w:p>
    <w:p w14:paraId="7575B3FC" w14:textId="3E490D54" w:rsidR="00B804E0" w:rsidRDefault="00C9068F" w:rsidP="00720231">
      <w:pPr>
        <w:pStyle w:val="bai"/>
        <w:numPr>
          <w:ilvl w:val="0"/>
          <w:numId w:val="0"/>
        </w:numPr>
        <w:spacing w:before="0" w:after="240" w:line="360" w:lineRule="auto"/>
        <w:outlineLvl w:val="1"/>
        <w:rPr>
          <w:rFonts w:ascii="Times New Roman" w:hAnsi="Times New Roman"/>
          <w:b/>
          <w:color w:val="000000" w:themeColor="text1"/>
          <w:szCs w:val="36"/>
          <w:lang w:val="vi-VN"/>
        </w:rPr>
      </w:pPr>
      <w:bookmarkStart w:id="71" w:name="_Toc128935928"/>
      <w:bookmarkStart w:id="72" w:name="_Toc130737532"/>
      <w:r>
        <w:rPr>
          <w:rFonts w:ascii="Times New Roman" w:hAnsi="Times New Roman"/>
          <w:b/>
          <w:color w:val="000000" w:themeColor="text1"/>
          <w:szCs w:val="36"/>
          <w:lang w:val="vi-VN"/>
        </w:rPr>
        <w:lastRenderedPageBreak/>
        <w:t>CHƯƠNG 2 : PHÂN TÍCH</w:t>
      </w:r>
      <w:r w:rsidR="00AE0CB3" w:rsidRPr="00A00AB8">
        <w:rPr>
          <w:rFonts w:ascii="Times New Roman" w:hAnsi="Times New Roman"/>
          <w:b/>
          <w:color w:val="000000" w:themeColor="text1"/>
          <w:szCs w:val="36"/>
          <w:lang w:val="vi-VN"/>
        </w:rPr>
        <w:t xml:space="preserve"> THIẾT KẾ HỆ THỐNG</w:t>
      </w:r>
      <w:bookmarkStart w:id="73" w:name="_Toc128935929"/>
      <w:bookmarkStart w:id="74" w:name="_Toc128935991"/>
      <w:bookmarkEnd w:id="71"/>
      <w:bookmarkEnd w:id="73"/>
      <w:bookmarkEnd w:id="72"/>
    </w:p>
    <w:p w14:paraId="13911A4C" w14:textId="77777777" w:rsidR="00B804E0" w:rsidRDefault="00B804E0">
      <w:pPr>
        <w:jc w:val="left"/>
        <w:rPr>
          <w:rFonts w:eastAsia="Times New Roman" w:cs="Times New Roman"/>
          <w:b/>
          <w:color w:val="000000" w:themeColor="text1"/>
          <w:szCs w:val="36"/>
          <w:lang w:val="vi-VN"/>
        </w:rPr>
      </w:pPr>
      <w:r>
        <w:rPr>
          <w:b/>
          <w:color w:val="000000" w:themeColor="text1"/>
          <w:szCs w:val="36"/>
          <w:lang w:val="vi-VN"/>
        </w:rPr>
        <w:br w:type="page"/>
      </w:r>
    </w:p>
    <w:p w14:paraId="55DA99BF" w14:textId="77777777" w:rsidR="00AE0CB3" w:rsidRPr="00720231" w:rsidRDefault="00AE0CB3" w:rsidP="00720231">
      <w:pPr>
        <w:pStyle w:val="bai"/>
        <w:numPr>
          <w:ilvl w:val="0"/>
          <w:numId w:val="0"/>
        </w:numPr>
        <w:spacing w:before="0" w:after="240" w:line="360" w:lineRule="auto"/>
        <w:outlineLvl w:val="1"/>
        <w:rPr>
          <w:rFonts w:ascii="Times New Roman" w:hAnsi="Times New Roman"/>
          <w:b/>
          <w:color w:val="000000" w:themeColor="text1"/>
          <w:szCs w:val="36"/>
          <w:lang w:val="vi-VN"/>
        </w:rPr>
      </w:pPr>
    </w:p>
    <w:p w14:paraId="4B1366D6" w14:textId="77777777" w:rsidR="00AE0CB3" w:rsidRPr="00720231" w:rsidRDefault="00AE0CB3" w:rsidP="00AE0CB3">
      <w:pPr>
        <w:pStyle w:val="bai"/>
        <w:numPr>
          <w:ilvl w:val="0"/>
          <w:numId w:val="0"/>
        </w:numPr>
        <w:spacing w:before="0" w:line="360" w:lineRule="auto"/>
        <w:outlineLvl w:val="1"/>
        <w:rPr>
          <w:rFonts w:ascii="Times New Roman" w:hAnsi="Times New Roman"/>
          <w:b/>
          <w:color w:val="000000" w:themeColor="text1"/>
          <w:sz w:val="32"/>
          <w:szCs w:val="28"/>
          <w:lang w:val="vi-VN"/>
        </w:rPr>
      </w:pPr>
      <w:bookmarkStart w:id="75" w:name="_Toc130737533"/>
      <w:r w:rsidRPr="00720231">
        <w:rPr>
          <w:rFonts w:ascii="Times New Roman" w:hAnsi="Times New Roman"/>
          <w:b/>
          <w:color w:val="000000" w:themeColor="text1"/>
          <w:sz w:val="32"/>
          <w:szCs w:val="28"/>
          <w:lang w:val="vi-VN"/>
        </w:rPr>
        <w:t>Tài liệu tham khảo</w:t>
      </w:r>
      <w:bookmarkEnd w:id="74"/>
      <w:bookmarkEnd w:id="75"/>
    </w:p>
    <w:p w14:paraId="425CEFFE" w14:textId="77777777" w:rsidR="00AE0CB3" w:rsidRPr="00720231" w:rsidRDefault="00AE0CB3" w:rsidP="00AE0CB3">
      <w:pPr>
        <w:pBdr>
          <w:top w:val="nil"/>
          <w:left w:val="nil"/>
          <w:bottom w:val="nil"/>
          <w:right w:val="nil"/>
          <w:between w:val="nil"/>
        </w:pBdr>
        <w:spacing w:after="0"/>
        <w:ind w:left="133"/>
        <w:rPr>
          <w:color w:val="000000"/>
          <w:lang w:val="vi-VN"/>
        </w:rPr>
      </w:pPr>
      <w:r w:rsidRPr="00720231">
        <w:rPr>
          <w:color w:val="000000"/>
          <w:lang w:val="vi-VN"/>
        </w:rPr>
        <w:t>[1]   Nguyễn Trung Phú, Giáo trình Thiết kế web, 2019.</w:t>
      </w:r>
    </w:p>
    <w:p w14:paraId="026FAB5C" w14:textId="247E6432" w:rsidR="00AE0CB3" w:rsidRPr="00720231" w:rsidRDefault="00AE0CB3" w:rsidP="00AE0CB3">
      <w:pPr>
        <w:pBdr>
          <w:top w:val="nil"/>
          <w:left w:val="nil"/>
          <w:bottom w:val="nil"/>
          <w:right w:val="nil"/>
          <w:between w:val="nil"/>
        </w:pBdr>
        <w:spacing w:after="0"/>
        <w:ind w:left="133"/>
        <w:rPr>
          <w:color w:val="000000"/>
          <w:lang w:val="vi-VN"/>
        </w:rPr>
      </w:pPr>
      <w:r w:rsidRPr="00720231">
        <w:rPr>
          <w:color w:val="000000"/>
          <w:lang w:val="vi-VN"/>
        </w:rPr>
        <w:t>[2]   Trần Phương Nhung, Giáo trình Lập trình web bằng PHP, 2020.</w:t>
      </w:r>
    </w:p>
    <w:p w14:paraId="50085579" w14:textId="1958FEEF" w:rsidR="005346CD" w:rsidRPr="00D30273" w:rsidRDefault="00D30273" w:rsidP="00D30273">
      <w:pPr>
        <w:pBdr>
          <w:top w:val="nil"/>
          <w:left w:val="nil"/>
          <w:bottom w:val="nil"/>
          <w:right w:val="nil"/>
          <w:between w:val="nil"/>
        </w:pBdr>
        <w:spacing w:after="0"/>
        <w:ind w:left="133"/>
        <w:rPr>
          <w:color w:val="000000"/>
        </w:rPr>
      </w:pPr>
      <w:r>
        <w:rPr>
          <w:color w:val="000000"/>
        </w:rPr>
        <w:t>[3]</w:t>
      </w:r>
      <w:r>
        <w:rPr>
          <w:color w:val="000000"/>
        </w:rPr>
        <w:tab/>
      </w:r>
      <w:r w:rsidRPr="00D30273">
        <w:rPr>
          <w:color w:val="000000"/>
        </w:rPr>
        <w:t>https://www.w3schools.com/</w:t>
      </w:r>
    </w:p>
    <w:sectPr w:rsidR="005346CD" w:rsidRPr="00D30273" w:rsidSect="00235DFF">
      <w:pgSz w:w="11906" w:h="16838"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6C272" w14:textId="77777777" w:rsidR="00C47781" w:rsidRDefault="00C47781" w:rsidP="00DE1A77">
      <w:pPr>
        <w:spacing w:after="0" w:line="240" w:lineRule="auto"/>
      </w:pPr>
      <w:r>
        <w:separator/>
      </w:r>
    </w:p>
  </w:endnote>
  <w:endnote w:type="continuationSeparator" w:id="0">
    <w:p w14:paraId="727635D6" w14:textId="77777777" w:rsidR="00C47781" w:rsidRDefault="00C47781" w:rsidP="00DE1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Arial">
    <w:panose1 w:val="020B0604020202020204"/>
    <w:charset w:val="A3"/>
    <w:family w:val="swiss"/>
    <w:pitch w:val="variable"/>
    <w:sig w:usb0="E0002AFF" w:usb1="C0007843" w:usb2="00000009" w:usb3="00000000" w:csb0="000001FF" w:csb1="00000000"/>
  </w:font>
  <w:font w:name="Calibri Light">
    <w:panose1 w:val="020F0302020204030204"/>
    <w:charset w:val="A3"/>
    <w:family w:val="swiss"/>
    <w:pitch w:val="variable"/>
    <w:sig w:usb0="A0002AEF" w:usb1="4000207B" w:usb2="00000000"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nArial">
    <w:panose1 w:val="020B7200000000000000"/>
    <w:charset w:val="00"/>
    <w:family w:val="swiss"/>
    <w:pitch w:val="variable"/>
    <w:sig w:usb0="00000007" w:usb1="00000000" w:usb2="00000000" w:usb3="00000000" w:csb0="00000011" w:csb1="00000000"/>
  </w:font>
  <w:font w:name="Georgia">
    <w:panose1 w:val="02040502050405020303"/>
    <w:charset w:val="00"/>
    <w:family w:val="roman"/>
    <w:pitch w:val="variable"/>
    <w:sig w:usb0="00000287" w:usb1="00000000" w:usb2="00000000" w:usb3="00000000" w:csb0="0000009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A7564" w14:textId="77777777" w:rsidR="00C47781" w:rsidRDefault="00C47781" w:rsidP="00DE1A77">
      <w:pPr>
        <w:spacing w:after="0" w:line="240" w:lineRule="auto"/>
      </w:pPr>
      <w:r>
        <w:separator/>
      </w:r>
    </w:p>
  </w:footnote>
  <w:footnote w:type="continuationSeparator" w:id="0">
    <w:p w14:paraId="002048EB" w14:textId="77777777" w:rsidR="00C47781" w:rsidRDefault="00C47781" w:rsidP="00DE1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023"/>
    <w:multiLevelType w:val="hybridMultilevel"/>
    <w:tmpl w:val="F9BC51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569A0"/>
    <w:multiLevelType w:val="hybridMultilevel"/>
    <w:tmpl w:val="1978974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8E97A3C"/>
    <w:multiLevelType w:val="multilevel"/>
    <w:tmpl w:val="C0120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334820"/>
    <w:multiLevelType w:val="hybridMultilevel"/>
    <w:tmpl w:val="51BA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3E4C9C"/>
    <w:multiLevelType w:val="hybridMultilevel"/>
    <w:tmpl w:val="053ABFAC"/>
    <w:lvl w:ilvl="0" w:tplc="04090009">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97EBA"/>
    <w:multiLevelType w:val="hybridMultilevel"/>
    <w:tmpl w:val="E9863E3E"/>
    <w:lvl w:ilvl="0" w:tplc="B92A0148">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0FF6053F"/>
    <w:multiLevelType w:val="hybridMultilevel"/>
    <w:tmpl w:val="FAECF5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F00FC0"/>
    <w:multiLevelType w:val="hybridMultilevel"/>
    <w:tmpl w:val="DAB84B0E"/>
    <w:lvl w:ilvl="0" w:tplc="1C648B62">
      <w:start w:val="20"/>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B1E722E"/>
    <w:multiLevelType w:val="multilevel"/>
    <w:tmpl w:val="E74E4B16"/>
    <w:lvl w:ilvl="0">
      <w:start w:val="1"/>
      <w:numFmt w:val="decimal"/>
      <w:pStyle w:val="ynhonho"/>
      <w:lvlText w:val="Chuong %1. "/>
      <w:lvlJc w:val="left"/>
      <w:pPr>
        <w:tabs>
          <w:tab w:val="num" w:pos="1800"/>
        </w:tabs>
        <w:ind w:left="1" w:hanging="1"/>
      </w:pPr>
      <w:rPr>
        <w:rFonts w:hint="default"/>
      </w:rPr>
    </w:lvl>
    <w:lvl w:ilvl="1">
      <w:start w:val="1"/>
      <w:numFmt w:val="decimal"/>
      <w:pStyle w:val="bai"/>
      <w:lvlText w:val="Bai %2. "/>
      <w:lvlJc w:val="left"/>
      <w:pPr>
        <w:tabs>
          <w:tab w:val="num" w:pos="1080"/>
        </w:tabs>
        <w:ind w:left="0" w:firstLine="0"/>
      </w:pPr>
      <w:rPr>
        <w:rFonts w:hint="default"/>
      </w:rPr>
    </w:lvl>
    <w:lvl w:ilvl="2">
      <w:start w:val="1"/>
      <w:numFmt w:val="decimal"/>
      <w:pStyle w:val="muc"/>
      <w:lvlText w:val="%2.%3. "/>
      <w:lvlJc w:val="left"/>
      <w:pPr>
        <w:tabs>
          <w:tab w:val="num" w:pos="890"/>
        </w:tabs>
        <w:ind w:left="890" w:hanging="601"/>
      </w:pPr>
      <w:rPr>
        <w:rFonts w:hint="default"/>
      </w:rPr>
    </w:lvl>
    <w:lvl w:ilvl="3">
      <w:start w:val="1"/>
      <w:numFmt w:val="decimal"/>
      <w:pStyle w:val="mucnho"/>
      <w:lvlText w:val="%2.%3.%4."/>
      <w:lvlJc w:val="left"/>
      <w:pPr>
        <w:tabs>
          <w:tab w:val="num" w:pos="1009"/>
        </w:tabs>
        <w:ind w:left="720" w:hanging="431"/>
      </w:pPr>
      <w:rPr>
        <w:rFonts w:hint="default"/>
      </w:rPr>
    </w:lvl>
    <w:lvl w:ilvl="4">
      <w:start w:val="1"/>
      <w:numFmt w:val="decimal"/>
      <w:pStyle w:val="ynho"/>
      <w:lvlText w:val="%2.%3.%4.%5."/>
      <w:lvlJc w:val="left"/>
      <w:pPr>
        <w:tabs>
          <w:tab w:val="num" w:pos="1369"/>
        </w:tabs>
        <w:ind w:left="1009" w:hanging="720"/>
      </w:pPr>
      <w:rPr>
        <w:rFonts w:hint="default"/>
      </w:rPr>
    </w:lvl>
    <w:lvl w:ilvl="5">
      <w:start w:val="1"/>
      <w:numFmt w:val="decimal"/>
      <w:pStyle w:val="ynhonho"/>
      <w:lvlText w:val="%2.%3.%4.%5.%6. "/>
      <w:lvlJc w:val="left"/>
      <w:pPr>
        <w:tabs>
          <w:tab w:val="num" w:pos="1729"/>
        </w:tabs>
        <w:ind w:left="1153" w:hanging="864"/>
      </w:pPr>
      <w:rPr>
        <w:rFonts w:hint="default"/>
      </w:rPr>
    </w:lvl>
    <w:lvl w:ilvl="6">
      <w:start w:val="1"/>
      <w:numFmt w:val="lowerRoman"/>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lvlText w:val="%9."/>
      <w:lvlJc w:val="right"/>
      <w:pPr>
        <w:tabs>
          <w:tab w:val="num" w:pos="1585"/>
        </w:tabs>
        <w:ind w:left="1585" w:hanging="144"/>
      </w:pPr>
      <w:rPr>
        <w:rFonts w:hint="default"/>
      </w:rPr>
    </w:lvl>
  </w:abstractNum>
  <w:abstractNum w:abstractNumId="9" w15:restartNumberingAfterBreak="0">
    <w:nsid w:val="1F8F5A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2456BE"/>
    <w:multiLevelType w:val="hybridMultilevel"/>
    <w:tmpl w:val="F3629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621B39"/>
    <w:multiLevelType w:val="hybridMultilevel"/>
    <w:tmpl w:val="333E3D3A"/>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30BA0A57"/>
    <w:multiLevelType w:val="multilevel"/>
    <w:tmpl w:val="768C71EA"/>
    <w:lvl w:ilvl="0">
      <w:start w:val="1"/>
      <w:numFmt w:val="decimal"/>
      <w:suff w:val="space"/>
      <w:lvlText w:val="CHƯƠNG %1"/>
      <w:lvlJc w:val="left"/>
      <w:pPr>
        <w:ind w:left="0" w:firstLine="0"/>
      </w:pPr>
      <w:rPr>
        <w:rFonts w:hint="default"/>
      </w:rPr>
    </w:lvl>
    <w:lvl w:ilvl="1">
      <w:start w:val="1"/>
      <w:numFmt w:val="none"/>
      <w:pStyle w:val="Heading2"/>
      <w:suff w:val="space"/>
      <w:lvlText w:val="1.1"/>
      <w:lvlJc w:val="left"/>
      <w:pPr>
        <w:ind w:left="0" w:firstLine="0"/>
      </w:pPr>
      <w:rPr>
        <w:rFonts w:hint="default"/>
      </w:rPr>
    </w:lvl>
    <w:lvl w:ilvl="2">
      <w:start w:val="1"/>
      <w:numFmt w:val="decimal"/>
      <w:suff w:val="space"/>
      <w:lvlText w:val="%1.1%2.%3"/>
      <w:lvlJc w:val="left"/>
      <w:pPr>
        <w:ind w:left="0" w:firstLine="0"/>
      </w:pPr>
      <w:rPr>
        <w:rFonts w:hint="default"/>
      </w:rPr>
    </w:lvl>
    <w:lvl w:ilvl="3">
      <w:start w:val="1"/>
      <w:numFmt w:val="decimal"/>
      <w:suff w:val="space"/>
      <w:lvlText w:val="%1.%21.%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0FC6B14"/>
    <w:multiLevelType w:val="multilevel"/>
    <w:tmpl w:val="87043A6E"/>
    <w:styleLink w:val="StyleBulleted2211"/>
    <w:lvl w:ilvl="0">
      <w:start w:val="1"/>
      <w:numFmt w:val="bullet"/>
      <w:pStyle w:val="tvs-bullet1"/>
      <w:lvlText w:val=""/>
      <w:lvlJc w:val="left"/>
      <w:pPr>
        <w:tabs>
          <w:tab w:val="num" w:pos="720"/>
        </w:tabs>
        <w:ind w:left="720" w:hanging="360"/>
      </w:pPr>
      <w:rPr>
        <w:rFonts w:ascii="Wingdings" w:hAnsi="Wingdings" w:hint="default"/>
        <w:sz w:val="24"/>
      </w:rPr>
    </w:lvl>
    <w:lvl w:ilvl="1">
      <w:start w:val="1"/>
      <w:numFmt w:val="bullet"/>
      <w:pStyle w:val="tvs-bullet2"/>
      <w:lvlText w:val="o"/>
      <w:lvlJc w:val="left"/>
      <w:pPr>
        <w:tabs>
          <w:tab w:val="num" w:pos="1080"/>
        </w:tabs>
        <w:ind w:left="1080" w:hanging="360"/>
      </w:pPr>
      <w:rPr>
        <w:rFonts w:ascii="Courier New" w:hAnsi="Courier New" w:hint="default"/>
      </w:rPr>
    </w:lvl>
    <w:lvl w:ilvl="2">
      <w:start w:val="1"/>
      <w:numFmt w:val="bullet"/>
      <w:pStyle w:val="tvs-bullet3"/>
      <w:lvlText w:val=""/>
      <w:lvlJc w:val="left"/>
      <w:pPr>
        <w:tabs>
          <w:tab w:val="num" w:pos="1440"/>
        </w:tabs>
        <w:ind w:left="14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E067FE"/>
    <w:multiLevelType w:val="hybridMultilevel"/>
    <w:tmpl w:val="7144C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AC65B1"/>
    <w:multiLevelType w:val="hybridMultilevel"/>
    <w:tmpl w:val="EE1E9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2B70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0067E2"/>
    <w:multiLevelType w:val="hybridMultilevel"/>
    <w:tmpl w:val="2A60E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606EB6"/>
    <w:multiLevelType w:val="hybridMultilevel"/>
    <w:tmpl w:val="06D8F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192D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E51754"/>
    <w:multiLevelType w:val="hybridMultilevel"/>
    <w:tmpl w:val="620A7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E7532F"/>
    <w:multiLevelType w:val="hybridMultilevel"/>
    <w:tmpl w:val="D42067BA"/>
    <w:lvl w:ilvl="0" w:tplc="03D67050">
      <w:start w:val="1"/>
      <w:numFmt w:val="bullet"/>
      <w:lvlText w:val="-"/>
      <w:lvlJc w:val="left"/>
      <w:pPr>
        <w:ind w:left="2138" w:hanging="360"/>
      </w:pPr>
      <w:rPr>
        <w:rFonts w:ascii="Times New Roman" w:hAnsi="Times New Roman" w:cs="Times New Roman" w:hint="default"/>
        <w:sz w:val="26"/>
        <w:szCs w:val="26"/>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434448AA"/>
    <w:multiLevelType w:val="hybridMultilevel"/>
    <w:tmpl w:val="A636148E"/>
    <w:lvl w:ilvl="0" w:tplc="1C648B62">
      <w:start w:val="20"/>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5784C46"/>
    <w:multiLevelType w:val="hybridMultilevel"/>
    <w:tmpl w:val="A2AC2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FD24DD"/>
    <w:multiLevelType w:val="hybridMultilevel"/>
    <w:tmpl w:val="DB40DE5E"/>
    <w:lvl w:ilvl="0" w:tplc="1C648B62">
      <w:start w:val="20"/>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77755E1"/>
    <w:multiLevelType w:val="hybridMultilevel"/>
    <w:tmpl w:val="31389B7C"/>
    <w:lvl w:ilvl="0" w:tplc="4D2E6B9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B41C6"/>
    <w:multiLevelType w:val="multilevel"/>
    <w:tmpl w:val="F462F486"/>
    <w:lvl w:ilvl="0">
      <w:start w:val="2"/>
      <w:numFmt w:val="decimal"/>
      <w:lvlText w:val="%1."/>
      <w:lvlJc w:val="left"/>
      <w:pPr>
        <w:ind w:left="360" w:hanging="360"/>
      </w:pPr>
      <w:rPr>
        <w:rFonts w:hint="default"/>
        <w:b/>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85F2C25"/>
    <w:multiLevelType w:val="hybridMultilevel"/>
    <w:tmpl w:val="FB50E4F2"/>
    <w:lvl w:ilvl="0" w:tplc="B92A0148">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 w15:restartNumberingAfterBreak="0">
    <w:nsid w:val="4B1658F8"/>
    <w:multiLevelType w:val="hybridMultilevel"/>
    <w:tmpl w:val="F9B2D9DA"/>
    <w:lvl w:ilvl="0" w:tplc="1C648B62">
      <w:start w:val="20"/>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2D1C34"/>
    <w:multiLevelType w:val="hybridMultilevel"/>
    <w:tmpl w:val="BE2E89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3225B5"/>
    <w:multiLevelType w:val="hybridMultilevel"/>
    <w:tmpl w:val="FCB2F358"/>
    <w:lvl w:ilvl="0" w:tplc="1C648B62">
      <w:start w:val="20"/>
      <w:numFmt w:val="bullet"/>
      <w:lvlText w:val="-"/>
      <w:lvlJc w:val="left"/>
      <w:pPr>
        <w:ind w:left="1980" w:hanging="360"/>
      </w:pPr>
      <w:rPr>
        <w:rFonts w:ascii="Times New Roman" w:eastAsia="Times New Roman" w:hAnsi="Times New Roman" w:cs="Times New Roman" w:hint="default"/>
      </w:rPr>
    </w:lvl>
    <w:lvl w:ilvl="1" w:tplc="FFFFFFFF">
      <w:start w:val="1"/>
      <w:numFmt w:val="bullet"/>
      <w:lvlText w:val=""/>
      <w:lvlJc w:val="left"/>
      <w:pPr>
        <w:ind w:left="2700" w:hanging="360"/>
      </w:pPr>
      <w:rPr>
        <w:rFonts w:ascii="Symbol" w:hAnsi="Symbol" w:hint="default"/>
      </w:rPr>
    </w:lvl>
    <w:lvl w:ilvl="2" w:tplc="FFFFFFFF" w:tentative="1">
      <w:start w:val="1"/>
      <w:numFmt w:val="bullet"/>
      <w:lvlText w:val=""/>
      <w:lvlJc w:val="left"/>
      <w:pPr>
        <w:ind w:left="3420" w:hanging="360"/>
      </w:pPr>
      <w:rPr>
        <w:rFonts w:ascii="Wingdings" w:hAnsi="Wingdings" w:hint="default"/>
      </w:rPr>
    </w:lvl>
    <w:lvl w:ilvl="3" w:tplc="FFFFFFFF" w:tentative="1">
      <w:start w:val="1"/>
      <w:numFmt w:val="bullet"/>
      <w:lvlText w:val=""/>
      <w:lvlJc w:val="left"/>
      <w:pPr>
        <w:ind w:left="4140" w:hanging="360"/>
      </w:pPr>
      <w:rPr>
        <w:rFonts w:ascii="Symbol" w:hAnsi="Symbol" w:hint="default"/>
      </w:rPr>
    </w:lvl>
    <w:lvl w:ilvl="4" w:tplc="FFFFFFFF" w:tentative="1">
      <w:start w:val="1"/>
      <w:numFmt w:val="bullet"/>
      <w:lvlText w:val="o"/>
      <w:lvlJc w:val="left"/>
      <w:pPr>
        <w:ind w:left="4860" w:hanging="360"/>
      </w:pPr>
      <w:rPr>
        <w:rFonts w:ascii="Courier New" w:hAnsi="Courier New" w:cs="Courier New" w:hint="default"/>
      </w:rPr>
    </w:lvl>
    <w:lvl w:ilvl="5" w:tplc="FFFFFFFF" w:tentative="1">
      <w:start w:val="1"/>
      <w:numFmt w:val="bullet"/>
      <w:lvlText w:val=""/>
      <w:lvlJc w:val="left"/>
      <w:pPr>
        <w:ind w:left="5580" w:hanging="360"/>
      </w:pPr>
      <w:rPr>
        <w:rFonts w:ascii="Wingdings" w:hAnsi="Wingdings" w:hint="default"/>
      </w:rPr>
    </w:lvl>
    <w:lvl w:ilvl="6" w:tplc="FFFFFFFF" w:tentative="1">
      <w:start w:val="1"/>
      <w:numFmt w:val="bullet"/>
      <w:lvlText w:val=""/>
      <w:lvlJc w:val="left"/>
      <w:pPr>
        <w:ind w:left="6300" w:hanging="360"/>
      </w:pPr>
      <w:rPr>
        <w:rFonts w:ascii="Symbol" w:hAnsi="Symbol" w:hint="default"/>
      </w:rPr>
    </w:lvl>
    <w:lvl w:ilvl="7" w:tplc="FFFFFFFF" w:tentative="1">
      <w:start w:val="1"/>
      <w:numFmt w:val="bullet"/>
      <w:lvlText w:val="o"/>
      <w:lvlJc w:val="left"/>
      <w:pPr>
        <w:ind w:left="7020" w:hanging="360"/>
      </w:pPr>
      <w:rPr>
        <w:rFonts w:ascii="Courier New" w:hAnsi="Courier New" w:cs="Courier New" w:hint="default"/>
      </w:rPr>
    </w:lvl>
    <w:lvl w:ilvl="8" w:tplc="FFFFFFFF" w:tentative="1">
      <w:start w:val="1"/>
      <w:numFmt w:val="bullet"/>
      <w:lvlText w:val=""/>
      <w:lvlJc w:val="left"/>
      <w:pPr>
        <w:ind w:left="7740" w:hanging="360"/>
      </w:pPr>
      <w:rPr>
        <w:rFonts w:ascii="Wingdings" w:hAnsi="Wingdings" w:hint="default"/>
      </w:rPr>
    </w:lvl>
  </w:abstractNum>
  <w:abstractNum w:abstractNumId="31" w15:restartNumberingAfterBreak="0">
    <w:nsid w:val="56583751"/>
    <w:multiLevelType w:val="multilevel"/>
    <w:tmpl w:val="CD98B6D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E661F7"/>
    <w:multiLevelType w:val="hybridMultilevel"/>
    <w:tmpl w:val="1D244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A30390"/>
    <w:multiLevelType w:val="hybridMultilevel"/>
    <w:tmpl w:val="DFB81A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5D6522"/>
    <w:multiLevelType w:val="hybridMultilevel"/>
    <w:tmpl w:val="56904600"/>
    <w:lvl w:ilvl="0" w:tplc="1C648B62">
      <w:start w:val="20"/>
      <w:numFmt w:val="bullet"/>
      <w:lvlText w:val="-"/>
      <w:lvlJc w:val="left"/>
      <w:pPr>
        <w:ind w:left="1980" w:hanging="360"/>
      </w:pPr>
      <w:rPr>
        <w:rFonts w:ascii="Times New Roman" w:eastAsia="Times New Roman" w:hAnsi="Times New Roman" w:cs="Times New Roman" w:hint="default"/>
      </w:rPr>
    </w:lvl>
    <w:lvl w:ilvl="1" w:tplc="FFFFFFFF">
      <w:start w:val="1"/>
      <w:numFmt w:val="bullet"/>
      <w:lvlText w:val=""/>
      <w:lvlJc w:val="left"/>
      <w:pPr>
        <w:ind w:left="2700" w:hanging="360"/>
      </w:pPr>
      <w:rPr>
        <w:rFonts w:ascii="Symbol" w:hAnsi="Symbol" w:hint="default"/>
      </w:rPr>
    </w:lvl>
    <w:lvl w:ilvl="2" w:tplc="FFFFFFFF" w:tentative="1">
      <w:start w:val="1"/>
      <w:numFmt w:val="bullet"/>
      <w:lvlText w:val=""/>
      <w:lvlJc w:val="left"/>
      <w:pPr>
        <w:ind w:left="3420" w:hanging="360"/>
      </w:pPr>
      <w:rPr>
        <w:rFonts w:ascii="Wingdings" w:hAnsi="Wingdings" w:hint="default"/>
      </w:rPr>
    </w:lvl>
    <w:lvl w:ilvl="3" w:tplc="FFFFFFFF" w:tentative="1">
      <w:start w:val="1"/>
      <w:numFmt w:val="bullet"/>
      <w:lvlText w:val=""/>
      <w:lvlJc w:val="left"/>
      <w:pPr>
        <w:ind w:left="4140" w:hanging="360"/>
      </w:pPr>
      <w:rPr>
        <w:rFonts w:ascii="Symbol" w:hAnsi="Symbol" w:hint="default"/>
      </w:rPr>
    </w:lvl>
    <w:lvl w:ilvl="4" w:tplc="FFFFFFFF" w:tentative="1">
      <w:start w:val="1"/>
      <w:numFmt w:val="bullet"/>
      <w:lvlText w:val="o"/>
      <w:lvlJc w:val="left"/>
      <w:pPr>
        <w:ind w:left="4860" w:hanging="360"/>
      </w:pPr>
      <w:rPr>
        <w:rFonts w:ascii="Courier New" w:hAnsi="Courier New" w:cs="Courier New" w:hint="default"/>
      </w:rPr>
    </w:lvl>
    <w:lvl w:ilvl="5" w:tplc="FFFFFFFF" w:tentative="1">
      <w:start w:val="1"/>
      <w:numFmt w:val="bullet"/>
      <w:lvlText w:val=""/>
      <w:lvlJc w:val="left"/>
      <w:pPr>
        <w:ind w:left="5580" w:hanging="360"/>
      </w:pPr>
      <w:rPr>
        <w:rFonts w:ascii="Wingdings" w:hAnsi="Wingdings" w:hint="default"/>
      </w:rPr>
    </w:lvl>
    <w:lvl w:ilvl="6" w:tplc="FFFFFFFF" w:tentative="1">
      <w:start w:val="1"/>
      <w:numFmt w:val="bullet"/>
      <w:lvlText w:val=""/>
      <w:lvlJc w:val="left"/>
      <w:pPr>
        <w:ind w:left="6300" w:hanging="360"/>
      </w:pPr>
      <w:rPr>
        <w:rFonts w:ascii="Symbol" w:hAnsi="Symbol" w:hint="default"/>
      </w:rPr>
    </w:lvl>
    <w:lvl w:ilvl="7" w:tplc="FFFFFFFF" w:tentative="1">
      <w:start w:val="1"/>
      <w:numFmt w:val="bullet"/>
      <w:lvlText w:val="o"/>
      <w:lvlJc w:val="left"/>
      <w:pPr>
        <w:ind w:left="7020" w:hanging="360"/>
      </w:pPr>
      <w:rPr>
        <w:rFonts w:ascii="Courier New" w:hAnsi="Courier New" w:cs="Courier New" w:hint="default"/>
      </w:rPr>
    </w:lvl>
    <w:lvl w:ilvl="8" w:tplc="FFFFFFFF" w:tentative="1">
      <w:start w:val="1"/>
      <w:numFmt w:val="bullet"/>
      <w:lvlText w:val=""/>
      <w:lvlJc w:val="left"/>
      <w:pPr>
        <w:ind w:left="7740" w:hanging="360"/>
      </w:pPr>
      <w:rPr>
        <w:rFonts w:ascii="Wingdings" w:hAnsi="Wingdings" w:hint="default"/>
      </w:rPr>
    </w:lvl>
  </w:abstractNum>
  <w:abstractNum w:abstractNumId="35" w15:restartNumberingAfterBreak="0">
    <w:nsid w:val="70B81D83"/>
    <w:multiLevelType w:val="hybridMultilevel"/>
    <w:tmpl w:val="E81ACB7A"/>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700772"/>
    <w:multiLevelType w:val="hybridMultilevel"/>
    <w:tmpl w:val="23D4C516"/>
    <w:lvl w:ilvl="0" w:tplc="1C648B62">
      <w:start w:val="20"/>
      <w:numFmt w:val="bullet"/>
      <w:lvlText w:val="-"/>
      <w:lvlJc w:val="left"/>
      <w:pPr>
        <w:ind w:left="2070" w:hanging="360"/>
      </w:pPr>
      <w:rPr>
        <w:rFonts w:ascii="Times New Roman" w:eastAsia="Times New Roman" w:hAnsi="Times New Roman" w:cs="Times New Roman" w:hint="default"/>
      </w:rPr>
    </w:lvl>
    <w:lvl w:ilvl="1" w:tplc="FFFFFFFF">
      <w:start w:val="1"/>
      <w:numFmt w:val="bullet"/>
      <w:lvlText w:val="o"/>
      <w:lvlJc w:val="left"/>
      <w:pPr>
        <w:ind w:left="2790" w:hanging="360"/>
      </w:pPr>
      <w:rPr>
        <w:rFonts w:ascii="Courier New" w:hAnsi="Courier New" w:cs="Courier New" w:hint="default"/>
      </w:rPr>
    </w:lvl>
    <w:lvl w:ilvl="2" w:tplc="FFFFFFFF" w:tentative="1">
      <w:start w:val="1"/>
      <w:numFmt w:val="bullet"/>
      <w:lvlText w:val=""/>
      <w:lvlJc w:val="left"/>
      <w:pPr>
        <w:ind w:left="3510" w:hanging="360"/>
      </w:pPr>
      <w:rPr>
        <w:rFonts w:ascii="Wingdings" w:hAnsi="Wingdings" w:hint="default"/>
      </w:rPr>
    </w:lvl>
    <w:lvl w:ilvl="3" w:tplc="FFFFFFFF" w:tentative="1">
      <w:start w:val="1"/>
      <w:numFmt w:val="bullet"/>
      <w:lvlText w:val=""/>
      <w:lvlJc w:val="left"/>
      <w:pPr>
        <w:ind w:left="4230" w:hanging="360"/>
      </w:pPr>
      <w:rPr>
        <w:rFonts w:ascii="Symbol" w:hAnsi="Symbol" w:hint="default"/>
      </w:rPr>
    </w:lvl>
    <w:lvl w:ilvl="4" w:tplc="FFFFFFFF" w:tentative="1">
      <w:start w:val="1"/>
      <w:numFmt w:val="bullet"/>
      <w:lvlText w:val="o"/>
      <w:lvlJc w:val="left"/>
      <w:pPr>
        <w:ind w:left="4950" w:hanging="360"/>
      </w:pPr>
      <w:rPr>
        <w:rFonts w:ascii="Courier New" w:hAnsi="Courier New" w:cs="Courier New" w:hint="default"/>
      </w:rPr>
    </w:lvl>
    <w:lvl w:ilvl="5" w:tplc="FFFFFFFF" w:tentative="1">
      <w:start w:val="1"/>
      <w:numFmt w:val="bullet"/>
      <w:lvlText w:val=""/>
      <w:lvlJc w:val="left"/>
      <w:pPr>
        <w:ind w:left="5670" w:hanging="360"/>
      </w:pPr>
      <w:rPr>
        <w:rFonts w:ascii="Wingdings" w:hAnsi="Wingdings" w:hint="default"/>
      </w:rPr>
    </w:lvl>
    <w:lvl w:ilvl="6" w:tplc="FFFFFFFF" w:tentative="1">
      <w:start w:val="1"/>
      <w:numFmt w:val="bullet"/>
      <w:lvlText w:val=""/>
      <w:lvlJc w:val="left"/>
      <w:pPr>
        <w:ind w:left="6390" w:hanging="360"/>
      </w:pPr>
      <w:rPr>
        <w:rFonts w:ascii="Symbol" w:hAnsi="Symbol" w:hint="default"/>
      </w:rPr>
    </w:lvl>
    <w:lvl w:ilvl="7" w:tplc="FFFFFFFF" w:tentative="1">
      <w:start w:val="1"/>
      <w:numFmt w:val="bullet"/>
      <w:lvlText w:val="o"/>
      <w:lvlJc w:val="left"/>
      <w:pPr>
        <w:ind w:left="7110" w:hanging="360"/>
      </w:pPr>
      <w:rPr>
        <w:rFonts w:ascii="Courier New" w:hAnsi="Courier New" w:cs="Courier New" w:hint="default"/>
      </w:rPr>
    </w:lvl>
    <w:lvl w:ilvl="8" w:tplc="FFFFFFFF" w:tentative="1">
      <w:start w:val="1"/>
      <w:numFmt w:val="bullet"/>
      <w:lvlText w:val=""/>
      <w:lvlJc w:val="left"/>
      <w:pPr>
        <w:ind w:left="7830" w:hanging="360"/>
      </w:pPr>
      <w:rPr>
        <w:rFonts w:ascii="Wingdings" w:hAnsi="Wingdings" w:hint="default"/>
      </w:rPr>
    </w:lvl>
  </w:abstractNum>
  <w:abstractNum w:abstractNumId="37" w15:restartNumberingAfterBreak="0">
    <w:nsid w:val="73C22A01"/>
    <w:multiLevelType w:val="hybridMultilevel"/>
    <w:tmpl w:val="2A6A9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9E0804"/>
    <w:multiLevelType w:val="hybridMultilevel"/>
    <w:tmpl w:val="9738C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B41537"/>
    <w:multiLevelType w:val="hybridMultilevel"/>
    <w:tmpl w:val="218AEC8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7E3F53"/>
    <w:multiLevelType w:val="hybridMultilevel"/>
    <w:tmpl w:val="41CE07DE"/>
    <w:lvl w:ilvl="0" w:tplc="1C648B62">
      <w:start w:val="20"/>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12"/>
  </w:num>
  <w:num w:numId="3">
    <w:abstractNumId w:val="8"/>
  </w:num>
  <w:num w:numId="4">
    <w:abstractNumId w:val="9"/>
  </w:num>
  <w:num w:numId="5">
    <w:abstractNumId w:val="0"/>
  </w:num>
  <w:num w:numId="6">
    <w:abstractNumId w:val="19"/>
  </w:num>
  <w:num w:numId="7">
    <w:abstractNumId w:val="1"/>
  </w:num>
  <w:num w:numId="8">
    <w:abstractNumId w:val="6"/>
  </w:num>
  <w:num w:numId="9">
    <w:abstractNumId w:val="2"/>
  </w:num>
  <w:num w:numId="10">
    <w:abstractNumId w:val="25"/>
  </w:num>
  <w:num w:numId="11">
    <w:abstractNumId w:val="29"/>
  </w:num>
  <w:num w:numId="12">
    <w:abstractNumId w:val="17"/>
  </w:num>
  <w:num w:numId="13">
    <w:abstractNumId w:val="3"/>
  </w:num>
  <w:num w:numId="14">
    <w:abstractNumId w:val="32"/>
  </w:num>
  <w:num w:numId="15">
    <w:abstractNumId w:val="15"/>
  </w:num>
  <w:num w:numId="16">
    <w:abstractNumId w:val="37"/>
  </w:num>
  <w:num w:numId="17">
    <w:abstractNumId w:val="18"/>
  </w:num>
  <w:num w:numId="18">
    <w:abstractNumId w:val="10"/>
  </w:num>
  <w:num w:numId="19">
    <w:abstractNumId w:val="38"/>
  </w:num>
  <w:num w:numId="20">
    <w:abstractNumId w:val="14"/>
  </w:num>
  <w:num w:numId="21">
    <w:abstractNumId w:val="33"/>
  </w:num>
  <w:num w:numId="22">
    <w:abstractNumId w:val="39"/>
  </w:num>
  <w:num w:numId="23">
    <w:abstractNumId w:val="27"/>
  </w:num>
  <w:num w:numId="24">
    <w:abstractNumId w:val="5"/>
  </w:num>
  <w:num w:numId="25">
    <w:abstractNumId w:val="31"/>
  </w:num>
  <w:num w:numId="26">
    <w:abstractNumId w:val="16"/>
  </w:num>
  <w:num w:numId="27">
    <w:abstractNumId w:val="4"/>
  </w:num>
  <w:num w:numId="28">
    <w:abstractNumId w:val="35"/>
  </w:num>
  <w:num w:numId="29">
    <w:abstractNumId w:val="23"/>
  </w:num>
  <w:num w:numId="30">
    <w:abstractNumId w:val="20"/>
  </w:num>
  <w:num w:numId="31">
    <w:abstractNumId w:val="11"/>
  </w:num>
  <w:num w:numId="32">
    <w:abstractNumId w:val="21"/>
  </w:num>
  <w:num w:numId="33">
    <w:abstractNumId w:val="40"/>
  </w:num>
  <w:num w:numId="34">
    <w:abstractNumId w:val="24"/>
  </w:num>
  <w:num w:numId="35">
    <w:abstractNumId w:val="22"/>
  </w:num>
  <w:num w:numId="36">
    <w:abstractNumId w:val="7"/>
  </w:num>
  <w:num w:numId="37">
    <w:abstractNumId w:val="30"/>
  </w:num>
  <w:num w:numId="38">
    <w:abstractNumId w:val="34"/>
  </w:num>
  <w:num w:numId="39">
    <w:abstractNumId w:val="28"/>
  </w:num>
  <w:num w:numId="40">
    <w:abstractNumId w:val="36"/>
  </w:num>
  <w:num w:numId="41">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8BD"/>
    <w:rsid w:val="00011607"/>
    <w:rsid w:val="0001752A"/>
    <w:rsid w:val="00017532"/>
    <w:rsid w:val="00017797"/>
    <w:rsid w:val="00021AB9"/>
    <w:rsid w:val="00023562"/>
    <w:rsid w:val="000305BE"/>
    <w:rsid w:val="00032124"/>
    <w:rsid w:val="00032D89"/>
    <w:rsid w:val="00034BFD"/>
    <w:rsid w:val="00036053"/>
    <w:rsid w:val="00040E56"/>
    <w:rsid w:val="00042322"/>
    <w:rsid w:val="000442A4"/>
    <w:rsid w:val="00045A92"/>
    <w:rsid w:val="000471E1"/>
    <w:rsid w:val="000520F1"/>
    <w:rsid w:val="00056A79"/>
    <w:rsid w:val="000575CD"/>
    <w:rsid w:val="00063C44"/>
    <w:rsid w:val="00063CC4"/>
    <w:rsid w:val="00065C32"/>
    <w:rsid w:val="000667BF"/>
    <w:rsid w:val="0006690E"/>
    <w:rsid w:val="00066EE8"/>
    <w:rsid w:val="00067E4D"/>
    <w:rsid w:val="00070C73"/>
    <w:rsid w:val="00071E14"/>
    <w:rsid w:val="000723E7"/>
    <w:rsid w:val="000774E3"/>
    <w:rsid w:val="00077CBC"/>
    <w:rsid w:val="00085E00"/>
    <w:rsid w:val="00092E78"/>
    <w:rsid w:val="000A1115"/>
    <w:rsid w:val="000A4ACE"/>
    <w:rsid w:val="000A5373"/>
    <w:rsid w:val="000A56CA"/>
    <w:rsid w:val="000B43DD"/>
    <w:rsid w:val="000B4C7D"/>
    <w:rsid w:val="000B6BE1"/>
    <w:rsid w:val="000C11A3"/>
    <w:rsid w:val="000C1610"/>
    <w:rsid w:val="000C255E"/>
    <w:rsid w:val="000C2B90"/>
    <w:rsid w:val="000C598A"/>
    <w:rsid w:val="000C7F56"/>
    <w:rsid w:val="000D5F7F"/>
    <w:rsid w:val="000E2ADA"/>
    <w:rsid w:val="000E30A9"/>
    <w:rsid w:val="000E7B56"/>
    <w:rsid w:val="000F13BE"/>
    <w:rsid w:val="000F23D1"/>
    <w:rsid w:val="000F2F3E"/>
    <w:rsid w:val="000F3E6D"/>
    <w:rsid w:val="0010328A"/>
    <w:rsid w:val="00106ADA"/>
    <w:rsid w:val="0011456A"/>
    <w:rsid w:val="00116F1C"/>
    <w:rsid w:val="00121F80"/>
    <w:rsid w:val="00122555"/>
    <w:rsid w:val="00122F8D"/>
    <w:rsid w:val="001243D8"/>
    <w:rsid w:val="001304A7"/>
    <w:rsid w:val="001306E9"/>
    <w:rsid w:val="0013071E"/>
    <w:rsid w:val="00130C2A"/>
    <w:rsid w:val="00133B23"/>
    <w:rsid w:val="00134D76"/>
    <w:rsid w:val="001374BB"/>
    <w:rsid w:val="001444B2"/>
    <w:rsid w:val="001503C1"/>
    <w:rsid w:val="0015070B"/>
    <w:rsid w:val="001558A4"/>
    <w:rsid w:val="00165B1B"/>
    <w:rsid w:val="00166D29"/>
    <w:rsid w:val="001679A3"/>
    <w:rsid w:val="00172C60"/>
    <w:rsid w:val="001735FB"/>
    <w:rsid w:val="00174A54"/>
    <w:rsid w:val="001750CD"/>
    <w:rsid w:val="0017525F"/>
    <w:rsid w:val="0017673F"/>
    <w:rsid w:val="00180157"/>
    <w:rsid w:val="00180FBB"/>
    <w:rsid w:val="00181B6A"/>
    <w:rsid w:val="00182A1D"/>
    <w:rsid w:val="00183953"/>
    <w:rsid w:val="001846D7"/>
    <w:rsid w:val="001853B6"/>
    <w:rsid w:val="00185E7F"/>
    <w:rsid w:val="001875FA"/>
    <w:rsid w:val="001900AF"/>
    <w:rsid w:val="001917E4"/>
    <w:rsid w:val="001929AF"/>
    <w:rsid w:val="00194CF4"/>
    <w:rsid w:val="00195514"/>
    <w:rsid w:val="00197188"/>
    <w:rsid w:val="001A0B75"/>
    <w:rsid w:val="001A51AA"/>
    <w:rsid w:val="001A5644"/>
    <w:rsid w:val="001A6EAD"/>
    <w:rsid w:val="001B37FF"/>
    <w:rsid w:val="001C0BA2"/>
    <w:rsid w:val="001C3DF7"/>
    <w:rsid w:val="001C4D3C"/>
    <w:rsid w:val="001D156F"/>
    <w:rsid w:val="001D587C"/>
    <w:rsid w:val="001E2CF1"/>
    <w:rsid w:val="001E34D8"/>
    <w:rsid w:val="001E4182"/>
    <w:rsid w:val="001E4E80"/>
    <w:rsid w:val="001E5C64"/>
    <w:rsid w:val="001F09E3"/>
    <w:rsid w:val="001F3B8E"/>
    <w:rsid w:val="001F5036"/>
    <w:rsid w:val="001F50CB"/>
    <w:rsid w:val="001F56FB"/>
    <w:rsid w:val="001F680B"/>
    <w:rsid w:val="001F732C"/>
    <w:rsid w:val="001F779B"/>
    <w:rsid w:val="002066F1"/>
    <w:rsid w:val="0022339A"/>
    <w:rsid w:val="00234B37"/>
    <w:rsid w:val="00235275"/>
    <w:rsid w:val="00235DFF"/>
    <w:rsid w:val="00236124"/>
    <w:rsid w:val="002371FD"/>
    <w:rsid w:val="00240330"/>
    <w:rsid w:val="00240F42"/>
    <w:rsid w:val="00241D26"/>
    <w:rsid w:val="002423F2"/>
    <w:rsid w:val="00246CB7"/>
    <w:rsid w:val="00247BF7"/>
    <w:rsid w:val="002501F0"/>
    <w:rsid w:val="00250942"/>
    <w:rsid w:val="00251D95"/>
    <w:rsid w:val="00255B64"/>
    <w:rsid w:val="0025605D"/>
    <w:rsid w:val="00256F5C"/>
    <w:rsid w:val="002614C9"/>
    <w:rsid w:val="002729B4"/>
    <w:rsid w:val="00272AEC"/>
    <w:rsid w:val="00273FB0"/>
    <w:rsid w:val="00275867"/>
    <w:rsid w:val="00281613"/>
    <w:rsid w:val="0028235B"/>
    <w:rsid w:val="00283D6D"/>
    <w:rsid w:val="0028567D"/>
    <w:rsid w:val="002862AC"/>
    <w:rsid w:val="00287E14"/>
    <w:rsid w:val="00291C28"/>
    <w:rsid w:val="002925C9"/>
    <w:rsid w:val="002943AD"/>
    <w:rsid w:val="0029791D"/>
    <w:rsid w:val="002A0B9A"/>
    <w:rsid w:val="002A0DBB"/>
    <w:rsid w:val="002A15A9"/>
    <w:rsid w:val="002A4DD0"/>
    <w:rsid w:val="002A7457"/>
    <w:rsid w:val="002B196C"/>
    <w:rsid w:val="002B53E9"/>
    <w:rsid w:val="002B65A6"/>
    <w:rsid w:val="002B74A0"/>
    <w:rsid w:val="002B762A"/>
    <w:rsid w:val="002B7653"/>
    <w:rsid w:val="002C285B"/>
    <w:rsid w:val="002C2C7B"/>
    <w:rsid w:val="002C6706"/>
    <w:rsid w:val="002D3FA2"/>
    <w:rsid w:val="002D6A02"/>
    <w:rsid w:val="002D757E"/>
    <w:rsid w:val="002E0215"/>
    <w:rsid w:val="002E107E"/>
    <w:rsid w:val="002E2F59"/>
    <w:rsid w:val="002E337C"/>
    <w:rsid w:val="002E6455"/>
    <w:rsid w:val="002F79A0"/>
    <w:rsid w:val="00300B7B"/>
    <w:rsid w:val="00301357"/>
    <w:rsid w:val="003021A3"/>
    <w:rsid w:val="00313088"/>
    <w:rsid w:val="0032153D"/>
    <w:rsid w:val="0032236A"/>
    <w:rsid w:val="003229F3"/>
    <w:rsid w:val="00322EF1"/>
    <w:rsid w:val="00325FFE"/>
    <w:rsid w:val="00326A0E"/>
    <w:rsid w:val="00327476"/>
    <w:rsid w:val="00327BE7"/>
    <w:rsid w:val="00331555"/>
    <w:rsid w:val="00332871"/>
    <w:rsid w:val="00334BBB"/>
    <w:rsid w:val="00337FDF"/>
    <w:rsid w:val="00341D3B"/>
    <w:rsid w:val="003427E1"/>
    <w:rsid w:val="003442CB"/>
    <w:rsid w:val="0034693E"/>
    <w:rsid w:val="003503C6"/>
    <w:rsid w:val="00355444"/>
    <w:rsid w:val="0035560B"/>
    <w:rsid w:val="00356907"/>
    <w:rsid w:val="00363D76"/>
    <w:rsid w:val="003641ED"/>
    <w:rsid w:val="00366C23"/>
    <w:rsid w:val="0036736F"/>
    <w:rsid w:val="003715BA"/>
    <w:rsid w:val="003742C4"/>
    <w:rsid w:val="00382991"/>
    <w:rsid w:val="003875B0"/>
    <w:rsid w:val="0039150F"/>
    <w:rsid w:val="00393EC1"/>
    <w:rsid w:val="003957AF"/>
    <w:rsid w:val="00397BC8"/>
    <w:rsid w:val="003A2961"/>
    <w:rsid w:val="003A464D"/>
    <w:rsid w:val="003A6D0F"/>
    <w:rsid w:val="003A7C69"/>
    <w:rsid w:val="003B15AE"/>
    <w:rsid w:val="003B3412"/>
    <w:rsid w:val="003B3BD9"/>
    <w:rsid w:val="003B4F7D"/>
    <w:rsid w:val="003B74FC"/>
    <w:rsid w:val="003C1D30"/>
    <w:rsid w:val="003C4765"/>
    <w:rsid w:val="003C7495"/>
    <w:rsid w:val="003C7CEF"/>
    <w:rsid w:val="003D0551"/>
    <w:rsid w:val="003D34ED"/>
    <w:rsid w:val="003D3A07"/>
    <w:rsid w:val="003E3FF0"/>
    <w:rsid w:val="003F2A17"/>
    <w:rsid w:val="003F3A3E"/>
    <w:rsid w:val="003F60AE"/>
    <w:rsid w:val="003F7BC5"/>
    <w:rsid w:val="00400B51"/>
    <w:rsid w:val="0040295A"/>
    <w:rsid w:val="004058CE"/>
    <w:rsid w:val="00410749"/>
    <w:rsid w:val="00410E39"/>
    <w:rsid w:val="00410ED8"/>
    <w:rsid w:val="004200DB"/>
    <w:rsid w:val="00420B38"/>
    <w:rsid w:val="00423D45"/>
    <w:rsid w:val="004260EC"/>
    <w:rsid w:val="00426937"/>
    <w:rsid w:val="0042774D"/>
    <w:rsid w:val="0042780B"/>
    <w:rsid w:val="00430260"/>
    <w:rsid w:val="00437E46"/>
    <w:rsid w:val="00440877"/>
    <w:rsid w:val="00444F37"/>
    <w:rsid w:val="00446955"/>
    <w:rsid w:val="004471FE"/>
    <w:rsid w:val="00447E20"/>
    <w:rsid w:val="004529DE"/>
    <w:rsid w:val="0045428A"/>
    <w:rsid w:val="0045431B"/>
    <w:rsid w:val="00454D71"/>
    <w:rsid w:val="00455733"/>
    <w:rsid w:val="004558EE"/>
    <w:rsid w:val="00466325"/>
    <w:rsid w:val="004669AF"/>
    <w:rsid w:val="00467520"/>
    <w:rsid w:val="00467873"/>
    <w:rsid w:val="00467E01"/>
    <w:rsid w:val="004722D6"/>
    <w:rsid w:val="004729D8"/>
    <w:rsid w:val="004779F9"/>
    <w:rsid w:val="00477A95"/>
    <w:rsid w:val="004854A7"/>
    <w:rsid w:val="00487F10"/>
    <w:rsid w:val="00494267"/>
    <w:rsid w:val="00495C8D"/>
    <w:rsid w:val="00496821"/>
    <w:rsid w:val="004B2CC4"/>
    <w:rsid w:val="004B3B32"/>
    <w:rsid w:val="004B3C33"/>
    <w:rsid w:val="004B4902"/>
    <w:rsid w:val="004B4A9B"/>
    <w:rsid w:val="004B4F7F"/>
    <w:rsid w:val="004B79A8"/>
    <w:rsid w:val="004B7A7C"/>
    <w:rsid w:val="004B7B49"/>
    <w:rsid w:val="004C13E3"/>
    <w:rsid w:val="004C23E7"/>
    <w:rsid w:val="004C4EA1"/>
    <w:rsid w:val="004C78BC"/>
    <w:rsid w:val="004D1E9D"/>
    <w:rsid w:val="004D3D19"/>
    <w:rsid w:val="004D60DC"/>
    <w:rsid w:val="004D6A34"/>
    <w:rsid w:val="004E2957"/>
    <w:rsid w:val="004E3EF9"/>
    <w:rsid w:val="004E63CE"/>
    <w:rsid w:val="004F18C3"/>
    <w:rsid w:val="004F1941"/>
    <w:rsid w:val="004F5E41"/>
    <w:rsid w:val="004F6086"/>
    <w:rsid w:val="004F6E81"/>
    <w:rsid w:val="00500098"/>
    <w:rsid w:val="005024ED"/>
    <w:rsid w:val="00506212"/>
    <w:rsid w:val="0050682E"/>
    <w:rsid w:val="00506A06"/>
    <w:rsid w:val="00516CF7"/>
    <w:rsid w:val="00522573"/>
    <w:rsid w:val="00522F90"/>
    <w:rsid w:val="005244C5"/>
    <w:rsid w:val="005301A3"/>
    <w:rsid w:val="005342A1"/>
    <w:rsid w:val="00534403"/>
    <w:rsid w:val="005346CD"/>
    <w:rsid w:val="005349DB"/>
    <w:rsid w:val="00542DE9"/>
    <w:rsid w:val="0054695D"/>
    <w:rsid w:val="00547841"/>
    <w:rsid w:val="005545E8"/>
    <w:rsid w:val="00557194"/>
    <w:rsid w:val="00557261"/>
    <w:rsid w:val="00557435"/>
    <w:rsid w:val="00560CB4"/>
    <w:rsid w:val="00560FB0"/>
    <w:rsid w:val="00565F1E"/>
    <w:rsid w:val="00571B4C"/>
    <w:rsid w:val="00580FBD"/>
    <w:rsid w:val="005816A8"/>
    <w:rsid w:val="00584C81"/>
    <w:rsid w:val="0059054A"/>
    <w:rsid w:val="00590D44"/>
    <w:rsid w:val="0059682D"/>
    <w:rsid w:val="00596CEA"/>
    <w:rsid w:val="005A4D92"/>
    <w:rsid w:val="005A559F"/>
    <w:rsid w:val="005A71B0"/>
    <w:rsid w:val="005B198D"/>
    <w:rsid w:val="005B328A"/>
    <w:rsid w:val="005B35CD"/>
    <w:rsid w:val="005C195E"/>
    <w:rsid w:val="005C31A4"/>
    <w:rsid w:val="005C57D3"/>
    <w:rsid w:val="005C5EFE"/>
    <w:rsid w:val="005C6B0E"/>
    <w:rsid w:val="005D183B"/>
    <w:rsid w:val="005D433A"/>
    <w:rsid w:val="005D4AB0"/>
    <w:rsid w:val="005D6165"/>
    <w:rsid w:val="005D687C"/>
    <w:rsid w:val="005D6C1D"/>
    <w:rsid w:val="005E1042"/>
    <w:rsid w:val="005E33BE"/>
    <w:rsid w:val="005F14CA"/>
    <w:rsid w:val="005F18F7"/>
    <w:rsid w:val="005F4615"/>
    <w:rsid w:val="00601039"/>
    <w:rsid w:val="00602007"/>
    <w:rsid w:val="006034BE"/>
    <w:rsid w:val="00604E74"/>
    <w:rsid w:val="00607E78"/>
    <w:rsid w:val="00610CF9"/>
    <w:rsid w:val="006162A4"/>
    <w:rsid w:val="00622408"/>
    <w:rsid w:val="006229DC"/>
    <w:rsid w:val="0062319D"/>
    <w:rsid w:val="00625271"/>
    <w:rsid w:val="00625443"/>
    <w:rsid w:val="00627764"/>
    <w:rsid w:val="00630A2C"/>
    <w:rsid w:val="006320BA"/>
    <w:rsid w:val="006347B4"/>
    <w:rsid w:val="00634D97"/>
    <w:rsid w:val="00636896"/>
    <w:rsid w:val="00637149"/>
    <w:rsid w:val="00637B8B"/>
    <w:rsid w:val="00637DCF"/>
    <w:rsid w:val="00637FFD"/>
    <w:rsid w:val="00642DD9"/>
    <w:rsid w:val="006431A2"/>
    <w:rsid w:val="00643347"/>
    <w:rsid w:val="00644D1E"/>
    <w:rsid w:val="00645E6C"/>
    <w:rsid w:val="00653A1A"/>
    <w:rsid w:val="006607C7"/>
    <w:rsid w:val="00664CD4"/>
    <w:rsid w:val="00666D8E"/>
    <w:rsid w:val="00673FAB"/>
    <w:rsid w:val="00676630"/>
    <w:rsid w:val="00680C25"/>
    <w:rsid w:val="00681774"/>
    <w:rsid w:val="00692995"/>
    <w:rsid w:val="00693172"/>
    <w:rsid w:val="00695979"/>
    <w:rsid w:val="006961BA"/>
    <w:rsid w:val="006A1CE6"/>
    <w:rsid w:val="006A3A9A"/>
    <w:rsid w:val="006A3E07"/>
    <w:rsid w:val="006A448F"/>
    <w:rsid w:val="006A584E"/>
    <w:rsid w:val="006A73C7"/>
    <w:rsid w:val="006B6180"/>
    <w:rsid w:val="006B67D8"/>
    <w:rsid w:val="006B6C89"/>
    <w:rsid w:val="006C5369"/>
    <w:rsid w:val="006D0557"/>
    <w:rsid w:val="006D3FF7"/>
    <w:rsid w:val="006D4DD5"/>
    <w:rsid w:val="006E2A43"/>
    <w:rsid w:val="006E6CAC"/>
    <w:rsid w:val="006F5E50"/>
    <w:rsid w:val="006F65B0"/>
    <w:rsid w:val="00700F19"/>
    <w:rsid w:val="00701652"/>
    <w:rsid w:val="00701769"/>
    <w:rsid w:val="00702A07"/>
    <w:rsid w:val="0070336E"/>
    <w:rsid w:val="007040EB"/>
    <w:rsid w:val="0071003A"/>
    <w:rsid w:val="0071010B"/>
    <w:rsid w:val="007109B7"/>
    <w:rsid w:val="00711E4F"/>
    <w:rsid w:val="00720231"/>
    <w:rsid w:val="00721F47"/>
    <w:rsid w:val="007220ED"/>
    <w:rsid w:val="007242D8"/>
    <w:rsid w:val="00724DFD"/>
    <w:rsid w:val="00727BE6"/>
    <w:rsid w:val="007337C0"/>
    <w:rsid w:val="00735A1E"/>
    <w:rsid w:val="007413C4"/>
    <w:rsid w:val="007416B9"/>
    <w:rsid w:val="0074638F"/>
    <w:rsid w:val="00750D81"/>
    <w:rsid w:val="00760DDB"/>
    <w:rsid w:val="00761CFA"/>
    <w:rsid w:val="00762CF6"/>
    <w:rsid w:val="00763409"/>
    <w:rsid w:val="00763DEC"/>
    <w:rsid w:val="0076524D"/>
    <w:rsid w:val="00765F27"/>
    <w:rsid w:val="0077528A"/>
    <w:rsid w:val="007768C0"/>
    <w:rsid w:val="0077694B"/>
    <w:rsid w:val="007772C8"/>
    <w:rsid w:val="0078655B"/>
    <w:rsid w:val="00796210"/>
    <w:rsid w:val="00796B9A"/>
    <w:rsid w:val="007A105D"/>
    <w:rsid w:val="007A2176"/>
    <w:rsid w:val="007A2F04"/>
    <w:rsid w:val="007A394E"/>
    <w:rsid w:val="007A5272"/>
    <w:rsid w:val="007B306A"/>
    <w:rsid w:val="007B3A5B"/>
    <w:rsid w:val="007B478C"/>
    <w:rsid w:val="007B52A7"/>
    <w:rsid w:val="007C0BE6"/>
    <w:rsid w:val="007C392A"/>
    <w:rsid w:val="007C3AFE"/>
    <w:rsid w:val="007C5D66"/>
    <w:rsid w:val="007E19DB"/>
    <w:rsid w:val="007E2754"/>
    <w:rsid w:val="007E2826"/>
    <w:rsid w:val="007E2BB9"/>
    <w:rsid w:val="007F03E5"/>
    <w:rsid w:val="007F130F"/>
    <w:rsid w:val="007F1727"/>
    <w:rsid w:val="007F192D"/>
    <w:rsid w:val="007F1CC2"/>
    <w:rsid w:val="007F69BB"/>
    <w:rsid w:val="007F717F"/>
    <w:rsid w:val="00803363"/>
    <w:rsid w:val="00803403"/>
    <w:rsid w:val="0080399A"/>
    <w:rsid w:val="00804E6E"/>
    <w:rsid w:val="00804F6F"/>
    <w:rsid w:val="008070B5"/>
    <w:rsid w:val="008140E3"/>
    <w:rsid w:val="00816C9E"/>
    <w:rsid w:val="00817C1D"/>
    <w:rsid w:val="008238ED"/>
    <w:rsid w:val="008259F4"/>
    <w:rsid w:val="00826A15"/>
    <w:rsid w:val="0082762A"/>
    <w:rsid w:val="0083016B"/>
    <w:rsid w:val="00833030"/>
    <w:rsid w:val="00833987"/>
    <w:rsid w:val="00833D9A"/>
    <w:rsid w:val="008365CB"/>
    <w:rsid w:val="00842F17"/>
    <w:rsid w:val="00843E67"/>
    <w:rsid w:val="00847DCE"/>
    <w:rsid w:val="008506E3"/>
    <w:rsid w:val="00854084"/>
    <w:rsid w:val="008575FC"/>
    <w:rsid w:val="00862B22"/>
    <w:rsid w:val="008652BA"/>
    <w:rsid w:val="00867475"/>
    <w:rsid w:val="00877CA5"/>
    <w:rsid w:val="00880DD2"/>
    <w:rsid w:val="00894605"/>
    <w:rsid w:val="0089603A"/>
    <w:rsid w:val="008975C1"/>
    <w:rsid w:val="008A1692"/>
    <w:rsid w:val="008A1895"/>
    <w:rsid w:val="008A18CE"/>
    <w:rsid w:val="008A2216"/>
    <w:rsid w:val="008A37BC"/>
    <w:rsid w:val="008A4418"/>
    <w:rsid w:val="008A49E7"/>
    <w:rsid w:val="008A6E98"/>
    <w:rsid w:val="008A6F44"/>
    <w:rsid w:val="008B0E45"/>
    <w:rsid w:val="008B5AAF"/>
    <w:rsid w:val="008C5789"/>
    <w:rsid w:val="008D0F92"/>
    <w:rsid w:val="008D1E86"/>
    <w:rsid w:val="008D5A67"/>
    <w:rsid w:val="008D6041"/>
    <w:rsid w:val="008E2366"/>
    <w:rsid w:val="008E5F52"/>
    <w:rsid w:val="008E7BF4"/>
    <w:rsid w:val="008F305F"/>
    <w:rsid w:val="008F450C"/>
    <w:rsid w:val="008F7489"/>
    <w:rsid w:val="008F79A2"/>
    <w:rsid w:val="00911BEC"/>
    <w:rsid w:val="009123CB"/>
    <w:rsid w:val="00915A7B"/>
    <w:rsid w:val="009243D1"/>
    <w:rsid w:val="009252AB"/>
    <w:rsid w:val="00927565"/>
    <w:rsid w:val="00931DAE"/>
    <w:rsid w:val="00934B5C"/>
    <w:rsid w:val="00937369"/>
    <w:rsid w:val="0094658C"/>
    <w:rsid w:val="009473BF"/>
    <w:rsid w:val="00947752"/>
    <w:rsid w:val="009501D2"/>
    <w:rsid w:val="0095366D"/>
    <w:rsid w:val="00956978"/>
    <w:rsid w:val="009637B2"/>
    <w:rsid w:val="009659AD"/>
    <w:rsid w:val="00973DD1"/>
    <w:rsid w:val="0097470F"/>
    <w:rsid w:val="0097477B"/>
    <w:rsid w:val="0097659D"/>
    <w:rsid w:val="00980B55"/>
    <w:rsid w:val="00985CDC"/>
    <w:rsid w:val="009907A9"/>
    <w:rsid w:val="00992808"/>
    <w:rsid w:val="0099447E"/>
    <w:rsid w:val="009A131F"/>
    <w:rsid w:val="009A5799"/>
    <w:rsid w:val="009B407E"/>
    <w:rsid w:val="009B6423"/>
    <w:rsid w:val="009C2258"/>
    <w:rsid w:val="009C41C6"/>
    <w:rsid w:val="009D46BC"/>
    <w:rsid w:val="009E317D"/>
    <w:rsid w:val="009E37FE"/>
    <w:rsid w:val="009E5DB9"/>
    <w:rsid w:val="009F0AC3"/>
    <w:rsid w:val="00A01A8B"/>
    <w:rsid w:val="00A02C54"/>
    <w:rsid w:val="00A07922"/>
    <w:rsid w:val="00A07AC0"/>
    <w:rsid w:val="00A07BFE"/>
    <w:rsid w:val="00A14759"/>
    <w:rsid w:val="00A14CCB"/>
    <w:rsid w:val="00A20455"/>
    <w:rsid w:val="00A2074E"/>
    <w:rsid w:val="00A20E09"/>
    <w:rsid w:val="00A26C96"/>
    <w:rsid w:val="00A2734B"/>
    <w:rsid w:val="00A30A7D"/>
    <w:rsid w:val="00A31D01"/>
    <w:rsid w:val="00A3329B"/>
    <w:rsid w:val="00A34BFE"/>
    <w:rsid w:val="00A42A36"/>
    <w:rsid w:val="00A458F0"/>
    <w:rsid w:val="00A462CE"/>
    <w:rsid w:val="00A46538"/>
    <w:rsid w:val="00A46A7B"/>
    <w:rsid w:val="00A47428"/>
    <w:rsid w:val="00A5030D"/>
    <w:rsid w:val="00A511E1"/>
    <w:rsid w:val="00A516A7"/>
    <w:rsid w:val="00A54C18"/>
    <w:rsid w:val="00A6381C"/>
    <w:rsid w:val="00A64163"/>
    <w:rsid w:val="00A6723B"/>
    <w:rsid w:val="00A72034"/>
    <w:rsid w:val="00A74C28"/>
    <w:rsid w:val="00A811CA"/>
    <w:rsid w:val="00A82D82"/>
    <w:rsid w:val="00A943BC"/>
    <w:rsid w:val="00A949D6"/>
    <w:rsid w:val="00A96DBF"/>
    <w:rsid w:val="00A97FD0"/>
    <w:rsid w:val="00AA46C4"/>
    <w:rsid w:val="00AA6607"/>
    <w:rsid w:val="00AB35E4"/>
    <w:rsid w:val="00AB5B5C"/>
    <w:rsid w:val="00AB5FAB"/>
    <w:rsid w:val="00AB6EC5"/>
    <w:rsid w:val="00AC4E6F"/>
    <w:rsid w:val="00AD082D"/>
    <w:rsid w:val="00AD529C"/>
    <w:rsid w:val="00AD5D97"/>
    <w:rsid w:val="00AE00C8"/>
    <w:rsid w:val="00AE0CB3"/>
    <w:rsid w:val="00AE68B6"/>
    <w:rsid w:val="00AE7F3B"/>
    <w:rsid w:val="00AF19DF"/>
    <w:rsid w:val="00AF2EAB"/>
    <w:rsid w:val="00AF33D3"/>
    <w:rsid w:val="00AF46BA"/>
    <w:rsid w:val="00AF4762"/>
    <w:rsid w:val="00AF47BB"/>
    <w:rsid w:val="00AF4D4A"/>
    <w:rsid w:val="00AF61FD"/>
    <w:rsid w:val="00B0073F"/>
    <w:rsid w:val="00B06314"/>
    <w:rsid w:val="00B06830"/>
    <w:rsid w:val="00B072A2"/>
    <w:rsid w:val="00B23A72"/>
    <w:rsid w:val="00B24B07"/>
    <w:rsid w:val="00B26AA9"/>
    <w:rsid w:val="00B34340"/>
    <w:rsid w:val="00B349C3"/>
    <w:rsid w:val="00B35EFA"/>
    <w:rsid w:val="00B4269B"/>
    <w:rsid w:val="00B42A39"/>
    <w:rsid w:val="00B45D2C"/>
    <w:rsid w:val="00B45E12"/>
    <w:rsid w:val="00B50905"/>
    <w:rsid w:val="00B510C9"/>
    <w:rsid w:val="00B517EC"/>
    <w:rsid w:val="00B51DA0"/>
    <w:rsid w:val="00B54D97"/>
    <w:rsid w:val="00B555DD"/>
    <w:rsid w:val="00B55D94"/>
    <w:rsid w:val="00B55F26"/>
    <w:rsid w:val="00B56C02"/>
    <w:rsid w:val="00B56F4C"/>
    <w:rsid w:val="00B664EA"/>
    <w:rsid w:val="00B73298"/>
    <w:rsid w:val="00B73357"/>
    <w:rsid w:val="00B73AFF"/>
    <w:rsid w:val="00B75F0B"/>
    <w:rsid w:val="00B760AA"/>
    <w:rsid w:val="00B77D63"/>
    <w:rsid w:val="00B804E0"/>
    <w:rsid w:val="00B866F2"/>
    <w:rsid w:val="00B92854"/>
    <w:rsid w:val="00B92B51"/>
    <w:rsid w:val="00B933F2"/>
    <w:rsid w:val="00B96E35"/>
    <w:rsid w:val="00B97185"/>
    <w:rsid w:val="00B97271"/>
    <w:rsid w:val="00B9771E"/>
    <w:rsid w:val="00BA2420"/>
    <w:rsid w:val="00BA39C4"/>
    <w:rsid w:val="00BA5888"/>
    <w:rsid w:val="00BA72E3"/>
    <w:rsid w:val="00BB13C1"/>
    <w:rsid w:val="00BB667F"/>
    <w:rsid w:val="00BB75C4"/>
    <w:rsid w:val="00BC2DB8"/>
    <w:rsid w:val="00BC3057"/>
    <w:rsid w:val="00BC3BE9"/>
    <w:rsid w:val="00BC4214"/>
    <w:rsid w:val="00BC45ED"/>
    <w:rsid w:val="00BC6875"/>
    <w:rsid w:val="00BD0830"/>
    <w:rsid w:val="00BD5472"/>
    <w:rsid w:val="00BD5AB0"/>
    <w:rsid w:val="00BD5B07"/>
    <w:rsid w:val="00BD688C"/>
    <w:rsid w:val="00BD78C6"/>
    <w:rsid w:val="00BE0429"/>
    <w:rsid w:val="00BE1777"/>
    <w:rsid w:val="00BE1D62"/>
    <w:rsid w:val="00BE4D98"/>
    <w:rsid w:val="00BE605E"/>
    <w:rsid w:val="00BF0606"/>
    <w:rsid w:val="00BF6A5E"/>
    <w:rsid w:val="00BF6AFA"/>
    <w:rsid w:val="00C038D7"/>
    <w:rsid w:val="00C05625"/>
    <w:rsid w:val="00C10ACB"/>
    <w:rsid w:val="00C124D3"/>
    <w:rsid w:val="00C1282B"/>
    <w:rsid w:val="00C16A84"/>
    <w:rsid w:val="00C22006"/>
    <w:rsid w:val="00C23411"/>
    <w:rsid w:val="00C25563"/>
    <w:rsid w:val="00C274DD"/>
    <w:rsid w:val="00C34113"/>
    <w:rsid w:val="00C35198"/>
    <w:rsid w:val="00C42682"/>
    <w:rsid w:val="00C45327"/>
    <w:rsid w:val="00C45F85"/>
    <w:rsid w:val="00C4626A"/>
    <w:rsid w:val="00C47781"/>
    <w:rsid w:val="00C47EF4"/>
    <w:rsid w:val="00C515F8"/>
    <w:rsid w:val="00C54D5F"/>
    <w:rsid w:val="00C55572"/>
    <w:rsid w:val="00C56C80"/>
    <w:rsid w:val="00C661B8"/>
    <w:rsid w:val="00C67F35"/>
    <w:rsid w:val="00C779D4"/>
    <w:rsid w:val="00C77C60"/>
    <w:rsid w:val="00C83BA9"/>
    <w:rsid w:val="00C83F4A"/>
    <w:rsid w:val="00C90245"/>
    <w:rsid w:val="00C9068F"/>
    <w:rsid w:val="00CA0D3D"/>
    <w:rsid w:val="00CA144D"/>
    <w:rsid w:val="00CA1D02"/>
    <w:rsid w:val="00CA1F45"/>
    <w:rsid w:val="00CA26F5"/>
    <w:rsid w:val="00CA55C9"/>
    <w:rsid w:val="00CB19E5"/>
    <w:rsid w:val="00CB4EF0"/>
    <w:rsid w:val="00CB4F9C"/>
    <w:rsid w:val="00CB5F55"/>
    <w:rsid w:val="00CC0512"/>
    <w:rsid w:val="00CC0BC7"/>
    <w:rsid w:val="00CC1643"/>
    <w:rsid w:val="00CC2B13"/>
    <w:rsid w:val="00CC6FDD"/>
    <w:rsid w:val="00CC7836"/>
    <w:rsid w:val="00CD414A"/>
    <w:rsid w:val="00CD45A4"/>
    <w:rsid w:val="00CD4D25"/>
    <w:rsid w:val="00CD7D4C"/>
    <w:rsid w:val="00CE2FA7"/>
    <w:rsid w:val="00CE3191"/>
    <w:rsid w:val="00D00CB8"/>
    <w:rsid w:val="00D05942"/>
    <w:rsid w:val="00D0650D"/>
    <w:rsid w:val="00D104E6"/>
    <w:rsid w:val="00D11AF7"/>
    <w:rsid w:val="00D15673"/>
    <w:rsid w:val="00D15857"/>
    <w:rsid w:val="00D201BF"/>
    <w:rsid w:val="00D21CC6"/>
    <w:rsid w:val="00D23B3A"/>
    <w:rsid w:val="00D2506D"/>
    <w:rsid w:val="00D2592B"/>
    <w:rsid w:val="00D30273"/>
    <w:rsid w:val="00D31187"/>
    <w:rsid w:val="00D347FA"/>
    <w:rsid w:val="00D442FE"/>
    <w:rsid w:val="00D471B7"/>
    <w:rsid w:val="00D5145B"/>
    <w:rsid w:val="00D52BFC"/>
    <w:rsid w:val="00D542EF"/>
    <w:rsid w:val="00D57895"/>
    <w:rsid w:val="00D64933"/>
    <w:rsid w:val="00D66166"/>
    <w:rsid w:val="00D72497"/>
    <w:rsid w:val="00D733A2"/>
    <w:rsid w:val="00D74CDA"/>
    <w:rsid w:val="00D74E4D"/>
    <w:rsid w:val="00D7649D"/>
    <w:rsid w:val="00D7707F"/>
    <w:rsid w:val="00D80F44"/>
    <w:rsid w:val="00D80F78"/>
    <w:rsid w:val="00D816E8"/>
    <w:rsid w:val="00D83B18"/>
    <w:rsid w:val="00D844CC"/>
    <w:rsid w:val="00D85E02"/>
    <w:rsid w:val="00DA1533"/>
    <w:rsid w:val="00DA232A"/>
    <w:rsid w:val="00DA2CF6"/>
    <w:rsid w:val="00DA7881"/>
    <w:rsid w:val="00DB2CCD"/>
    <w:rsid w:val="00DB4449"/>
    <w:rsid w:val="00DB676B"/>
    <w:rsid w:val="00DB736A"/>
    <w:rsid w:val="00DB7B2B"/>
    <w:rsid w:val="00DC2129"/>
    <w:rsid w:val="00DC2B03"/>
    <w:rsid w:val="00DC7102"/>
    <w:rsid w:val="00DD4B80"/>
    <w:rsid w:val="00DD58BD"/>
    <w:rsid w:val="00DD679F"/>
    <w:rsid w:val="00DE022D"/>
    <w:rsid w:val="00DE0BAE"/>
    <w:rsid w:val="00DE1A77"/>
    <w:rsid w:val="00DE36B4"/>
    <w:rsid w:val="00DE4258"/>
    <w:rsid w:val="00DE6415"/>
    <w:rsid w:val="00DE7949"/>
    <w:rsid w:val="00DF009B"/>
    <w:rsid w:val="00DF0C76"/>
    <w:rsid w:val="00DF2D4A"/>
    <w:rsid w:val="00DF7646"/>
    <w:rsid w:val="00E04019"/>
    <w:rsid w:val="00E13F23"/>
    <w:rsid w:val="00E16045"/>
    <w:rsid w:val="00E21AC3"/>
    <w:rsid w:val="00E32F26"/>
    <w:rsid w:val="00E3409B"/>
    <w:rsid w:val="00E34534"/>
    <w:rsid w:val="00E35B43"/>
    <w:rsid w:val="00E362AA"/>
    <w:rsid w:val="00E42D37"/>
    <w:rsid w:val="00E436DC"/>
    <w:rsid w:val="00E46F03"/>
    <w:rsid w:val="00E4750C"/>
    <w:rsid w:val="00E5355C"/>
    <w:rsid w:val="00E54F6A"/>
    <w:rsid w:val="00E55221"/>
    <w:rsid w:val="00E56BAE"/>
    <w:rsid w:val="00E56FFB"/>
    <w:rsid w:val="00E57D9E"/>
    <w:rsid w:val="00E73CF2"/>
    <w:rsid w:val="00E7415C"/>
    <w:rsid w:val="00E815B2"/>
    <w:rsid w:val="00E862E4"/>
    <w:rsid w:val="00E86C04"/>
    <w:rsid w:val="00E91595"/>
    <w:rsid w:val="00E91BC4"/>
    <w:rsid w:val="00E92D17"/>
    <w:rsid w:val="00E9420F"/>
    <w:rsid w:val="00E9493F"/>
    <w:rsid w:val="00E966B0"/>
    <w:rsid w:val="00EA15EA"/>
    <w:rsid w:val="00EA458E"/>
    <w:rsid w:val="00EA58B8"/>
    <w:rsid w:val="00EA6FE1"/>
    <w:rsid w:val="00EA720D"/>
    <w:rsid w:val="00EB1D3A"/>
    <w:rsid w:val="00EB5A3C"/>
    <w:rsid w:val="00EB653D"/>
    <w:rsid w:val="00EC0B53"/>
    <w:rsid w:val="00EC3746"/>
    <w:rsid w:val="00EC5558"/>
    <w:rsid w:val="00EC55EA"/>
    <w:rsid w:val="00EC59D3"/>
    <w:rsid w:val="00ED0B52"/>
    <w:rsid w:val="00ED1593"/>
    <w:rsid w:val="00ED44E1"/>
    <w:rsid w:val="00ED47A5"/>
    <w:rsid w:val="00EE091E"/>
    <w:rsid w:val="00EE33C8"/>
    <w:rsid w:val="00EE39A7"/>
    <w:rsid w:val="00EE680B"/>
    <w:rsid w:val="00EE7DE0"/>
    <w:rsid w:val="00EF0B3D"/>
    <w:rsid w:val="00F005B8"/>
    <w:rsid w:val="00F021D3"/>
    <w:rsid w:val="00F041BD"/>
    <w:rsid w:val="00F057CA"/>
    <w:rsid w:val="00F05CD5"/>
    <w:rsid w:val="00F060A2"/>
    <w:rsid w:val="00F063C6"/>
    <w:rsid w:val="00F12ADF"/>
    <w:rsid w:val="00F1423F"/>
    <w:rsid w:val="00F16714"/>
    <w:rsid w:val="00F27C8A"/>
    <w:rsid w:val="00F27EAD"/>
    <w:rsid w:val="00F43C33"/>
    <w:rsid w:val="00F441CF"/>
    <w:rsid w:val="00F44D89"/>
    <w:rsid w:val="00F47F93"/>
    <w:rsid w:val="00F525A9"/>
    <w:rsid w:val="00F569F8"/>
    <w:rsid w:val="00F65225"/>
    <w:rsid w:val="00F6754C"/>
    <w:rsid w:val="00F71198"/>
    <w:rsid w:val="00F864BC"/>
    <w:rsid w:val="00F87024"/>
    <w:rsid w:val="00F873E5"/>
    <w:rsid w:val="00F903C9"/>
    <w:rsid w:val="00F93AAD"/>
    <w:rsid w:val="00F94986"/>
    <w:rsid w:val="00F97061"/>
    <w:rsid w:val="00F979CB"/>
    <w:rsid w:val="00FA23B5"/>
    <w:rsid w:val="00FA294D"/>
    <w:rsid w:val="00FA4270"/>
    <w:rsid w:val="00FB1995"/>
    <w:rsid w:val="00FB1FF0"/>
    <w:rsid w:val="00FB2783"/>
    <w:rsid w:val="00FC6ADB"/>
    <w:rsid w:val="00FC733A"/>
    <w:rsid w:val="00FD0C74"/>
    <w:rsid w:val="00FD3708"/>
    <w:rsid w:val="00FD44BD"/>
    <w:rsid w:val="00FD6D75"/>
    <w:rsid w:val="00FD79A9"/>
    <w:rsid w:val="00FE0528"/>
    <w:rsid w:val="00FE14A7"/>
    <w:rsid w:val="00FF01C2"/>
    <w:rsid w:val="00FF40DF"/>
    <w:rsid w:val="00FF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02FD4CD5"/>
  <w15:chartTrackingRefBased/>
  <w15:docId w15:val="{1171763C-1F6D-49EA-818C-88A7F0C0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CEA"/>
    <w:pPr>
      <w:jc w:val="both"/>
    </w:pPr>
    <w:rPr>
      <w:rFonts w:ascii="Times New Roman" w:hAnsi="Times New Roman"/>
      <w:sz w:val="28"/>
    </w:rPr>
  </w:style>
  <w:style w:type="paragraph" w:styleId="Heading1">
    <w:name w:val="heading 1"/>
    <w:basedOn w:val="Normal"/>
    <w:next w:val="Normal"/>
    <w:link w:val="Heading1Char"/>
    <w:autoRedefine/>
    <w:uiPriority w:val="9"/>
    <w:qFormat/>
    <w:rsid w:val="009B6423"/>
    <w:pPr>
      <w:keepNext/>
      <w:keepLines/>
      <w:spacing w:before="240" w:after="0"/>
      <w:jc w:val="center"/>
      <w:outlineLvl w:val="0"/>
    </w:pPr>
    <w:rPr>
      <w:rFonts w:eastAsiaTheme="majorEastAsia"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042322"/>
    <w:pPr>
      <w:keepNext/>
      <w:keepLines/>
      <w:numPr>
        <w:ilvl w:val="1"/>
        <w:numId w:val="2"/>
      </w:numPr>
      <w:spacing w:before="40" w:after="0"/>
      <w:outlineLvl w:val="1"/>
    </w:pPr>
    <w:rPr>
      <w:rFonts w:eastAsia="Arial" w:cs="Times New Roman"/>
      <w:b/>
      <w:color w:val="000000" w:themeColor="text1"/>
      <w:szCs w:val="28"/>
    </w:rPr>
  </w:style>
  <w:style w:type="paragraph" w:styleId="Heading3">
    <w:name w:val="heading 3"/>
    <w:basedOn w:val="Normal"/>
    <w:next w:val="Normal"/>
    <w:link w:val="Heading3Char"/>
    <w:autoRedefine/>
    <w:uiPriority w:val="9"/>
    <w:unhideWhenUsed/>
    <w:qFormat/>
    <w:rsid w:val="00D442FE"/>
    <w:pPr>
      <w:keepNext/>
      <w:keepLines/>
      <w:spacing w:before="40" w:after="0"/>
      <w:jc w:val="center"/>
      <w:outlineLvl w:val="2"/>
    </w:pPr>
    <w:rPr>
      <w:rFonts w:eastAsiaTheme="majorEastAsia" w:cs="Times New Roman"/>
      <w:b/>
      <w:bCs/>
      <w:color w:val="000000" w:themeColor="text1"/>
      <w:sz w:val="32"/>
      <w:szCs w:val="28"/>
      <w:shd w:val="clear" w:color="auto" w:fill="FFFFFF"/>
    </w:rPr>
  </w:style>
  <w:style w:type="paragraph" w:styleId="Heading4">
    <w:name w:val="heading 4"/>
    <w:basedOn w:val="Normal"/>
    <w:next w:val="Normal"/>
    <w:link w:val="Heading4Char"/>
    <w:autoRedefine/>
    <w:uiPriority w:val="9"/>
    <w:unhideWhenUsed/>
    <w:qFormat/>
    <w:rsid w:val="00042322"/>
    <w:pPr>
      <w:keepNext/>
      <w:keepLines/>
      <w:spacing w:before="40" w:after="0"/>
      <w:outlineLvl w:val="3"/>
    </w:pPr>
    <w:rPr>
      <w:rFonts w:eastAsia="Times New Roman" w:cstheme="majorBidi"/>
      <w:b/>
      <w:iCs/>
    </w:rPr>
  </w:style>
  <w:style w:type="paragraph" w:styleId="Heading5">
    <w:name w:val="heading 5"/>
    <w:basedOn w:val="Normal"/>
    <w:next w:val="Normal"/>
    <w:link w:val="Heading5Char"/>
    <w:rsid w:val="005346CD"/>
    <w:pPr>
      <w:keepNext/>
      <w:keepLines/>
      <w:spacing w:before="40" w:after="0" w:line="368" w:lineRule="auto"/>
      <w:ind w:left="10" w:right="2"/>
      <w:jc w:val="center"/>
      <w:outlineLvl w:val="4"/>
    </w:pPr>
    <w:rPr>
      <w:rFonts w:eastAsia="Times New Roman" w:cs="Times New Roman"/>
      <w:i/>
      <w:color w:val="1F3864"/>
      <w:szCs w:val="28"/>
    </w:rPr>
  </w:style>
  <w:style w:type="paragraph" w:styleId="Heading6">
    <w:name w:val="heading 6"/>
    <w:basedOn w:val="Normal"/>
    <w:next w:val="Normal"/>
    <w:link w:val="Heading6Char"/>
    <w:rsid w:val="005346CD"/>
    <w:pPr>
      <w:keepNext/>
      <w:keepLines/>
      <w:spacing w:before="200" w:after="40" w:line="368" w:lineRule="auto"/>
      <w:ind w:left="10" w:right="2"/>
      <w:outlineLvl w:val="5"/>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423"/>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042322"/>
    <w:rPr>
      <w:rFonts w:ascii="Times New Roman" w:eastAsia="Arial" w:hAnsi="Times New Roman" w:cs="Times New Roman"/>
      <w:b/>
      <w:color w:val="000000" w:themeColor="text1"/>
      <w:sz w:val="28"/>
      <w:szCs w:val="28"/>
    </w:rPr>
  </w:style>
  <w:style w:type="character" w:customStyle="1" w:styleId="Heading3Char">
    <w:name w:val="Heading 3 Char"/>
    <w:basedOn w:val="DefaultParagraphFont"/>
    <w:link w:val="Heading3"/>
    <w:uiPriority w:val="9"/>
    <w:rsid w:val="00D442FE"/>
    <w:rPr>
      <w:rFonts w:ascii="Times New Roman" w:eastAsiaTheme="majorEastAsia" w:hAnsi="Times New Roman" w:cs="Times New Roman"/>
      <w:b/>
      <w:bCs/>
      <w:color w:val="000000" w:themeColor="text1"/>
      <w:sz w:val="32"/>
      <w:szCs w:val="28"/>
    </w:rPr>
  </w:style>
  <w:style w:type="character" w:customStyle="1" w:styleId="Heading4Char">
    <w:name w:val="Heading 4 Char"/>
    <w:basedOn w:val="DefaultParagraphFont"/>
    <w:link w:val="Heading4"/>
    <w:uiPriority w:val="9"/>
    <w:rsid w:val="00042322"/>
    <w:rPr>
      <w:rFonts w:ascii="Times New Roman" w:eastAsia="Times New Roman" w:hAnsi="Times New Roman" w:cstheme="majorBidi"/>
      <w:b/>
      <w:iCs/>
      <w:sz w:val="28"/>
    </w:rPr>
  </w:style>
  <w:style w:type="paragraph" w:styleId="Title">
    <w:name w:val="Title"/>
    <w:basedOn w:val="Normal"/>
    <w:next w:val="Normal"/>
    <w:link w:val="TitleChar"/>
    <w:qFormat/>
    <w:rsid w:val="001C4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D3C"/>
    <w:rPr>
      <w:rFonts w:asciiTheme="majorHAnsi" w:eastAsiaTheme="majorEastAsia" w:hAnsiTheme="majorHAnsi" w:cstheme="majorBidi"/>
      <w:spacing w:val="-10"/>
      <w:kern w:val="28"/>
      <w:sz w:val="56"/>
      <w:szCs w:val="56"/>
    </w:rPr>
  </w:style>
  <w:style w:type="paragraph" w:styleId="ListParagraph">
    <w:name w:val="List Paragraph"/>
    <w:aliases w:val="Bullet List,FooterText,numbered,Paragraphe de liste,Bullet L1,Use Case List Paragraph,Body Bullet,Colorful List - Accent 11,Ref,Bulleted Text,List bullet,List Paragraph 1,List Bullet1,Figure_name,List Paragraph Char Char,d_bodyb,B1,bu1,a)"/>
    <w:basedOn w:val="Normal"/>
    <w:link w:val="ListParagraphChar"/>
    <w:uiPriority w:val="34"/>
    <w:qFormat/>
    <w:rsid w:val="005342A1"/>
    <w:pPr>
      <w:ind w:left="720"/>
      <w:contextualSpacing/>
    </w:pPr>
  </w:style>
  <w:style w:type="paragraph" w:styleId="NoSpacing">
    <w:name w:val="No Spacing"/>
    <w:uiPriority w:val="1"/>
    <w:qFormat/>
    <w:rsid w:val="005C195E"/>
    <w:pPr>
      <w:spacing w:after="0" w:line="240" w:lineRule="auto"/>
      <w:ind w:left="720"/>
    </w:pPr>
    <w:rPr>
      <w:rFonts w:ascii="Times New Roman" w:hAnsi="Times New Roman"/>
      <w:b/>
      <w:sz w:val="28"/>
    </w:rPr>
  </w:style>
  <w:style w:type="paragraph" w:styleId="Header">
    <w:name w:val="header"/>
    <w:basedOn w:val="Normal"/>
    <w:link w:val="HeaderChar"/>
    <w:uiPriority w:val="99"/>
    <w:unhideWhenUsed/>
    <w:rsid w:val="00DE1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A77"/>
    <w:rPr>
      <w:rFonts w:ascii="Times New Roman" w:hAnsi="Times New Roman"/>
      <w:sz w:val="28"/>
    </w:rPr>
  </w:style>
  <w:style w:type="paragraph" w:styleId="Footer">
    <w:name w:val="footer"/>
    <w:basedOn w:val="Normal"/>
    <w:link w:val="FooterChar"/>
    <w:uiPriority w:val="99"/>
    <w:unhideWhenUsed/>
    <w:rsid w:val="00DE1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A77"/>
    <w:rPr>
      <w:rFonts w:ascii="Times New Roman" w:hAnsi="Times New Roman"/>
      <w:sz w:val="28"/>
    </w:rPr>
  </w:style>
  <w:style w:type="paragraph" w:styleId="NormalWeb">
    <w:name w:val="Normal (Web)"/>
    <w:basedOn w:val="Normal"/>
    <w:uiPriority w:val="99"/>
    <w:semiHidden/>
    <w:unhideWhenUsed/>
    <w:rsid w:val="00021AB9"/>
    <w:pPr>
      <w:spacing w:before="100" w:beforeAutospacing="1" w:after="100" w:afterAutospacing="1" w:line="240" w:lineRule="auto"/>
      <w:jc w:val="left"/>
    </w:pPr>
    <w:rPr>
      <w:rFonts w:eastAsia="Times New Roman" w:cs="Times New Roman"/>
      <w:sz w:val="24"/>
      <w:szCs w:val="24"/>
    </w:rPr>
  </w:style>
  <w:style w:type="character" w:customStyle="1" w:styleId="font-weight-bold">
    <w:name w:val="font-weight-bold"/>
    <w:basedOn w:val="DefaultParagraphFont"/>
    <w:rsid w:val="00021AB9"/>
  </w:style>
  <w:style w:type="character" w:styleId="Hyperlink">
    <w:name w:val="Hyperlink"/>
    <w:basedOn w:val="DefaultParagraphFont"/>
    <w:uiPriority w:val="99"/>
    <w:unhideWhenUsed/>
    <w:rsid w:val="00021AB9"/>
    <w:rPr>
      <w:color w:val="0000FF"/>
      <w:u w:val="single"/>
    </w:rPr>
  </w:style>
  <w:style w:type="paragraph" w:styleId="TOCHeading">
    <w:name w:val="TOC Heading"/>
    <w:basedOn w:val="Heading1"/>
    <w:next w:val="Normal"/>
    <w:uiPriority w:val="39"/>
    <w:unhideWhenUsed/>
    <w:qFormat/>
    <w:rsid w:val="007A5272"/>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0336E"/>
    <w:pPr>
      <w:tabs>
        <w:tab w:val="right" w:leader="dot" w:pos="8494"/>
      </w:tabs>
      <w:spacing w:after="100"/>
    </w:pPr>
    <w:rPr>
      <w:b/>
      <w:noProof/>
      <w:sz w:val="32"/>
      <w:szCs w:val="32"/>
    </w:rPr>
  </w:style>
  <w:style w:type="paragraph" w:styleId="TOC2">
    <w:name w:val="toc 2"/>
    <w:basedOn w:val="Normal"/>
    <w:next w:val="Normal"/>
    <w:autoRedefine/>
    <w:uiPriority w:val="39"/>
    <w:unhideWhenUsed/>
    <w:rsid w:val="00D442FE"/>
    <w:pPr>
      <w:tabs>
        <w:tab w:val="right" w:leader="dot" w:pos="8494"/>
      </w:tabs>
      <w:spacing w:after="100"/>
      <w:ind w:left="280"/>
    </w:pPr>
    <w:rPr>
      <w:b/>
      <w:noProof/>
      <w:sz w:val="32"/>
    </w:rPr>
  </w:style>
  <w:style w:type="paragraph" w:styleId="TOC3">
    <w:name w:val="toc 3"/>
    <w:basedOn w:val="Normal"/>
    <w:next w:val="Normal"/>
    <w:autoRedefine/>
    <w:uiPriority w:val="39"/>
    <w:unhideWhenUsed/>
    <w:rsid w:val="00363D76"/>
    <w:pPr>
      <w:tabs>
        <w:tab w:val="left" w:pos="1120"/>
        <w:tab w:val="right" w:leader="dot" w:pos="8494"/>
      </w:tabs>
      <w:spacing w:after="100"/>
      <w:ind w:left="851"/>
    </w:pPr>
    <w:rPr>
      <w:b/>
      <w:noProof/>
      <w:lang w:val="vi-VN"/>
    </w:rPr>
  </w:style>
  <w:style w:type="table" w:styleId="TableGrid">
    <w:name w:val="Table Grid"/>
    <w:basedOn w:val="TableNormal"/>
    <w:uiPriority w:val="39"/>
    <w:rsid w:val="00B92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701652"/>
    <w:pPr>
      <w:spacing w:before="120" w:after="320" w:line="240" w:lineRule="auto"/>
      <w:jc w:val="center"/>
    </w:pPr>
    <w:rPr>
      <w:i/>
      <w:iCs/>
      <w:color w:val="4472C4" w:themeColor="accent1"/>
      <w:szCs w:val="18"/>
    </w:rPr>
  </w:style>
  <w:style w:type="paragraph" w:styleId="TableofFigures">
    <w:name w:val="table of figures"/>
    <w:basedOn w:val="Normal"/>
    <w:next w:val="Normal"/>
    <w:uiPriority w:val="99"/>
    <w:unhideWhenUsed/>
    <w:rsid w:val="009123CB"/>
    <w:pPr>
      <w:spacing w:after="0"/>
    </w:pPr>
  </w:style>
  <w:style w:type="paragraph" w:customStyle="1" w:styleId="FISTableText">
    <w:name w:val="FIS_Table_Text"/>
    <w:basedOn w:val="Normal"/>
    <w:qFormat/>
    <w:rsid w:val="00D74CDA"/>
    <w:pPr>
      <w:tabs>
        <w:tab w:val="left" w:pos="852"/>
      </w:tabs>
      <w:spacing w:before="40" w:after="40" w:line="240" w:lineRule="auto"/>
      <w:jc w:val="left"/>
      <w:textAlignment w:val="baseline"/>
    </w:pPr>
    <w:rPr>
      <w:rFonts w:ascii="Arial" w:eastAsia="MS Mincho" w:hAnsi="Arial" w:cs="Times New Roman"/>
      <w:sz w:val="18"/>
      <w:lang w:eastAsia="vi-VN"/>
    </w:rPr>
  </w:style>
  <w:style w:type="character" w:customStyle="1" w:styleId="ListParagraphChar">
    <w:name w:val="List Paragraph Char"/>
    <w:aliases w:val="Bullet List Char,FooterText Char,numbered Char,Paragraphe de liste Char,Bullet L1 Char,Use Case List Paragraph Char,Body Bullet Char,Colorful List - Accent 11 Char,Ref Char,Bulleted Text Char,List bullet Char,List Paragraph 1 Char"/>
    <w:link w:val="ListParagraph"/>
    <w:uiPriority w:val="34"/>
    <w:qFormat/>
    <w:rsid w:val="00A46538"/>
    <w:rPr>
      <w:rFonts w:ascii="Times New Roman" w:hAnsi="Times New Roman"/>
      <w:sz w:val="28"/>
    </w:rPr>
  </w:style>
  <w:style w:type="table" w:customStyle="1" w:styleId="TableGrid1">
    <w:name w:val="Table Grid1"/>
    <w:basedOn w:val="TableNormal"/>
    <w:next w:val="TableGrid"/>
    <w:uiPriority w:val="39"/>
    <w:rsid w:val="00A46538"/>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9150F"/>
    <w:pPr>
      <w:spacing w:after="0" w:line="240" w:lineRule="auto"/>
    </w:pPr>
    <w:rPr>
      <w:rFonts w:ascii=".VnArial" w:eastAsia="Times New Roman" w:hAnsi=".VnArial" w:cs="Times New Roman"/>
      <w:sz w:val="24"/>
      <w:szCs w:val="26"/>
      <w:lang w:val="x-none" w:eastAsia="x-none"/>
    </w:rPr>
  </w:style>
  <w:style w:type="character" w:customStyle="1" w:styleId="BodyTextChar">
    <w:name w:val="Body Text Char"/>
    <w:basedOn w:val="DefaultParagraphFont"/>
    <w:link w:val="BodyText"/>
    <w:rsid w:val="0039150F"/>
    <w:rPr>
      <w:rFonts w:ascii=".VnArial" w:eastAsia="Times New Roman" w:hAnsi=".VnArial" w:cs="Times New Roman"/>
      <w:sz w:val="24"/>
      <w:szCs w:val="26"/>
      <w:lang w:val="x-none" w:eastAsia="x-none"/>
    </w:rPr>
  </w:style>
  <w:style w:type="paragraph" w:customStyle="1" w:styleId="tvs-bullet1">
    <w:name w:val="tvs-bullet1"/>
    <w:basedOn w:val="Normal"/>
    <w:link w:val="tvs-bullet1Char"/>
    <w:rsid w:val="0039150F"/>
    <w:pPr>
      <w:widowControl w:val="0"/>
      <w:numPr>
        <w:numId w:val="1"/>
      </w:numPr>
      <w:spacing w:before="120" w:after="0" w:line="240" w:lineRule="auto"/>
    </w:pPr>
    <w:rPr>
      <w:rFonts w:eastAsia="Times New Roman" w:cs="Times New Roman"/>
      <w:sz w:val="26"/>
      <w:szCs w:val="24"/>
      <w:lang w:val="x-none" w:eastAsia="x-none"/>
    </w:rPr>
  </w:style>
  <w:style w:type="paragraph" w:customStyle="1" w:styleId="tvs-bullet2">
    <w:name w:val="tvs-bullet2"/>
    <w:basedOn w:val="Normal"/>
    <w:rsid w:val="0039150F"/>
    <w:pPr>
      <w:widowControl w:val="0"/>
      <w:numPr>
        <w:ilvl w:val="1"/>
        <w:numId w:val="1"/>
      </w:numPr>
      <w:spacing w:before="120" w:after="0" w:line="240" w:lineRule="auto"/>
    </w:pPr>
    <w:rPr>
      <w:rFonts w:eastAsia="Times New Roman" w:cs="Times New Roman"/>
      <w:sz w:val="26"/>
      <w:szCs w:val="24"/>
    </w:rPr>
  </w:style>
  <w:style w:type="paragraph" w:customStyle="1" w:styleId="tvs-bullet3">
    <w:name w:val="tvs-bullet3"/>
    <w:basedOn w:val="Normal"/>
    <w:qFormat/>
    <w:rsid w:val="0039150F"/>
    <w:pPr>
      <w:widowControl w:val="0"/>
      <w:numPr>
        <w:ilvl w:val="2"/>
        <w:numId w:val="1"/>
      </w:numPr>
      <w:spacing w:before="120" w:after="0" w:line="240" w:lineRule="auto"/>
    </w:pPr>
    <w:rPr>
      <w:rFonts w:eastAsia="Times New Roman" w:cs="Times New Roman"/>
      <w:sz w:val="26"/>
      <w:szCs w:val="24"/>
    </w:rPr>
  </w:style>
  <w:style w:type="character" w:customStyle="1" w:styleId="tvs-bullet1Char">
    <w:name w:val="tvs-bullet1 Char"/>
    <w:link w:val="tvs-bullet1"/>
    <w:rsid w:val="0039150F"/>
    <w:rPr>
      <w:rFonts w:ascii="Times New Roman" w:eastAsia="Times New Roman" w:hAnsi="Times New Roman" w:cs="Times New Roman"/>
      <w:sz w:val="26"/>
      <w:szCs w:val="24"/>
      <w:lang w:val="x-none" w:eastAsia="x-none"/>
    </w:rPr>
  </w:style>
  <w:style w:type="numbering" w:customStyle="1" w:styleId="StyleBulleted2211">
    <w:name w:val="Style Bulleted2211"/>
    <w:rsid w:val="0039150F"/>
    <w:pPr>
      <w:numPr>
        <w:numId w:val="1"/>
      </w:numPr>
    </w:pPr>
  </w:style>
  <w:style w:type="character" w:styleId="FollowedHyperlink">
    <w:name w:val="FollowedHyperlink"/>
    <w:basedOn w:val="DefaultParagraphFont"/>
    <w:uiPriority w:val="99"/>
    <w:semiHidden/>
    <w:unhideWhenUsed/>
    <w:rsid w:val="005B328A"/>
    <w:rPr>
      <w:color w:val="954F72" w:themeColor="followedHyperlink"/>
      <w:u w:val="single"/>
    </w:rPr>
  </w:style>
  <w:style w:type="character" w:styleId="Strong">
    <w:name w:val="Strong"/>
    <w:basedOn w:val="DefaultParagraphFont"/>
    <w:uiPriority w:val="22"/>
    <w:qFormat/>
    <w:rsid w:val="008365CB"/>
    <w:rPr>
      <w:b/>
      <w:bCs/>
    </w:rPr>
  </w:style>
  <w:style w:type="character" w:customStyle="1" w:styleId="UnresolvedMention">
    <w:name w:val="Unresolved Mention"/>
    <w:basedOn w:val="DefaultParagraphFont"/>
    <w:uiPriority w:val="99"/>
    <w:semiHidden/>
    <w:unhideWhenUsed/>
    <w:rsid w:val="008365CB"/>
    <w:rPr>
      <w:color w:val="605E5C"/>
      <w:shd w:val="clear" w:color="auto" w:fill="E1DFDD"/>
    </w:rPr>
  </w:style>
  <w:style w:type="character" w:customStyle="1" w:styleId="Heading5Char">
    <w:name w:val="Heading 5 Char"/>
    <w:basedOn w:val="DefaultParagraphFont"/>
    <w:link w:val="Heading5"/>
    <w:rsid w:val="005346CD"/>
    <w:rPr>
      <w:rFonts w:ascii="Times New Roman" w:eastAsia="Times New Roman" w:hAnsi="Times New Roman" w:cs="Times New Roman"/>
      <w:i/>
      <w:color w:val="1F3864"/>
      <w:sz w:val="28"/>
      <w:szCs w:val="28"/>
    </w:rPr>
  </w:style>
  <w:style w:type="character" w:customStyle="1" w:styleId="Heading6Char">
    <w:name w:val="Heading 6 Char"/>
    <w:basedOn w:val="DefaultParagraphFont"/>
    <w:link w:val="Heading6"/>
    <w:rsid w:val="005346CD"/>
    <w:rPr>
      <w:rFonts w:ascii="Times New Roman" w:eastAsia="Times New Roman" w:hAnsi="Times New Roman" w:cs="Times New Roman"/>
      <w:b/>
      <w:sz w:val="20"/>
      <w:szCs w:val="20"/>
    </w:rPr>
  </w:style>
  <w:style w:type="paragraph" w:styleId="Subtitle">
    <w:name w:val="Subtitle"/>
    <w:basedOn w:val="Normal"/>
    <w:next w:val="Normal"/>
    <w:link w:val="SubtitleChar"/>
    <w:rsid w:val="005346CD"/>
    <w:pPr>
      <w:keepNext/>
      <w:keepLines/>
      <w:spacing w:before="360" w:after="80" w:line="368" w:lineRule="auto"/>
      <w:ind w:left="10" w:right="2"/>
    </w:pPr>
    <w:rPr>
      <w:rFonts w:ascii="Georgia" w:eastAsia="Georgia" w:hAnsi="Georgia" w:cs="Georgia"/>
      <w:i/>
      <w:color w:val="666666"/>
      <w:sz w:val="48"/>
      <w:szCs w:val="48"/>
    </w:rPr>
  </w:style>
  <w:style w:type="character" w:customStyle="1" w:styleId="SubtitleChar">
    <w:name w:val="Subtitle Char"/>
    <w:basedOn w:val="DefaultParagraphFont"/>
    <w:link w:val="Subtitle"/>
    <w:rsid w:val="005346CD"/>
    <w:rPr>
      <w:rFonts w:ascii="Georgia" w:eastAsia="Georgia" w:hAnsi="Georgia" w:cs="Georgia"/>
      <w:i/>
      <w:color w:val="666666"/>
      <w:sz w:val="48"/>
      <w:szCs w:val="48"/>
    </w:rPr>
  </w:style>
  <w:style w:type="paragraph" w:styleId="TOC4">
    <w:name w:val="toc 4"/>
    <w:basedOn w:val="Normal"/>
    <w:next w:val="Normal"/>
    <w:autoRedefine/>
    <w:uiPriority w:val="39"/>
    <w:unhideWhenUsed/>
    <w:rsid w:val="005346CD"/>
    <w:pPr>
      <w:spacing w:after="100" w:line="368" w:lineRule="auto"/>
      <w:ind w:left="840" w:right="2"/>
    </w:pPr>
    <w:rPr>
      <w:rFonts w:eastAsia="Times New Roman" w:cs="Times New Roman"/>
      <w:szCs w:val="28"/>
    </w:rPr>
  </w:style>
  <w:style w:type="paragraph" w:styleId="TOC5">
    <w:name w:val="toc 5"/>
    <w:basedOn w:val="Normal"/>
    <w:next w:val="Normal"/>
    <w:autoRedefine/>
    <w:uiPriority w:val="39"/>
    <w:unhideWhenUsed/>
    <w:rsid w:val="005346CD"/>
    <w:pPr>
      <w:spacing w:after="100" w:line="368" w:lineRule="auto"/>
      <w:ind w:left="1120" w:right="2"/>
    </w:pPr>
    <w:rPr>
      <w:rFonts w:eastAsia="Times New Roman" w:cs="Times New Roman"/>
      <w:szCs w:val="28"/>
    </w:rPr>
  </w:style>
  <w:style w:type="character" w:styleId="BookTitle">
    <w:name w:val="Book Title"/>
    <w:basedOn w:val="DefaultParagraphFont"/>
    <w:uiPriority w:val="33"/>
    <w:qFormat/>
    <w:rsid w:val="00071E14"/>
    <w:rPr>
      <w:b/>
      <w:bCs/>
      <w:i/>
      <w:iCs/>
      <w:spacing w:val="5"/>
    </w:rPr>
  </w:style>
  <w:style w:type="paragraph" w:customStyle="1" w:styleId="msonormal0">
    <w:name w:val="msonormal"/>
    <w:basedOn w:val="Normal"/>
    <w:rsid w:val="00AE0CB3"/>
    <w:pPr>
      <w:spacing w:before="100" w:beforeAutospacing="1" w:after="100" w:afterAutospacing="1" w:line="240" w:lineRule="auto"/>
      <w:jc w:val="left"/>
    </w:pPr>
    <w:rPr>
      <w:rFonts w:eastAsia="Times New Roman" w:cs="Times New Roman"/>
      <w:sz w:val="24"/>
      <w:szCs w:val="24"/>
    </w:rPr>
  </w:style>
  <w:style w:type="character" w:customStyle="1" w:styleId="toctogglespan">
    <w:name w:val="toctogglespan"/>
    <w:basedOn w:val="DefaultParagraphFont"/>
    <w:rsid w:val="00AE0CB3"/>
  </w:style>
  <w:style w:type="paragraph" w:customStyle="1" w:styleId="toclevel-1">
    <w:name w:val="toclevel-1"/>
    <w:basedOn w:val="Normal"/>
    <w:rsid w:val="00AE0CB3"/>
    <w:pPr>
      <w:spacing w:before="100" w:beforeAutospacing="1" w:after="100" w:afterAutospacing="1" w:line="240" w:lineRule="auto"/>
      <w:jc w:val="left"/>
    </w:pPr>
    <w:rPr>
      <w:rFonts w:eastAsia="Times New Roman" w:cs="Times New Roman"/>
      <w:sz w:val="24"/>
      <w:szCs w:val="24"/>
    </w:rPr>
  </w:style>
  <w:style w:type="character" w:customStyle="1" w:styleId="tocnumber">
    <w:name w:val="tocnumber"/>
    <w:basedOn w:val="DefaultParagraphFont"/>
    <w:rsid w:val="00AE0CB3"/>
  </w:style>
  <w:style w:type="character" w:customStyle="1" w:styleId="toctext">
    <w:name w:val="toctext"/>
    <w:basedOn w:val="DefaultParagraphFont"/>
    <w:rsid w:val="00AE0CB3"/>
  </w:style>
  <w:style w:type="paragraph" w:customStyle="1" w:styleId="toclevel-2">
    <w:name w:val="toclevel-2"/>
    <w:basedOn w:val="Normal"/>
    <w:rsid w:val="00AE0CB3"/>
    <w:pPr>
      <w:spacing w:before="100" w:beforeAutospacing="1" w:after="100" w:afterAutospacing="1" w:line="240" w:lineRule="auto"/>
      <w:jc w:val="left"/>
    </w:pPr>
    <w:rPr>
      <w:rFonts w:eastAsia="Times New Roman" w:cs="Times New Roman"/>
      <w:sz w:val="24"/>
      <w:szCs w:val="24"/>
    </w:rPr>
  </w:style>
  <w:style w:type="paragraph" w:customStyle="1" w:styleId="toclevel-3">
    <w:name w:val="toclevel-3"/>
    <w:basedOn w:val="Normal"/>
    <w:rsid w:val="00AE0CB3"/>
    <w:pPr>
      <w:spacing w:before="100" w:beforeAutospacing="1" w:after="100" w:afterAutospacing="1" w:line="240" w:lineRule="auto"/>
      <w:jc w:val="left"/>
    </w:pPr>
    <w:rPr>
      <w:rFonts w:eastAsia="Times New Roman" w:cs="Times New Roman"/>
      <w:sz w:val="24"/>
      <w:szCs w:val="24"/>
    </w:rPr>
  </w:style>
  <w:style w:type="character" w:customStyle="1" w:styleId="mw-headline">
    <w:name w:val="mw-headline"/>
    <w:basedOn w:val="DefaultParagraphFont"/>
    <w:rsid w:val="00AE0CB3"/>
  </w:style>
  <w:style w:type="character" w:customStyle="1" w:styleId="mw-editsection">
    <w:name w:val="mw-editsection"/>
    <w:basedOn w:val="DefaultParagraphFont"/>
    <w:rsid w:val="00AE0CB3"/>
  </w:style>
  <w:style w:type="character" w:customStyle="1" w:styleId="mw-editsection-bracket">
    <w:name w:val="mw-editsection-bracket"/>
    <w:basedOn w:val="DefaultParagraphFont"/>
    <w:rsid w:val="00AE0CB3"/>
  </w:style>
  <w:style w:type="character" w:customStyle="1" w:styleId="anchor">
    <w:name w:val="anchor"/>
    <w:basedOn w:val="DefaultParagraphFont"/>
    <w:rsid w:val="00AE0CB3"/>
  </w:style>
  <w:style w:type="paragraph" w:customStyle="1" w:styleId="ynho">
    <w:name w:val="ynho"/>
    <w:basedOn w:val="Normal"/>
    <w:rsid w:val="00AE0CB3"/>
    <w:pPr>
      <w:numPr>
        <w:ilvl w:val="4"/>
        <w:numId w:val="3"/>
      </w:numPr>
      <w:spacing w:before="240" w:after="0" w:line="240" w:lineRule="auto"/>
      <w:ind w:left="1253" w:hanging="964"/>
      <w:jc w:val="left"/>
    </w:pPr>
    <w:rPr>
      <w:rFonts w:ascii=".VnTime" w:eastAsia="Times New Roman" w:hAnsi=".VnTime" w:cs="Times New Roman"/>
      <w:szCs w:val="20"/>
    </w:rPr>
  </w:style>
  <w:style w:type="paragraph" w:customStyle="1" w:styleId="bai">
    <w:name w:val="bai"/>
    <w:basedOn w:val="Normal"/>
    <w:rsid w:val="00AE0CB3"/>
    <w:pPr>
      <w:numPr>
        <w:ilvl w:val="1"/>
        <w:numId w:val="3"/>
      </w:numPr>
      <w:spacing w:before="240" w:after="0" w:line="240" w:lineRule="auto"/>
      <w:jc w:val="center"/>
    </w:pPr>
    <w:rPr>
      <w:rFonts w:ascii=".VnTime" w:eastAsia="Times New Roman" w:hAnsi=".VnTime" w:cs="Times New Roman"/>
      <w:szCs w:val="20"/>
    </w:rPr>
  </w:style>
  <w:style w:type="paragraph" w:customStyle="1" w:styleId="muc">
    <w:name w:val="muc"/>
    <w:basedOn w:val="Normal"/>
    <w:rsid w:val="00AE0CB3"/>
    <w:pPr>
      <w:numPr>
        <w:ilvl w:val="2"/>
        <w:numId w:val="3"/>
      </w:numPr>
      <w:spacing w:before="240" w:after="0" w:line="240" w:lineRule="auto"/>
    </w:pPr>
    <w:rPr>
      <w:rFonts w:ascii=".VnTime" w:eastAsia="Times New Roman" w:hAnsi=".VnTime" w:cs="Times New Roman"/>
      <w:szCs w:val="20"/>
    </w:rPr>
  </w:style>
  <w:style w:type="paragraph" w:customStyle="1" w:styleId="mucnho">
    <w:name w:val="mucnho"/>
    <w:basedOn w:val="Normal"/>
    <w:rsid w:val="00AE0CB3"/>
    <w:pPr>
      <w:numPr>
        <w:ilvl w:val="3"/>
        <w:numId w:val="3"/>
      </w:numPr>
      <w:spacing w:before="240" w:after="0" w:line="240" w:lineRule="auto"/>
      <w:ind w:left="969" w:hanging="680"/>
    </w:pPr>
    <w:rPr>
      <w:rFonts w:ascii=".VnTime" w:eastAsia="Times New Roman" w:hAnsi=".VnTime" w:cs="Times New Roman"/>
      <w:szCs w:val="20"/>
    </w:rPr>
  </w:style>
  <w:style w:type="paragraph" w:customStyle="1" w:styleId="ynhonho">
    <w:name w:val="ynhonho"/>
    <w:basedOn w:val="Normal"/>
    <w:rsid w:val="00AE0CB3"/>
    <w:pPr>
      <w:numPr>
        <w:ilvl w:val="5"/>
        <w:numId w:val="3"/>
      </w:numPr>
      <w:tabs>
        <w:tab w:val="clear" w:pos="1729"/>
      </w:tabs>
      <w:spacing w:before="240" w:after="0" w:line="240" w:lineRule="auto"/>
      <w:ind w:left="1423" w:hanging="1134"/>
    </w:pPr>
    <w:rPr>
      <w:rFonts w:ascii=".VnTime" w:eastAsia="Times New Roman" w:hAnsi=".VnTime" w:cs="Times New Roman"/>
      <w:szCs w:val="20"/>
    </w:rPr>
  </w:style>
  <w:style w:type="paragraph" w:styleId="FootnoteText">
    <w:name w:val="footnote text"/>
    <w:basedOn w:val="Normal"/>
    <w:link w:val="FootnoteTextChar"/>
    <w:uiPriority w:val="99"/>
    <w:semiHidden/>
    <w:unhideWhenUsed/>
    <w:rsid w:val="00AE0CB3"/>
    <w:pPr>
      <w:spacing w:after="0" w:line="240" w:lineRule="auto"/>
      <w:jc w:val="left"/>
    </w:pPr>
    <w:rPr>
      <w:sz w:val="20"/>
      <w:szCs w:val="20"/>
    </w:rPr>
  </w:style>
  <w:style w:type="character" w:customStyle="1" w:styleId="FootnoteTextChar">
    <w:name w:val="Footnote Text Char"/>
    <w:basedOn w:val="DefaultParagraphFont"/>
    <w:link w:val="FootnoteText"/>
    <w:uiPriority w:val="99"/>
    <w:semiHidden/>
    <w:rsid w:val="00AE0CB3"/>
    <w:rPr>
      <w:rFonts w:ascii="Times New Roman" w:hAnsi="Times New Roman"/>
      <w:sz w:val="20"/>
      <w:szCs w:val="20"/>
    </w:rPr>
  </w:style>
  <w:style w:type="character" w:styleId="FootnoteReference">
    <w:name w:val="footnote reference"/>
    <w:basedOn w:val="DefaultParagraphFont"/>
    <w:uiPriority w:val="99"/>
    <w:semiHidden/>
    <w:unhideWhenUsed/>
    <w:rsid w:val="00AE0CB3"/>
    <w:rPr>
      <w:vertAlign w:val="superscript"/>
    </w:rPr>
  </w:style>
  <w:style w:type="paragraph" w:styleId="BalloonText">
    <w:name w:val="Balloon Text"/>
    <w:basedOn w:val="Normal"/>
    <w:link w:val="BalloonTextChar"/>
    <w:uiPriority w:val="99"/>
    <w:semiHidden/>
    <w:unhideWhenUsed/>
    <w:rsid w:val="00AE0CB3"/>
    <w:pPr>
      <w:spacing w:after="0" w:line="240" w:lineRule="auto"/>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CB3"/>
    <w:rPr>
      <w:rFonts w:ascii="Segoe UI" w:hAnsi="Segoe UI" w:cs="Segoe UI"/>
      <w:sz w:val="18"/>
      <w:szCs w:val="18"/>
    </w:rPr>
  </w:style>
  <w:style w:type="character" w:styleId="LineNumber">
    <w:name w:val="line number"/>
    <w:basedOn w:val="DefaultParagraphFont"/>
    <w:uiPriority w:val="99"/>
    <w:semiHidden/>
    <w:unhideWhenUsed/>
    <w:rsid w:val="00AE0CB3"/>
  </w:style>
  <w:style w:type="paragraph" w:styleId="TOC6">
    <w:name w:val="toc 6"/>
    <w:basedOn w:val="Normal"/>
    <w:next w:val="Normal"/>
    <w:autoRedefine/>
    <w:uiPriority w:val="39"/>
    <w:unhideWhenUsed/>
    <w:rsid w:val="009B6423"/>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9B6423"/>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9B6423"/>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9B6423"/>
    <w:pPr>
      <w:spacing w:after="100" w:line="259" w:lineRule="auto"/>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7653">
      <w:bodyDiv w:val="1"/>
      <w:marLeft w:val="0"/>
      <w:marRight w:val="0"/>
      <w:marTop w:val="0"/>
      <w:marBottom w:val="0"/>
      <w:divBdr>
        <w:top w:val="none" w:sz="0" w:space="0" w:color="auto"/>
        <w:left w:val="none" w:sz="0" w:space="0" w:color="auto"/>
        <w:bottom w:val="none" w:sz="0" w:space="0" w:color="auto"/>
        <w:right w:val="none" w:sz="0" w:space="0" w:color="auto"/>
      </w:divBdr>
    </w:div>
    <w:div w:id="169103988">
      <w:bodyDiv w:val="1"/>
      <w:marLeft w:val="0"/>
      <w:marRight w:val="0"/>
      <w:marTop w:val="0"/>
      <w:marBottom w:val="0"/>
      <w:divBdr>
        <w:top w:val="none" w:sz="0" w:space="0" w:color="auto"/>
        <w:left w:val="none" w:sz="0" w:space="0" w:color="auto"/>
        <w:bottom w:val="none" w:sz="0" w:space="0" w:color="auto"/>
        <w:right w:val="none" w:sz="0" w:space="0" w:color="auto"/>
      </w:divBdr>
    </w:div>
    <w:div w:id="281040903">
      <w:bodyDiv w:val="1"/>
      <w:marLeft w:val="0"/>
      <w:marRight w:val="0"/>
      <w:marTop w:val="0"/>
      <w:marBottom w:val="0"/>
      <w:divBdr>
        <w:top w:val="none" w:sz="0" w:space="0" w:color="auto"/>
        <w:left w:val="none" w:sz="0" w:space="0" w:color="auto"/>
        <w:bottom w:val="none" w:sz="0" w:space="0" w:color="auto"/>
        <w:right w:val="none" w:sz="0" w:space="0" w:color="auto"/>
      </w:divBdr>
    </w:div>
    <w:div w:id="395008393">
      <w:bodyDiv w:val="1"/>
      <w:marLeft w:val="0"/>
      <w:marRight w:val="0"/>
      <w:marTop w:val="0"/>
      <w:marBottom w:val="0"/>
      <w:divBdr>
        <w:top w:val="none" w:sz="0" w:space="0" w:color="auto"/>
        <w:left w:val="none" w:sz="0" w:space="0" w:color="auto"/>
        <w:bottom w:val="none" w:sz="0" w:space="0" w:color="auto"/>
        <w:right w:val="none" w:sz="0" w:space="0" w:color="auto"/>
      </w:divBdr>
    </w:div>
    <w:div w:id="405494560">
      <w:bodyDiv w:val="1"/>
      <w:marLeft w:val="0"/>
      <w:marRight w:val="0"/>
      <w:marTop w:val="0"/>
      <w:marBottom w:val="0"/>
      <w:divBdr>
        <w:top w:val="none" w:sz="0" w:space="0" w:color="auto"/>
        <w:left w:val="none" w:sz="0" w:space="0" w:color="auto"/>
        <w:bottom w:val="none" w:sz="0" w:space="0" w:color="auto"/>
        <w:right w:val="none" w:sz="0" w:space="0" w:color="auto"/>
      </w:divBdr>
    </w:div>
    <w:div w:id="460614727">
      <w:bodyDiv w:val="1"/>
      <w:marLeft w:val="0"/>
      <w:marRight w:val="0"/>
      <w:marTop w:val="0"/>
      <w:marBottom w:val="0"/>
      <w:divBdr>
        <w:top w:val="none" w:sz="0" w:space="0" w:color="auto"/>
        <w:left w:val="none" w:sz="0" w:space="0" w:color="auto"/>
        <w:bottom w:val="none" w:sz="0" w:space="0" w:color="auto"/>
        <w:right w:val="none" w:sz="0" w:space="0" w:color="auto"/>
      </w:divBdr>
    </w:div>
    <w:div w:id="483425154">
      <w:bodyDiv w:val="1"/>
      <w:marLeft w:val="0"/>
      <w:marRight w:val="0"/>
      <w:marTop w:val="0"/>
      <w:marBottom w:val="0"/>
      <w:divBdr>
        <w:top w:val="none" w:sz="0" w:space="0" w:color="auto"/>
        <w:left w:val="none" w:sz="0" w:space="0" w:color="auto"/>
        <w:bottom w:val="none" w:sz="0" w:space="0" w:color="auto"/>
        <w:right w:val="none" w:sz="0" w:space="0" w:color="auto"/>
      </w:divBdr>
    </w:div>
    <w:div w:id="483934541">
      <w:bodyDiv w:val="1"/>
      <w:marLeft w:val="0"/>
      <w:marRight w:val="0"/>
      <w:marTop w:val="0"/>
      <w:marBottom w:val="0"/>
      <w:divBdr>
        <w:top w:val="none" w:sz="0" w:space="0" w:color="auto"/>
        <w:left w:val="none" w:sz="0" w:space="0" w:color="auto"/>
        <w:bottom w:val="none" w:sz="0" w:space="0" w:color="auto"/>
        <w:right w:val="none" w:sz="0" w:space="0" w:color="auto"/>
      </w:divBdr>
    </w:div>
    <w:div w:id="485174247">
      <w:bodyDiv w:val="1"/>
      <w:marLeft w:val="0"/>
      <w:marRight w:val="0"/>
      <w:marTop w:val="0"/>
      <w:marBottom w:val="0"/>
      <w:divBdr>
        <w:top w:val="none" w:sz="0" w:space="0" w:color="auto"/>
        <w:left w:val="none" w:sz="0" w:space="0" w:color="auto"/>
        <w:bottom w:val="none" w:sz="0" w:space="0" w:color="auto"/>
        <w:right w:val="none" w:sz="0" w:space="0" w:color="auto"/>
      </w:divBdr>
    </w:div>
    <w:div w:id="498545986">
      <w:bodyDiv w:val="1"/>
      <w:marLeft w:val="0"/>
      <w:marRight w:val="0"/>
      <w:marTop w:val="0"/>
      <w:marBottom w:val="0"/>
      <w:divBdr>
        <w:top w:val="none" w:sz="0" w:space="0" w:color="auto"/>
        <w:left w:val="none" w:sz="0" w:space="0" w:color="auto"/>
        <w:bottom w:val="none" w:sz="0" w:space="0" w:color="auto"/>
        <w:right w:val="none" w:sz="0" w:space="0" w:color="auto"/>
      </w:divBdr>
    </w:div>
    <w:div w:id="572474601">
      <w:bodyDiv w:val="1"/>
      <w:marLeft w:val="0"/>
      <w:marRight w:val="0"/>
      <w:marTop w:val="0"/>
      <w:marBottom w:val="0"/>
      <w:divBdr>
        <w:top w:val="none" w:sz="0" w:space="0" w:color="auto"/>
        <w:left w:val="none" w:sz="0" w:space="0" w:color="auto"/>
        <w:bottom w:val="none" w:sz="0" w:space="0" w:color="auto"/>
        <w:right w:val="none" w:sz="0" w:space="0" w:color="auto"/>
      </w:divBdr>
    </w:div>
    <w:div w:id="634332602">
      <w:bodyDiv w:val="1"/>
      <w:marLeft w:val="0"/>
      <w:marRight w:val="0"/>
      <w:marTop w:val="0"/>
      <w:marBottom w:val="0"/>
      <w:divBdr>
        <w:top w:val="none" w:sz="0" w:space="0" w:color="auto"/>
        <w:left w:val="none" w:sz="0" w:space="0" w:color="auto"/>
        <w:bottom w:val="none" w:sz="0" w:space="0" w:color="auto"/>
        <w:right w:val="none" w:sz="0" w:space="0" w:color="auto"/>
      </w:divBdr>
    </w:div>
    <w:div w:id="640772695">
      <w:bodyDiv w:val="1"/>
      <w:marLeft w:val="0"/>
      <w:marRight w:val="0"/>
      <w:marTop w:val="0"/>
      <w:marBottom w:val="0"/>
      <w:divBdr>
        <w:top w:val="none" w:sz="0" w:space="0" w:color="auto"/>
        <w:left w:val="none" w:sz="0" w:space="0" w:color="auto"/>
        <w:bottom w:val="none" w:sz="0" w:space="0" w:color="auto"/>
        <w:right w:val="none" w:sz="0" w:space="0" w:color="auto"/>
      </w:divBdr>
    </w:div>
    <w:div w:id="872688249">
      <w:bodyDiv w:val="1"/>
      <w:marLeft w:val="0"/>
      <w:marRight w:val="0"/>
      <w:marTop w:val="0"/>
      <w:marBottom w:val="0"/>
      <w:divBdr>
        <w:top w:val="none" w:sz="0" w:space="0" w:color="auto"/>
        <w:left w:val="none" w:sz="0" w:space="0" w:color="auto"/>
        <w:bottom w:val="none" w:sz="0" w:space="0" w:color="auto"/>
        <w:right w:val="none" w:sz="0" w:space="0" w:color="auto"/>
      </w:divBdr>
    </w:div>
    <w:div w:id="949052458">
      <w:bodyDiv w:val="1"/>
      <w:marLeft w:val="0"/>
      <w:marRight w:val="0"/>
      <w:marTop w:val="0"/>
      <w:marBottom w:val="0"/>
      <w:divBdr>
        <w:top w:val="none" w:sz="0" w:space="0" w:color="auto"/>
        <w:left w:val="none" w:sz="0" w:space="0" w:color="auto"/>
        <w:bottom w:val="none" w:sz="0" w:space="0" w:color="auto"/>
        <w:right w:val="none" w:sz="0" w:space="0" w:color="auto"/>
      </w:divBdr>
    </w:div>
    <w:div w:id="1119759979">
      <w:bodyDiv w:val="1"/>
      <w:marLeft w:val="0"/>
      <w:marRight w:val="0"/>
      <w:marTop w:val="0"/>
      <w:marBottom w:val="0"/>
      <w:divBdr>
        <w:top w:val="none" w:sz="0" w:space="0" w:color="auto"/>
        <w:left w:val="none" w:sz="0" w:space="0" w:color="auto"/>
        <w:bottom w:val="none" w:sz="0" w:space="0" w:color="auto"/>
        <w:right w:val="none" w:sz="0" w:space="0" w:color="auto"/>
      </w:divBdr>
    </w:div>
    <w:div w:id="1137452572">
      <w:bodyDiv w:val="1"/>
      <w:marLeft w:val="0"/>
      <w:marRight w:val="0"/>
      <w:marTop w:val="0"/>
      <w:marBottom w:val="0"/>
      <w:divBdr>
        <w:top w:val="none" w:sz="0" w:space="0" w:color="auto"/>
        <w:left w:val="none" w:sz="0" w:space="0" w:color="auto"/>
        <w:bottom w:val="none" w:sz="0" w:space="0" w:color="auto"/>
        <w:right w:val="none" w:sz="0" w:space="0" w:color="auto"/>
      </w:divBdr>
    </w:div>
    <w:div w:id="1199125219">
      <w:bodyDiv w:val="1"/>
      <w:marLeft w:val="0"/>
      <w:marRight w:val="0"/>
      <w:marTop w:val="0"/>
      <w:marBottom w:val="0"/>
      <w:divBdr>
        <w:top w:val="none" w:sz="0" w:space="0" w:color="auto"/>
        <w:left w:val="none" w:sz="0" w:space="0" w:color="auto"/>
        <w:bottom w:val="none" w:sz="0" w:space="0" w:color="auto"/>
        <w:right w:val="none" w:sz="0" w:space="0" w:color="auto"/>
      </w:divBdr>
    </w:div>
    <w:div w:id="1249801597">
      <w:bodyDiv w:val="1"/>
      <w:marLeft w:val="0"/>
      <w:marRight w:val="0"/>
      <w:marTop w:val="0"/>
      <w:marBottom w:val="0"/>
      <w:divBdr>
        <w:top w:val="none" w:sz="0" w:space="0" w:color="auto"/>
        <w:left w:val="none" w:sz="0" w:space="0" w:color="auto"/>
        <w:bottom w:val="none" w:sz="0" w:space="0" w:color="auto"/>
        <w:right w:val="none" w:sz="0" w:space="0" w:color="auto"/>
      </w:divBdr>
      <w:divsChild>
        <w:div w:id="1163621880">
          <w:marLeft w:val="0"/>
          <w:marRight w:val="0"/>
          <w:marTop w:val="0"/>
          <w:marBottom w:val="0"/>
          <w:divBdr>
            <w:top w:val="none" w:sz="0" w:space="0" w:color="auto"/>
            <w:left w:val="none" w:sz="0" w:space="0" w:color="auto"/>
            <w:bottom w:val="none" w:sz="0" w:space="0" w:color="auto"/>
            <w:right w:val="none" w:sz="0" w:space="0" w:color="auto"/>
          </w:divBdr>
        </w:div>
        <w:div w:id="1618371025">
          <w:marLeft w:val="0"/>
          <w:marRight w:val="0"/>
          <w:marTop w:val="0"/>
          <w:marBottom w:val="0"/>
          <w:divBdr>
            <w:top w:val="none" w:sz="0" w:space="0" w:color="auto"/>
            <w:left w:val="none" w:sz="0" w:space="0" w:color="auto"/>
            <w:bottom w:val="none" w:sz="0" w:space="0" w:color="auto"/>
            <w:right w:val="none" w:sz="0" w:space="0" w:color="auto"/>
          </w:divBdr>
        </w:div>
      </w:divsChild>
    </w:div>
    <w:div w:id="1413042884">
      <w:bodyDiv w:val="1"/>
      <w:marLeft w:val="0"/>
      <w:marRight w:val="0"/>
      <w:marTop w:val="0"/>
      <w:marBottom w:val="0"/>
      <w:divBdr>
        <w:top w:val="none" w:sz="0" w:space="0" w:color="auto"/>
        <w:left w:val="none" w:sz="0" w:space="0" w:color="auto"/>
        <w:bottom w:val="none" w:sz="0" w:space="0" w:color="auto"/>
        <w:right w:val="none" w:sz="0" w:space="0" w:color="auto"/>
      </w:divBdr>
    </w:div>
    <w:div w:id="1432631381">
      <w:bodyDiv w:val="1"/>
      <w:marLeft w:val="0"/>
      <w:marRight w:val="0"/>
      <w:marTop w:val="0"/>
      <w:marBottom w:val="0"/>
      <w:divBdr>
        <w:top w:val="none" w:sz="0" w:space="0" w:color="auto"/>
        <w:left w:val="none" w:sz="0" w:space="0" w:color="auto"/>
        <w:bottom w:val="none" w:sz="0" w:space="0" w:color="auto"/>
        <w:right w:val="none" w:sz="0" w:space="0" w:color="auto"/>
      </w:divBdr>
    </w:div>
    <w:div w:id="1483545069">
      <w:bodyDiv w:val="1"/>
      <w:marLeft w:val="0"/>
      <w:marRight w:val="0"/>
      <w:marTop w:val="0"/>
      <w:marBottom w:val="0"/>
      <w:divBdr>
        <w:top w:val="none" w:sz="0" w:space="0" w:color="auto"/>
        <w:left w:val="none" w:sz="0" w:space="0" w:color="auto"/>
        <w:bottom w:val="none" w:sz="0" w:space="0" w:color="auto"/>
        <w:right w:val="none" w:sz="0" w:space="0" w:color="auto"/>
      </w:divBdr>
    </w:div>
    <w:div w:id="1544094915">
      <w:bodyDiv w:val="1"/>
      <w:marLeft w:val="0"/>
      <w:marRight w:val="0"/>
      <w:marTop w:val="0"/>
      <w:marBottom w:val="0"/>
      <w:divBdr>
        <w:top w:val="none" w:sz="0" w:space="0" w:color="auto"/>
        <w:left w:val="none" w:sz="0" w:space="0" w:color="auto"/>
        <w:bottom w:val="none" w:sz="0" w:space="0" w:color="auto"/>
        <w:right w:val="none" w:sz="0" w:space="0" w:color="auto"/>
      </w:divBdr>
    </w:div>
    <w:div w:id="1549296091">
      <w:bodyDiv w:val="1"/>
      <w:marLeft w:val="0"/>
      <w:marRight w:val="0"/>
      <w:marTop w:val="0"/>
      <w:marBottom w:val="0"/>
      <w:divBdr>
        <w:top w:val="none" w:sz="0" w:space="0" w:color="auto"/>
        <w:left w:val="none" w:sz="0" w:space="0" w:color="auto"/>
        <w:bottom w:val="none" w:sz="0" w:space="0" w:color="auto"/>
        <w:right w:val="none" w:sz="0" w:space="0" w:color="auto"/>
      </w:divBdr>
    </w:div>
    <w:div w:id="1561012427">
      <w:bodyDiv w:val="1"/>
      <w:marLeft w:val="0"/>
      <w:marRight w:val="0"/>
      <w:marTop w:val="0"/>
      <w:marBottom w:val="0"/>
      <w:divBdr>
        <w:top w:val="none" w:sz="0" w:space="0" w:color="auto"/>
        <w:left w:val="none" w:sz="0" w:space="0" w:color="auto"/>
        <w:bottom w:val="none" w:sz="0" w:space="0" w:color="auto"/>
        <w:right w:val="none" w:sz="0" w:space="0" w:color="auto"/>
      </w:divBdr>
    </w:div>
    <w:div w:id="1661274719">
      <w:bodyDiv w:val="1"/>
      <w:marLeft w:val="0"/>
      <w:marRight w:val="0"/>
      <w:marTop w:val="0"/>
      <w:marBottom w:val="0"/>
      <w:divBdr>
        <w:top w:val="none" w:sz="0" w:space="0" w:color="auto"/>
        <w:left w:val="none" w:sz="0" w:space="0" w:color="auto"/>
        <w:bottom w:val="none" w:sz="0" w:space="0" w:color="auto"/>
        <w:right w:val="none" w:sz="0" w:space="0" w:color="auto"/>
      </w:divBdr>
    </w:div>
    <w:div w:id="1758288656">
      <w:bodyDiv w:val="1"/>
      <w:marLeft w:val="0"/>
      <w:marRight w:val="0"/>
      <w:marTop w:val="0"/>
      <w:marBottom w:val="0"/>
      <w:divBdr>
        <w:top w:val="none" w:sz="0" w:space="0" w:color="auto"/>
        <w:left w:val="none" w:sz="0" w:space="0" w:color="auto"/>
        <w:bottom w:val="none" w:sz="0" w:space="0" w:color="auto"/>
        <w:right w:val="none" w:sz="0" w:space="0" w:color="auto"/>
      </w:divBdr>
    </w:div>
    <w:div w:id="1761023435">
      <w:bodyDiv w:val="1"/>
      <w:marLeft w:val="0"/>
      <w:marRight w:val="0"/>
      <w:marTop w:val="0"/>
      <w:marBottom w:val="0"/>
      <w:divBdr>
        <w:top w:val="none" w:sz="0" w:space="0" w:color="auto"/>
        <w:left w:val="none" w:sz="0" w:space="0" w:color="auto"/>
        <w:bottom w:val="none" w:sz="0" w:space="0" w:color="auto"/>
        <w:right w:val="none" w:sz="0" w:space="0" w:color="auto"/>
      </w:divBdr>
      <w:divsChild>
        <w:div w:id="398864884">
          <w:marLeft w:val="0"/>
          <w:marRight w:val="0"/>
          <w:marTop w:val="0"/>
          <w:marBottom w:val="0"/>
          <w:divBdr>
            <w:top w:val="none" w:sz="0" w:space="0" w:color="auto"/>
            <w:left w:val="none" w:sz="0" w:space="0" w:color="auto"/>
            <w:bottom w:val="none" w:sz="0" w:space="0" w:color="auto"/>
            <w:right w:val="none" w:sz="0" w:space="0" w:color="auto"/>
          </w:divBdr>
        </w:div>
      </w:divsChild>
    </w:div>
    <w:div w:id="1775442696">
      <w:bodyDiv w:val="1"/>
      <w:marLeft w:val="0"/>
      <w:marRight w:val="0"/>
      <w:marTop w:val="0"/>
      <w:marBottom w:val="0"/>
      <w:divBdr>
        <w:top w:val="none" w:sz="0" w:space="0" w:color="auto"/>
        <w:left w:val="none" w:sz="0" w:space="0" w:color="auto"/>
        <w:bottom w:val="none" w:sz="0" w:space="0" w:color="auto"/>
        <w:right w:val="none" w:sz="0" w:space="0" w:color="auto"/>
      </w:divBdr>
    </w:div>
    <w:div w:id="1900705734">
      <w:bodyDiv w:val="1"/>
      <w:marLeft w:val="0"/>
      <w:marRight w:val="0"/>
      <w:marTop w:val="0"/>
      <w:marBottom w:val="0"/>
      <w:divBdr>
        <w:top w:val="none" w:sz="0" w:space="0" w:color="auto"/>
        <w:left w:val="none" w:sz="0" w:space="0" w:color="auto"/>
        <w:bottom w:val="none" w:sz="0" w:space="0" w:color="auto"/>
        <w:right w:val="none" w:sz="0" w:space="0" w:color="auto"/>
      </w:divBdr>
      <w:divsChild>
        <w:div w:id="1031877849">
          <w:marLeft w:val="0"/>
          <w:marRight w:val="0"/>
          <w:marTop w:val="0"/>
          <w:marBottom w:val="0"/>
          <w:divBdr>
            <w:top w:val="none" w:sz="0" w:space="0" w:color="auto"/>
            <w:left w:val="none" w:sz="0" w:space="0" w:color="auto"/>
            <w:bottom w:val="none" w:sz="0" w:space="0" w:color="auto"/>
            <w:right w:val="none" w:sz="0" w:space="0" w:color="auto"/>
          </w:divBdr>
        </w:div>
      </w:divsChild>
    </w:div>
    <w:div w:id="1903517081">
      <w:bodyDiv w:val="1"/>
      <w:marLeft w:val="0"/>
      <w:marRight w:val="0"/>
      <w:marTop w:val="0"/>
      <w:marBottom w:val="0"/>
      <w:divBdr>
        <w:top w:val="none" w:sz="0" w:space="0" w:color="auto"/>
        <w:left w:val="none" w:sz="0" w:space="0" w:color="auto"/>
        <w:bottom w:val="none" w:sz="0" w:space="0" w:color="auto"/>
        <w:right w:val="none" w:sz="0" w:space="0" w:color="auto"/>
      </w:divBdr>
    </w:div>
    <w:div w:id="1917938496">
      <w:bodyDiv w:val="1"/>
      <w:marLeft w:val="0"/>
      <w:marRight w:val="0"/>
      <w:marTop w:val="0"/>
      <w:marBottom w:val="0"/>
      <w:divBdr>
        <w:top w:val="none" w:sz="0" w:space="0" w:color="auto"/>
        <w:left w:val="none" w:sz="0" w:space="0" w:color="auto"/>
        <w:bottom w:val="none" w:sz="0" w:space="0" w:color="auto"/>
        <w:right w:val="none" w:sz="0" w:space="0" w:color="auto"/>
      </w:divBdr>
    </w:div>
    <w:div w:id="1973947623">
      <w:bodyDiv w:val="1"/>
      <w:marLeft w:val="0"/>
      <w:marRight w:val="0"/>
      <w:marTop w:val="0"/>
      <w:marBottom w:val="0"/>
      <w:divBdr>
        <w:top w:val="none" w:sz="0" w:space="0" w:color="auto"/>
        <w:left w:val="none" w:sz="0" w:space="0" w:color="auto"/>
        <w:bottom w:val="none" w:sz="0" w:space="0" w:color="auto"/>
        <w:right w:val="none" w:sz="0" w:space="0" w:color="auto"/>
      </w:divBdr>
    </w:div>
    <w:div w:id="2068020350">
      <w:bodyDiv w:val="1"/>
      <w:marLeft w:val="0"/>
      <w:marRight w:val="0"/>
      <w:marTop w:val="0"/>
      <w:marBottom w:val="0"/>
      <w:divBdr>
        <w:top w:val="none" w:sz="0" w:space="0" w:color="auto"/>
        <w:left w:val="none" w:sz="0" w:space="0" w:color="auto"/>
        <w:bottom w:val="none" w:sz="0" w:space="0" w:color="auto"/>
        <w:right w:val="none" w:sz="0" w:space="0" w:color="auto"/>
      </w:divBdr>
    </w:div>
    <w:div w:id="207593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F0C8EBE9EAAB43A0DDECAADB59D39F" ma:contentTypeVersion="10" ma:contentTypeDescription="Create a new document." ma:contentTypeScope="" ma:versionID="49fae69832d2ff400a00f5230f98b6fd">
  <xsd:schema xmlns:xsd="http://www.w3.org/2001/XMLSchema" xmlns:xs="http://www.w3.org/2001/XMLSchema" xmlns:p="http://schemas.microsoft.com/office/2006/metadata/properties" xmlns:ns3="e7aa16d2-96c1-4b0c-9428-46590ddfc812" targetNamespace="http://schemas.microsoft.com/office/2006/metadata/properties" ma:root="true" ma:fieldsID="58e24c147e04d74bff6be24f1422cdab" ns3:_="">
    <xsd:import namespace="e7aa16d2-96c1-4b0c-9428-46590ddfc812"/>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a16d2-96c1-4b0c-9428-46590ddfc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ADF5D-3537-4C09-98AE-1D848A3C7E03}">
  <ds:schemaRefs>
    <ds:schemaRef ds:uri="http://www.w3.org/XML/1998/namespace"/>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purl.org/dc/elements/1.1/"/>
    <ds:schemaRef ds:uri="e7aa16d2-96c1-4b0c-9428-46590ddfc812"/>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128A2D0E-D7DB-415D-9CA8-5B5507033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a16d2-96c1-4b0c-9428-46590ddfc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D79E91-C2CE-4401-8EF4-09D2730C513E}">
  <ds:schemaRefs>
    <ds:schemaRef ds:uri="http://schemas.microsoft.com/sharepoint/v3/contenttype/forms"/>
  </ds:schemaRefs>
</ds:datastoreItem>
</file>

<file path=customXml/itemProps4.xml><?xml version="1.0" encoding="utf-8"?>
<ds:datastoreItem xmlns:ds="http://schemas.openxmlformats.org/officeDocument/2006/customXml" ds:itemID="{D6ACA3CE-B191-4766-A407-979A0E82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25</Pages>
  <Words>4934</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luc-nguyen van</dc:creator>
  <cp:keywords/>
  <dc:description/>
  <cp:lastModifiedBy>HP</cp:lastModifiedBy>
  <cp:revision>7</cp:revision>
  <dcterms:created xsi:type="dcterms:W3CDTF">2023-03-18T06:30:00Z</dcterms:created>
  <dcterms:modified xsi:type="dcterms:W3CDTF">2023-03-26T09:03:00Z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0x01010025F0C8EBE9EAAB43A0DDECAADB59D39F</vt:lpwstr>
  </property>
</Properties>
</file>